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D7948" w:rsidRDefault="00AD5D6B" w:rsidP="00AD5D6B">
      <w:pPr>
        <w:pStyle w:val="papertitle"/>
      </w:pPr>
      <w:r>
        <w:t>IOT Based Health Monitoring Using MSP-CC3200</w:t>
      </w:r>
    </w:p>
    <w:p w:rsidR="006B0E69" w:rsidRDefault="006B0E69" w:rsidP="006B0E69">
      <w:pPr>
        <w:pStyle w:val="Author"/>
        <w:rPr>
          <w:rFonts w:eastAsia="Times New Roman"/>
        </w:rPr>
      </w:pPr>
      <w:r>
        <w:t>M.Nandhini</w:t>
      </w:r>
      <w:r w:rsidRPr="006B0E69">
        <w:rPr>
          <w:vertAlign w:val="superscript"/>
        </w:rPr>
        <w:t>1</w:t>
      </w:r>
      <w:r>
        <w:t>, A.Jenifer shanthini</w:t>
      </w:r>
      <w:r w:rsidRPr="006B0E69">
        <w:rPr>
          <w:vertAlign w:val="superscript"/>
        </w:rPr>
        <w:t>1</w:t>
      </w:r>
      <w:r>
        <w:t>, V.Parimala</w:t>
      </w:r>
      <w:r w:rsidRPr="005D0561">
        <w:rPr>
          <w:vertAlign w:val="superscript"/>
        </w:rPr>
        <w:t>1</w:t>
      </w:r>
      <w:r>
        <w:t>, S.Janani</w:t>
      </w:r>
      <w:r w:rsidRPr="005D0561">
        <w:rPr>
          <w:vertAlign w:val="superscript"/>
        </w:rPr>
        <w:t>1</w:t>
      </w:r>
      <w:r>
        <w:t>, P.Suresh</w:t>
      </w:r>
      <w:r w:rsidRPr="005D0561">
        <w:rPr>
          <w:vertAlign w:val="superscript"/>
        </w:rPr>
        <w:t>2</w:t>
      </w:r>
    </w:p>
    <w:p w:rsidR="006B0E69" w:rsidRDefault="006B0E69" w:rsidP="006B0E69">
      <w:pPr>
        <w:pStyle w:val="Affiliation"/>
      </w:pPr>
      <w:r>
        <w:rPr>
          <w:rFonts w:eastAsia="Times New Roman"/>
        </w:rPr>
        <w:t>D</w:t>
      </w:r>
      <w:r>
        <w:t xml:space="preserve">epartment of </w:t>
      </w:r>
      <w:r>
        <w:rPr>
          <w:rFonts w:eastAsia="Times New Roman"/>
        </w:rPr>
        <w:t>Electronics</w:t>
      </w:r>
      <w:r>
        <w:t xml:space="preserve"> and Communication Engineering</w:t>
      </w:r>
    </w:p>
    <w:p w:rsidR="006B0E69" w:rsidRDefault="006B0E69" w:rsidP="006B0E69">
      <w:pPr>
        <w:pStyle w:val="Affiliation"/>
      </w:pPr>
      <w:r>
        <w:rPr>
          <w:rFonts w:eastAsia="Times New Roman"/>
        </w:rPr>
        <w:t>Sri Ramakrishna Institute Of Technology</w:t>
      </w:r>
    </w:p>
    <w:p w:rsidR="006B0E69" w:rsidRDefault="006B0E69" w:rsidP="006B0E69">
      <w:pPr>
        <w:pStyle w:val="Affiliation"/>
      </w:pPr>
      <w:r>
        <w:t>Coimbatore, Tamil Nadu</w:t>
      </w:r>
    </w:p>
    <w:p w:rsidR="003D7948" w:rsidRDefault="006B0E69" w:rsidP="006B0E69">
      <w:pPr>
        <w:pStyle w:val="Affiliation"/>
        <w:sectPr w:rsidR="003D7948">
          <w:pgSz w:w="11906" w:h="16838"/>
          <w:pgMar w:top="1080" w:right="737" w:bottom="2432" w:left="737" w:header="720" w:footer="720" w:gutter="0"/>
          <w:cols w:space="720"/>
          <w:docGrid w:linePitch="360"/>
        </w:sectPr>
      </w:pPr>
      <w:r>
        <w:t>nandhiniecesrit@gmail</w:t>
      </w:r>
    </w:p>
    <w:p w:rsidR="00CE5C1E" w:rsidRPr="006B0E69" w:rsidRDefault="00CE5C1E" w:rsidP="006B0E69">
      <w:pPr>
        <w:pStyle w:val="Author"/>
        <w:jc w:val="both"/>
        <w:rPr>
          <w:rFonts w:eastAsia="Times New Roman"/>
        </w:rPr>
        <w:sectPr w:rsidR="00CE5C1E" w:rsidRPr="006B0E69">
          <w:type w:val="continuous"/>
          <w:pgSz w:w="11906" w:h="16838"/>
          <w:pgMar w:top="1080" w:right="737" w:bottom="2432" w:left="737" w:header="720" w:footer="720" w:gutter="0"/>
          <w:cols w:num="2" w:space="566" w:equalWidth="0">
            <w:col w:w="4844" w:space="566"/>
            <w:col w:w="5021"/>
          </w:cols>
          <w:docGrid w:linePitch="360"/>
        </w:sectPr>
      </w:pPr>
    </w:p>
    <w:p w:rsidR="00C15368" w:rsidRDefault="00C15368" w:rsidP="006B0E69">
      <w:pPr>
        <w:pStyle w:val="Affiliation"/>
        <w:jc w:val="both"/>
        <w:sectPr w:rsidR="00C15368">
          <w:type w:val="continuous"/>
          <w:pgSz w:w="11906" w:h="16838"/>
          <w:pgMar w:top="1080" w:right="737" w:bottom="2432" w:left="737" w:header="720" w:footer="720" w:gutter="0"/>
          <w:cols w:num="2" w:space="566" w:equalWidth="0">
            <w:col w:w="4844" w:space="566"/>
            <w:col w:w="5021"/>
          </w:cols>
          <w:docGrid w:linePitch="360"/>
        </w:sectPr>
      </w:pPr>
    </w:p>
    <w:p w:rsidR="003D7948" w:rsidRDefault="003D7948" w:rsidP="00C15368">
      <w:pPr>
        <w:jc w:val="both"/>
        <w:sectPr w:rsidR="003D7948">
          <w:type w:val="continuous"/>
          <w:pgSz w:w="11906" w:h="16838"/>
          <w:pgMar w:top="1080" w:right="737" w:bottom="2432" w:left="737" w:header="720" w:footer="720" w:gutter="0"/>
          <w:cols w:space="720"/>
          <w:docGrid w:linePitch="360"/>
        </w:sectPr>
      </w:pPr>
    </w:p>
    <w:p w:rsidR="00C15368" w:rsidRDefault="003D7948" w:rsidP="001F4EF2">
      <w:pPr>
        <w:pStyle w:val="Abstract"/>
      </w:pPr>
      <w:r>
        <w:rPr>
          <w:i/>
          <w:iCs/>
        </w:rPr>
        <w:lastRenderedPageBreak/>
        <w:t>Abstract</w:t>
      </w:r>
      <w:r>
        <w:rPr>
          <w:rFonts w:eastAsia="Times New Roman"/>
        </w:rPr>
        <w:t>—</w:t>
      </w:r>
      <w:r w:rsidR="00C15368">
        <w:t xml:space="preserve">Internet </w:t>
      </w:r>
      <w:proofErr w:type="gramStart"/>
      <w:r w:rsidR="00C15368">
        <w:t>Of</w:t>
      </w:r>
      <w:proofErr w:type="gramEnd"/>
      <w:r w:rsidR="00C15368">
        <w:t xml:space="preserve"> Things (IOT) is a new technological paradigm that can connect things from various fields through the internet. Based on WHO and other sources, chronicle diseases and psychological pressures are the main reasons behind the 80% of the death of the people. Health monitoring system with multiple sensor nodes are deployed on </w:t>
      </w:r>
      <w:r w:rsidR="001F4EF2">
        <w:t xml:space="preserve"> the </w:t>
      </w:r>
      <w:r w:rsidR="00C15368">
        <w:t>different posit</w:t>
      </w:r>
      <w:r w:rsidR="00C311E6">
        <w:t>ions of the body are</w:t>
      </w:r>
      <w:r w:rsidR="001F4EF2">
        <w:t xml:space="preserve"> used in the measure of subject’s body </w:t>
      </w:r>
      <w:r w:rsidR="00C15368">
        <w:t>temperature,bloodpressure,heart beat rate and ECG.It continuously monitors the vital parameters for a patients and data logging continuously. If any critical situation arises for a patient, this unit rise an alert signal and communicates to the mobile app using IOT through MSP-CC3200 .It will collect and transfer the information to the doctor.IOT ensures the effective and efficient care of patient in any environment. The usage of the advanced technology on patient can be taken care at any type of environment, absolutely eradicates the death rate of the people.</w:t>
      </w:r>
    </w:p>
    <w:p w:rsidR="003D7948" w:rsidRDefault="003D7948" w:rsidP="00C15368">
      <w:pPr>
        <w:pStyle w:val="Abstract"/>
        <w:ind w:firstLine="0"/>
        <w:rPr>
          <w:i/>
        </w:rPr>
      </w:pPr>
    </w:p>
    <w:p w:rsidR="003D7948" w:rsidRDefault="003D7948">
      <w:pPr>
        <w:pStyle w:val="keywords"/>
        <w:ind w:firstLine="180"/>
      </w:pPr>
      <w:r>
        <w:rPr>
          <w:i/>
        </w:rPr>
        <w:t>IndexTerms</w:t>
      </w:r>
      <w:r w:rsidR="00C15368">
        <w:rPr>
          <w:rFonts w:eastAsia="Times New Roman"/>
        </w:rPr>
        <w:t>—Bloodpressure</w:t>
      </w:r>
      <w:proofErr w:type="gramStart"/>
      <w:r w:rsidR="00C311E6">
        <w:rPr>
          <w:rFonts w:eastAsia="Times New Roman"/>
        </w:rPr>
        <w:t>,ECG,HeartBeat,IOT,MSP</w:t>
      </w:r>
      <w:proofErr w:type="gramEnd"/>
      <w:r w:rsidR="00C15368">
        <w:rPr>
          <w:rFonts w:eastAsia="Times New Roman"/>
        </w:rPr>
        <w:t>-CC3200,Temperature</w:t>
      </w:r>
    </w:p>
    <w:p w:rsidR="003D7948" w:rsidRDefault="007F4DE9">
      <w:pPr>
        <w:pStyle w:val="Heading1"/>
        <w:rPr>
          <w:rFonts w:eastAsia="Times New Roman"/>
        </w:rPr>
      </w:pPr>
      <w:proofErr w:type="spellStart"/>
      <w:r>
        <w:t>I.</w:t>
      </w:r>
      <w:r w:rsidR="003D7948">
        <w:t>Introduction</w:t>
      </w:r>
      <w:proofErr w:type="spellEnd"/>
    </w:p>
    <w:p w:rsidR="00C311E6" w:rsidRDefault="00C311E6" w:rsidP="00C311E6">
      <w:pPr>
        <w:pStyle w:val="Text"/>
        <w:keepNext/>
        <w:framePr w:dropCap="drop" w:lines="2" w:wrap="auto" w:vAnchor="text" w:hAnchor="text"/>
        <w:spacing w:line="480" w:lineRule="exact"/>
        <w:ind w:firstLine="0"/>
        <w:rPr>
          <w:smallCaps/>
          <w:position w:val="-3"/>
          <w:sz w:val="56"/>
          <w:szCs w:val="56"/>
        </w:rPr>
      </w:pPr>
      <w:r>
        <w:rPr>
          <w:position w:val="-3"/>
          <w:sz w:val="56"/>
          <w:szCs w:val="56"/>
        </w:rPr>
        <w:t>W</w:t>
      </w:r>
    </w:p>
    <w:p w:rsidR="00C311E6" w:rsidRDefault="00C311E6" w:rsidP="00C311E6">
      <w:pPr>
        <w:pStyle w:val="Text"/>
        <w:ind w:firstLine="0"/>
      </w:pPr>
      <w:r>
        <w:t xml:space="preserve">e all agree that health life is our fundamental right which is the main objective of World Health Organization as well. According to WHO and other sources, chronicle diseases and psychological pressures are the main reasons behind the death of 80% of the people. Due to technological development, environmental stress and work pressure people suffer because of these stresses which will mainly affect the health of the people. Therefore, it becomes essential for individual to make use of modern health care system to keep </w:t>
      </w:r>
      <w:proofErr w:type="gramStart"/>
      <w:r>
        <w:t>themselves</w:t>
      </w:r>
      <w:proofErr w:type="gramEnd"/>
      <w:r>
        <w:t xml:space="preserve"> healthy and fit.</w:t>
      </w:r>
    </w:p>
    <w:p w:rsidR="00C311E6" w:rsidRDefault="00C311E6" w:rsidP="00C311E6">
      <w:pPr>
        <w:pStyle w:val="Text"/>
      </w:pPr>
      <w:r>
        <w:t xml:space="preserve">Vital-sign monitoring is a fundamental component of hospital patient </w:t>
      </w:r>
      <w:proofErr w:type="gramStart"/>
      <w:r>
        <w:t>care</w:t>
      </w:r>
      <w:r w:rsidR="00737A1D">
        <w:t>[</w:t>
      </w:r>
      <w:proofErr w:type="gramEnd"/>
      <w:r w:rsidR="00737A1D">
        <w:t>1]</w:t>
      </w:r>
      <w:r>
        <w:t xml:space="preserve">. A patient’s heart Beat rate ,temperature and blood pressure are some of the essential parameter that are useful  in identifying clinical deterioration and it  must be measured and recorded accurately. The existing standard of care in most hospitals is continuous monitoring in high-dependency and intensive care areas, and intermittent spot-check monitoring on general wards. Patients in intensive care units (ICUs) are suffering life-threatening conditions and   can deteriorate very quickly, thus their vital signs are monitored continually and in real time by attaching </w:t>
      </w:r>
      <w:r>
        <w:lastRenderedPageBreak/>
        <w:t>the patients to bedside monitors using multiple wires and cables. Although patients in ICU s are immobile and being tethered to the bed by wires and cables. Inadequate cleaning of cables can lead to infection, the large number of cables can make it difficult to access the patient to provide care, and cables can become easily disconnected, leading to loss of signal or false reading. These may leads to the death of the patient. The healthcare industry is in emerging need for change. Hence it is our duty to resolve the health issue of the patients.</w:t>
      </w:r>
    </w:p>
    <w:p w:rsidR="003D7948" w:rsidRDefault="00C311E6" w:rsidP="00C311E6">
      <w:pPr>
        <w:pStyle w:val="Text"/>
      </w:pPr>
      <w:r>
        <w:t>This paper presents a healthcare solution that combines web app and MSP-CC3200 in a wireless sensor network to monitor the health condition of patient and provide a wide range of effective, comprehensive, and convenient healthcare services. The specialist or the person who takes care of the patient staying at a distance can effectively monitor the health conditions of the patients continuously so that he can save the life of the patient. IOT is a new technological paradigm that can connect things from various fields through the internet. This health monitoring system uses IOT so that we can monitor the patient condition easily from anywhere. The system continuously monitors the heartbeat, temperature and blood pressure of the patient dynamically and is connected to cloud using IOT, according to the concept of CC3200 .This paper presents a working model which incorporates sensors and transferred the information to the microcontroller CC3200, so that the patient condition can be analyzed by doctors .The health measurement are displayed in the LCD. If the patient reaches any abnormal condition that is beyond the specified threshold valve an alert signal will be passed to the relation of the patient and to the doctor’s mobile phone through app. The usage of these advanced technologies on patient can be taken care at any type of environment and also reduced the death of the people.</w:t>
      </w:r>
    </w:p>
    <w:p w:rsidR="00C311E6" w:rsidRDefault="00C311E6" w:rsidP="00C311E6">
      <w:pPr>
        <w:pStyle w:val="Text"/>
      </w:pPr>
    </w:p>
    <w:p w:rsidR="003D7948" w:rsidRDefault="007F4DE9">
      <w:pPr>
        <w:pStyle w:val="Heading1"/>
      </w:pPr>
      <w:r>
        <w:t>II.</w:t>
      </w:r>
      <w:r w:rsidR="00C311E6">
        <w:t>RELATED WORK</w:t>
      </w:r>
    </w:p>
    <w:p w:rsidR="003D7948" w:rsidRDefault="00381104" w:rsidP="00381104">
      <w:pPr>
        <w:pStyle w:val="BodyText"/>
        <w:ind w:firstLine="0"/>
      </w:pPr>
      <w:r>
        <w:t xml:space="preserve">Energy efficient long-term continuous personal health monitoring system provides a secure energy efficient system for long term continuous health </w:t>
      </w:r>
      <w:proofErr w:type="spellStart"/>
      <w:r>
        <w:t>monitoring.The</w:t>
      </w:r>
      <w:proofErr w:type="spellEnd"/>
      <w:r>
        <w:t xml:space="preserve"> system evaluated various schemes with the help of eight bio-medical sensors and also evaluated the storage requirements for long-</w:t>
      </w:r>
      <w:r>
        <w:lastRenderedPageBreak/>
        <w:t xml:space="preserve">term </w:t>
      </w:r>
      <w:proofErr w:type="spellStart"/>
      <w:r>
        <w:t>analysis.The</w:t>
      </w:r>
      <w:proofErr w:type="spellEnd"/>
      <w:r>
        <w:t xml:space="preserve"> system evaluated four schemes among that CS-based </w:t>
      </w:r>
      <w:r w:rsidR="009A1A55">
        <w:t xml:space="preserve">scheme provide the most computational energy </w:t>
      </w:r>
      <w:proofErr w:type="spellStart"/>
      <w:r w:rsidR="009A1A55">
        <w:t>savings.The</w:t>
      </w:r>
      <w:proofErr w:type="spellEnd"/>
      <w:r w:rsidR="009A1A55">
        <w:t xml:space="preserve"> system uses sensors like heart </w:t>
      </w:r>
      <w:proofErr w:type="spellStart"/>
      <w:r w:rsidR="009A1A55">
        <w:t>rate,bloodpressure,oxygen</w:t>
      </w:r>
      <w:r w:rsidR="00280781">
        <w:t>saturation</w:t>
      </w:r>
      <w:proofErr w:type="spellEnd"/>
      <w:r w:rsidR="00280781">
        <w:t xml:space="preserve">, </w:t>
      </w:r>
      <w:proofErr w:type="spellStart"/>
      <w:r w:rsidR="00280781">
        <w:t>bodytemperature</w:t>
      </w:r>
      <w:proofErr w:type="spellEnd"/>
      <w:r w:rsidR="00280781">
        <w:t>, blood</w:t>
      </w:r>
      <w:r w:rsidR="009A1A55">
        <w:t xml:space="preserve"> glucose,accelerometer,electro-cardio-gram,electroencephalogram(EEG),which continuously monitors the respective health parameter and transmit to the base station and the storage unit.</w:t>
      </w:r>
    </w:p>
    <w:p w:rsidR="009A1A55" w:rsidRDefault="009A1A55" w:rsidP="009A1A55">
      <w:pPr>
        <w:pStyle w:val="BodyText"/>
        <w:ind w:firstLine="216"/>
      </w:pPr>
      <w:r>
        <w:t xml:space="preserve">The rapid advances in bio-medical sensors , low power electronics and wireless communication have brought this vision to the verge of </w:t>
      </w:r>
      <w:proofErr w:type="spellStart"/>
      <w:r>
        <w:t>reality.Some</w:t>
      </w:r>
      <w:proofErr w:type="spellEnd"/>
      <w:r>
        <w:t xml:space="preserve"> of the key challenges still remain to be </w:t>
      </w:r>
      <w:proofErr w:type="spellStart"/>
      <w:r>
        <w:t>addressed.Constrained</w:t>
      </w:r>
      <w:proofErr w:type="spellEnd"/>
      <w:r>
        <w:t xml:space="preserve"> size of IWMD’S imply the designs </w:t>
      </w:r>
      <w:r w:rsidR="00AA5820">
        <w:t xml:space="preserve">with very limited processing storage and battery </w:t>
      </w:r>
      <w:proofErr w:type="spellStart"/>
      <w:r w:rsidR="00AA5820">
        <w:t>capacities.Therefore</w:t>
      </w:r>
      <w:proofErr w:type="spellEnd"/>
      <w:r w:rsidR="00AA5820">
        <w:t xml:space="preserve"> there is a very strong need for efficiencyin data collection </w:t>
      </w:r>
      <w:r w:rsidR="00280781">
        <w:t>analysis, storage</w:t>
      </w:r>
      <w:r w:rsidR="00AA5820">
        <w:t xml:space="preserve"> and communication.</w:t>
      </w:r>
    </w:p>
    <w:p w:rsidR="003D7948" w:rsidRDefault="007F4DE9">
      <w:pPr>
        <w:pStyle w:val="Heading1"/>
      </w:pPr>
      <w:r>
        <w:t>III.</w:t>
      </w:r>
      <w:r w:rsidR="00DA1B67">
        <w:t>EASE OF USE</w:t>
      </w:r>
    </w:p>
    <w:p w:rsidR="00C656D4" w:rsidRDefault="00C656D4" w:rsidP="00C656D4">
      <w:pPr>
        <w:jc w:val="both"/>
      </w:pPr>
      <w:r>
        <w:t>In this section, we first describe our components used to get the long-term continuous health monitoring that consists of four sensors. Then, we discuss about the transmission app.</w:t>
      </w:r>
    </w:p>
    <w:p w:rsidR="00C656D4" w:rsidRDefault="00C656D4" w:rsidP="00C656D4">
      <w:pPr>
        <w:pStyle w:val="Heading2"/>
        <w:tabs>
          <w:tab w:val="clear" w:pos="227"/>
        </w:tabs>
        <w:ind w:left="0" w:firstLine="0"/>
      </w:pPr>
      <w:r>
        <w:t>A. Temperature sensor</w:t>
      </w:r>
    </w:p>
    <w:p w:rsidR="00C656D4" w:rsidRDefault="00C656D4" w:rsidP="00C656D4">
      <w:pPr>
        <w:ind w:firstLine="216"/>
        <w:jc w:val="both"/>
      </w:pPr>
      <w:r>
        <w:t xml:space="preserve">It measures the hotness and coolness of </w:t>
      </w:r>
      <w:proofErr w:type="gramStart"/>
      <w:r>
        <w:t>an</w:t>
      </w:r>
      <w:proofErr w:type="gramEnd"/>
      <w:r>
        <w:t xml:space="preserve"> body. </w:t>
      </w:r>
      <w:proofErr w:type="gramStart"/>
      <w:r>
        <w:t>its</w:t>
      </w:r>
      <w:proofErr w:type="gramEnd"/>
      <w:r>
        <w:t xml:space="preserve"> working base is voltage which is read across the diode. When the voltage increases temperature also rises. </w:t>
      </w:r>
      <w:proofErr w:type="gramStart"/>
      <w:r>
        <w:t>it</w:t>
      </w:r>
      <w:proofErr w:type="gramEnd"/>
      <w:r>
        <w:t xml:space="preserve"> records voltage drop between voltage base and emitter. </w:t>
      </w:r>
      <w:proofErr w:type="spellStart"/>
      <w:proofErr w:type="gramStart"/>
      <w:r>
        <w:t>theamplication</w:t>
      </w:r>
      <w:proofErr w:type="spellEnd"/>
      <w:r>
        <w:t xml:space="preserve">  of</w:t>
      </w:r>
      <w:proofErr w:type="gramEnd"/>
      <w:r>
        <w:t xml:space="preserve"> difference in voltage will generate analog signal that is proportional to temperature</w:t>
      </w:r>
      <w:r w:rsidR="00E232C6">
        <w:t>[3]</w:t>
      </w:r>
      <w:r>
        <w:t xml:space="preserve">. The body temperature normally fluctuates over the day, continues monitoring of these small fluctuations is suggested by different researches for a variety of </w:t>
      </w:r>
      <w:proofErr w:type="gramStart"/>
      <w:r>
        <w:t>applications</w:t>
      </w:r>
      <w:r w:rsidR="00E232C6">
        <w:t>[</w:t>
      </w:r>
      <w:proofErr w:type="gramEnd"/>
      <w:r w:rsidR="00E232C6">
        <w:t>7]</w:t>
      </w:r>
      <w:r>
        <w:t xml:space="preserve">. Suggest measurements at 10 –min intervals to determine the influence of circadian rhythmicity and sleep on 24-hour </w:t>
      </w:r>
      <w:proofErr w:type="spellStart"/>
      <w:r>
        <w:t>leptinvariations.however</w:t>
      </w:r>
      <w:proofErr w:type="spellEnd"/>
      <w:r>
        <w:t xml:space="preserve">, some application require a higher </w:t>
      </w:r>
      <w:proofErr w:type="gramStart"/>
      <w:r>
        <w:t>sampling  rate</w:t>
      </w:r>
      <w:proofErr w:type="gramEnd"/>
      <w:r>
        <w:t>.</w:t>
      </w:r>
    </w:p>
    <w:p w:rsidR="00C656D4" w:rsidRDefault="00C656D4" w:rsidP="00C656D4">
      <w:pPr>
        <w:pStyle w:val="Heading2"/>
        <w:tabs>
          <w:tab w:val="clear" w:pos="227"/>
        </w:tabs>
        <w:ind w:left="0" w:firstLine="0"/>
      </w:pPr>
      <w:r>
        <w:t>B.Blood pressure</w:t>
      </w:r>
    </w:p>
    <w:p w:rsidR="00C656D4" w:rsidRDefault="00C656D4" w:rsidP="00C656D4">
      <w:pPr>
        <w:ind w:firstLine="216"/>
        <w:jc w:val="both"/>
      </w:pPr>
      <w:r>
        <w:t>It is also known as transducer. It converts pressure into an analog electrical signal such as voltage or current output which can be measured easily. The force applied will deflect the diaphragm inside the transducer which is measured and converted into electri</w:t>
      </w:r>
      <w:r w:rsidR="00E232C6">
        <w:t xml:space="preserve">cal output. </w:t>
      </w:r>
      <w:proofErr w:type="gramStart"/>
      <w:r w:rsidR="00E232C6">
        <w:t>it</w:t>
      </w:r>
      <w:proofErr w:type="gramEnd"/>
      <w:r w:rsidR="00E232C6">
        <w:t xml:space="preserve"> can be monitored[6]</w:t>
      </w:r>
      <w:r>
        <w:t>by programmable controllers, microcontrollers and computer. Mostly transducers are designed to produce linear output. During a typical ambul</w:t>
      </w:r>
      <w:r w:rsidR="00E232C6">
        <w:t xml:space="preserve">atory blood pressure </w:t>
      </w:r>
      <w:proofErr w:type="gramStart"/>
      <w:r w:rsidR="00E232C6">
        <w:t>monitoring[</w:t>
      </w:r>
      <w:proofErr w:type="gramEnd"/>
      <w:r w:rsidR="00E232C6">
        <w:t xml:space="preserve">3] </w:t>
      </w:r>
      <w:r>
        <w:t>session, he blood pressure is commonly measured every 15 to 30 minutes over 2-hour period. In some cases (</w:t>
      </w:r>
      <w:proofErr w:type="spellStart"/>
      <w:r>
        <w:t>eg</w:t>
      </w:r>
      <w:proofErr w:type="gramStart"/>
      <w:r>
        <w:t>,occurrence</w:t>
      </w:r>
      <w:proofErr w:type="spellEnd"/>
      <w:proofErr w:type="gramEnd"/>
      <w:r>
        <w:t xml:space="preserve"> of a hemorrhage),the blood pressure should be sampled at a much higher frequency</w:t>
      </w:r>
      <w:r w:rsidR="00E232C6">
        <w:t>[5]</w:t>
      </w:r>
      <w:r>
        <w:t>.</w:t>
      </w:r>
    </w:p>
    <w:p w:rsidR="007A7D39" w:rsidRDefault="007A7D39" w:rsidP="007A7D39">
      <w:pPr>
        <w:pStyle w:val="Heading2"/>
        <w:tabs>
          <w:tab w:val="clear" w:pos="227"/>
        </w:tabs>
        <w:ind w:left="0" w:firstLine="0"/>
      </w:pPr>
      <w:r>
        <w:t>C.  Heart rate sensor</w:t>
      </w:r>
    </w:p>
    <w:p w:rsidR="007A7D39" w:rsidRDefault="007A7D39" w:rsidP="007A7D39">
      <w:pPr>
        <w:jc w:val="both"/>
      </w:pPr>
      <w:r>
        <w:t xml:space="preserve">   The heart rate is commonly sampled at 6-8HZ frequency. For example, this sampling rate is currently used in fetal heart rate </w:t>
      </w:r>
      <w:proofErr w:type="gramStart"/>
      <w:r>
        <w:t>monitoring</w:t>
      </w:r>
      <w:r w:rsidR="00E232C6">
        <w:t>[</w:t>
      </w:r>
      <w:proofErr w:type="gramEnd"/>
      <w:r w:rsidR="00E232C6">
        <w:t>4]</w:t>
      </w:r>
      <w:r>
        <w:t>. While the typical human heart rate is 65-82 beats per minute (bpm)</w:t>
      </w:r>
      <w:proofErr w:type="gramStart"/>
      <w:r>
        <w:t>,the</w:t>
      </w:r>
      <w:proofErr w:type="gramEnd"/>
      <w:r>
        <w:t xml:space="preserve"> rate can sometimes exceed 180 bpm .these considerations suggest a sampling rate of 2-8 HZ. An accurate and compact low-power heart rate sensor for home-based health care monitoring is described and implemented </w:t>
      </w:r>
      <w:proofErr w:type="gramStart"/>
      <w:r>
        <w:t>in[</w:t>
      </w:r>
      <w:proofErr w:type="gramEnd"/>
      <w:r w:rsidR="00E232C6">
        <w:t>10</w:t>
      </w:r>
      <w:r>
        <w:t xml:space="preserve">].it shows that a resolution of 10 bits is </w:t>
      </w:r>
      <w:r>
        <w:lastRenderedPageBreak/>
        <w:t>appropriate for providing an accurate measurement of the heart rate.</w:t>
      </w:r>
    </w:p>
    <w:p w:rsidR="007A7D39" w:rsidRDefault="007A7D39" w:rsidP="007A7D39">
      <w:pPr>
        <w:pStyle w:val="Heading2"/>
        <w:tabs>
          <w:tab w:val="clear" w:pos="227"/>
        </w:tabs>
        <w:ind w:left="0" w:firstLine="0"/>
      </w:pPr>
      <w:r>
        <w:t>D.  ECG sensor</w:t>
      </w:r>
    </w:p>
    <w:p w:rsidR="00E7540E" w:rsidRDefault="00E7540E" w:rsidP="00E7540E">
      <w:pPr>
        <w:jc w:val="both"/>
      </w:pPr>
      <w:r>
        <w:t xml:space="preserve">   Recently, wearable health monitoring devices plays a vital role in </w:t>
      </w:r>
      <w:proofErr w:type="spellStart"/>
      <w:r>
        <w:t>tele</w:t>
      </w:r>
      <w:proofErr w:type="spellEnd"/>
      <w:r>
        <w:t xml:space="preserve">-healthcare, such devices ranging from pulse </w:t>
      </w:r>
      <w:proofErr w:type="gramStart"/>
      <w:r>
        <w:t>monitors</w:t>
      </w:r>
      <w:r w:rsidR="00737A1D">
        <w:t>[</w:t>
      </w:r>
      <w:proofErr w:type="gramEnd"/>
      <w:r w:rsidR="00737A1D">
        <w:t>2]</w:t>
      </w:r>
      <w:r>
        <w:t>, portable ECG monitors, fall detection, activity monitors, through to implantable sensors, typically , the ECG equipped with electrodes(ECG sensors) attached to lower/upper chest to quantify the cardiac activity based on short samples of the electrical activity of the heartbeat between the different electrode pairs</w:t>
      </w:r>
      <w:r w:rsidR="00E232C6">
        <w:t>[8]</w:t>
      </w:r>
      <w:r>
        <w:t>. Several bio-monitor systems are used to provide continuous monitoring of several physiological parameters. These systems are engaged to detect, to process and to record the signals.</w:t>
      </w:r>
    </w:p>
    <w:p w:rsidR="00E7540E" w:rsidRDefault="00E7540E" w:rsidP="00E7540E">
      <w:pPr>
        <w:jc w:val="both"/>
      </w:pPr>
      <w:r>
        <w:t xml:space="preserve">   Ultra low-power ECG sensors, which re commonly used in long-term </w:t>
      </w:r>
      <w:proofErr w:type="gramStart"/>
      <w:r>
        <w:t>monitoring</w:t>
      </w:r>
      <w:r w:rsidR="00E232C6">
        <w:t>[</w:t>
      </w:r>
      <w:proofErr w:type="gramEnd"/>
      <w:r w:rsidR="00E232C6">
        <w:t>9]</w:t>
      </w:r>
      <w:bookmarkStart w:id="0" w:name="_GoBack"/>
      <w:bookmarkEnd w:id="0"/>
      <w:r>
        <w:t>, support 8 or 12 bits of resolution. A resolution of 8 bits of resolution will meet ECG requirement.therefore</w:t>
      </w:r>
      <w:proofErr w:type="gramStart"/>
      <w:r>
        <w:t>,we</w:t>
      </w:r>
      <w:proofErr w:type="gramEnd"/>
      <w:r>
        <w:t xml:space="preserve">  assume a resolution of 12 bits.</w:t>
      </w:r>
    </w:p>
    <w:p w:rsidR="00E7540E" w:rsidRDefault="00E7540E" w:rsidP="00E7540E">
      <w:pPr>
        <w:pStyle w:val="Heading2"/>
        <w:tabs>
          <w:tab w:val="clear" w:pos="227"/>
        </w:tabs>
        <w:ind w:left="0" w:firstLine="0"/>
      </w:pPr>
      <w:r>
        <w:t>E.  blynk app</w:t>
      </w:r>
    </w:p>
    <w:p w:rsidR="00E7540E" w:rsidRDefault="00E7540E" w:rsidP="00E7540E">
      <w:pPr>
        <w:jc w:val="both"/>
      </w:pPr>
      <w:r>
        <w:t xml:space="preserve">     It is the most user-friendly IOT platform for a reason. It is a smartphone application that allows us to create an interface that interacts with Internet –connected </w:t>
      </w:r>
      <w:proofErr w:type="gramStart"/>
      <w:r>
        <w:t>hardware,</w:t>
      </w:r>
      <w:proofErr w:type="gramEnd"/>
      <w:r>
        <w:t xml:space="preserve"> the interface can be freely downloaded into smart phones, and can be used for the remote monitoring and control of IOT –controlled devices. To prevent misuse and unauthorized access, the application requires the user to enter an authentication code, which is sent to hem via an </w:t>
      </w:r>
      <w:proofErr w:type="spellStart"/>
      <w:r>
        <w:t>email.users</w:t>
      </w:r>
      <w:proofErr w:type="spellEnd"/>
      <w:r>
        <w:t xml:space="preserve"> may share this code with other individual</w:t>
      </w:r>
      <w:r w:rsidR="00E232C6">
        <w:t xml:space="preserve"> they wish to grant access </w:t>
      </w:r>
      <w:proofErr w:type="spellStart"/>
      <w:r w:rsidR="00E232C6">
        <w:t>to</w:t>
      </w:r>
      <w:r>
        <w:t>.all</w:t>
      </w:r>
      <w:proofErr w:type="spellEnd"/>
      <w:r>
        <w:t xml:space="preserve"> data stored on the BLYNK server, and can be exported   by the user, in the form of </w:t>
      </w:r>
      <w:proofErr w:type="spellStart"/>
      <w:r>
        <w:t>csv</w:t>
      </w:r>
      <w:proofErr w:type="spellEnd"/>
      <w:r>
        <w:t xml:space="preserve"> file. </w:t>
      </w:r>
      <w:proofErr w:type="gramStart"/>
      <w:r>
        <w:t>this</w:t>
      </w:r>
      <w:proofErr w:type="gramEnd"/>
      <w:r>
        <w:t xml:space="preserve"> data can then be used for further analysis.</w:t>
      </w:r>
    </w:p>
    <w:p w:rsidR="003D7948" w:rsidRDefault="00E7540E" w:rsidP="00E7540E">
      <w:pPr>
        <w:jc w:val="both"/>
      </w:pPr>
      <w:r>
        <w:t xml:space="preserve">   This is necessary for the purpose of </w:t>
      </w:r>
      <w:proofErr w:type="gramStart"/>
      <w:r>
        <w:t>security,</w:t>
      </w:r>
      <w:proofErr w:type="gramEnd"/>
      <w:r>
        <w:t xml:space="preserve"> this ensures that only authorized users can control the electrical appliances and other cannot misuse it.by using this facility information of the patient can be secured.</w:t>
      </w:r>
    </w:p>
    <w:p w:rsidR="003D7948" w:rsidRDefault="007F4DE9">
      <w:pPr>
        <w:pStyle w:val="Heading1"/>
      </w:pPr>
      <w:r>
        <w:t>IV.</w:t>
      </w:r>
      <w:r w:rsidR="00DA1B67">
        <w:t>SYSTEM DESIGN</w:t>
      </w:r>
    </w:p>
    <w:p w:rsidR="00DA1B67" w:rsidRPr="00966328" w:rsidRDefault="00DA1B67" w:rsidP="00C656D4">
      <w:pPr>
        <w:jc w:val="both"/>
      </w:pPr>
      <w:r>
        <w:t>In this section, we first describe two fundamental parts that form the continuous health monitoring, namely biomedical sensors and controller section. Second, we discuss the communication protocols, which can used to connect them together.</w:t>
      </w:r>
    </w:p>
    <w:p w:rsidR="00DA1B67" w:rsidRDefault="00DA1B67" w:rsidP="00DA1B67">
      <w:pPr>
        <w:pStyle w:val="Heading2"/>
        <w:keepLines w:val="0"/>
        <w:suppressAutoHyphens w:val="0"/>
        <w:autoSpaceDE w:val="0"/>
        <w:autoSpaceDN w:val="0"/>
      </w:pPr>
      <w:r>
        <w:t>Health monitoring using biomedical sensor</w:t>
      </w:r>
    </w:p>
    <w:p w:rsidR="00DA1B67" w:rsidRDefault="00DA1B67" w:rsidP="00DA1B67">
      <w:pPr>
        <w:ind w:firstLine="288"/>
        <w:jc w:val="both"/>
      </w:pPr>
      <w:r>
        <w:t>Biomedical sensors have been used for health monitoring for a longtime monitoring</w:t>
      </w:r>
      <w:proofErr w:type="gramStart"/>
      <w:r>
        <w:t>..</w:t>
      </w:r>
      <w:proofErr w:type="gramEnd"/>
      <w:r>
        <w:t>They have the dense electrical, thermal, optical, chemical, and other signals to extract information that are indicative of a patient’s health condition. Examples of such sensors include blood pressure, temperature, heart beat rate, ECG and several forms of imaging.</w:t>
      </w:r>
    </w:p>
    <w:p w:rsidR="00DA1B67" w:rsidRDefault="00DA1B67" w:rsidP="00DA1B67">
      <w:pPr>
        <w:ind w:firstLine="288"/>
        <w:jc w:val="both"/>
      </w:pPr>
      <w:r>
        <w:t xml:space="preserve">In addition to the biomedical sensors, an important component of a health monitoring system is the controller unit. Controller used in the monitoring is MSP-CC3200.With the help of this controller, the measured information through the sensor is controlled and displayed in the LCD.This </w:t>
      </w:r>
      <w:r>
        <w:lastRenderedPageBreak/>
        <w:t xml:space="preserve">controller has the feature of in-built WI-FI so the information can be transmitted wireless also. </w:t>
      </w:r>
    </w:p>
    <w:p w:rsidR="00DA1B67" w:rsidRDefault="00DA1B67" w:rsidP="00DA1B67">
      <w:pPr>
        <w:ind w:left="216"/>
        <w:jc w:val="both"/>
      </w:pPr>
    </w:p>
    <w:p w:rsidR="00DA1B67" w:rsidRDefault="00DA1B67" w:rsidP="00DA1B67">
      <w:pPr>
        <w:pStyle w:val="Heading2"/>
        <w:keepLines w:val="0"/>
        <w:suppressAutoHyphens w:val="0"/>
        <w:autoSpaceDE w:val="0"/>
        <w:autoSpaceDN w:val="0"/>
      </w:pPr>
      <w:r>
        <w:t>Communication protocol</w:t>
      </w:r>
    </w:p>
    <w:p w:rsidR="00DA1B67" w:rsidRDefault="00DA1B67" w:rsidP="00DA1B67">
      <w:pPr>
        <w:ind w:left="216" w:firstLine="72"/>
        <w:jc w:val="both"/>
      </w:pPr>
      <w:r>
        <w:t xml:space="preserve">A Key consideration in the design of this system is the communication technology used to connect the medical sensors with the base station. Here we </w:t>
      </w:r>
      <w:proofErr w:type="gramStart"/>
      <w:r>
        <w:t>used  the</w:t>
      </w:r>
      <w:proofErr w:type="gramEnd"/>
      <w:r>
        <w:t xml:space="preserve"> controller to transmit the information to the app using IOT. This paper uses the app called Blynk, which is the most user- friendly IOT platform. It is a Smartphone application that allows us to create an interface that interacts with Internet-connected hardware.smartphones </w:t>
      </w:r>
      <w:proofErr w:type="gramStart"/>
      <w:r>
        <w:t>have</w:t>
      </w:r>
      <w:proofErr w:type="gramEnd"/>
      <w:r>
        <w:t xml:space="preserve"> become dominant over other forms of base station for potential use in the health monitoring system. Due to the privacy and safety concerns in medical systems, security is a key consideration in this system design.</w:t>
      </w:r>
    </w:p>
    <w:p w:rsidR="00E7540E" w:rsidRDefault="00E7540E" w:rsidP="00DA1B67">
      <w:pPr>
        <w:ind w:left="216" w:firstLine="72"/>
        <w:jc w:val="both"/>
      </w:pPr>
    </w:p>
    <w:p w:rsidR="00E7540E" w:rsidRDefault="007F4DE9" w:rsidP="00E7540E">
      <w:pPr>
        <w:pStyle w:val="Heading1"/>
      </w:pPr>
      <w:proofErr w:type="spellStart"/>
      <w:r>
        <w:t>V.</w:t>
      </w:r>
      <w:r w:rsidR="00E7540E">
        <w:t>methodology</w:t>
      </w:r>
      <w:proofErr w:type="spellEnd"/>
      <w:r w:rsidR="00E7540E">
        <w:t xml:space="preserve"> and procedures</w:t>
      </w:r>
    </w:p>
    <w:p w:rsidR="00700B08" w:rsidRDefault="00700B08" w:rsidP="00700B08">
      <w:pPr>
        <w:pStyle w:val="BodyText"/>
        <w:rPr>
          <w:lang w:eastAsia="en-US"/>
        </w:rPr>
      </w:pPr>
      <w:r>
        <w:rPr>
          <w:lang w:eastAsia="en-US"/>
        </w:rPr>
        <w:t xml:space="preserve">The proposed system consists </w:t>
      </w:r>
      <w:proofErr w:type="gramStart"/>
      <w:r>
        <w:rPr>
          <w:lang w:eastAsia="en-US"/>
        </w:rPr>
        <w:t>of  three</w:t>
      </w:r>
      <w:proofErr w:type="gramEnd"/>
      <w:r>
        <w:rPr>
          <w:lang w:eastAsia="en-US"/>
        </w:rPr>
        <w:t xml:space="preserve"> stages. They are sensor implementation, coding installation and </w:t>
      </w:r>
      <w:proofErr w:type="spellStart"/>
      <w:r>
        <w:rPr>
          <w:lang w:eastAsia="en-US"/>
        </w:rPr>
        <w:t>transmition</w:t>
      </w:r>
      <w:proofErr w:type="spellEnd"/>
      <w:r>
        <w:rPr>
          <w:lang w:eastAsia="en-US"/>
        </w:rPr>
        <w:t xml:space="preserve"> of information to </w:t>
      </w:r>
      <w:proofErr w:type="spellStart"/>
      <w:r>
        <w:rPr>
          <w:lang w:eastAsia="en-US"/>
        </w:rPr>
        <w:t>blynk</w:t>
      </w:r>
      <w:proofErr w:type="spellEnd"/>
      <w:r>
        <w:rPr>
          <w:lang w:eastAsia="en-US"/>
        </w:rPr>
        <w:t xml:space="preserve"> app.</w:t>
      </w:r>
    </w:p>
    <w:p w:rsidR="00280781" w:rsidRPr="00DA1B67" w:rsidRDefault="00280781" w:rsidP="00280781">
      <w:pPr>
        <w:pStyle w:val="BodyText"/>
        <w:rPr>
          <w:lang w:eastAsia="en-US"/>
        </w:rPr>
      </w:pPr>
      <w:r>
        <w:rPr>
          <w:lang w:eastAsia="en-US"/>
        </w:rPr>
        <w:t>The real time imp</w:t>
      </w:r>
      <w:r w:rsidR="00C12E69">
        <w:rPr>
          <w:lang w:eastAsia="en-US"/>
        </w:rPr>
        <w:t xml:space="preserve">lementation </w:t>
      </w:r>
      <w:r>
        <w:rPr>
          <w:lang w:eastAsia="en-US"/>
        </w:rPr>
        <w:t xml:space="preserve"> of the system is discussed in this </w:t>
      </w:r>
      <w:proofErr w:type="spellStart"/>
      <w:r>
        <w:rPr>
          <w:lang w:eastAsia="en-US"/>
        </w:rPr>
        <w:t>section.In</w:t>
      </w:r>
      <w:proofErr w:type="spellEnd"/>
      <w:r>
        <w:rPr>
          <w:lang w:eastAsia="en-US"/>
        </w:rPr>
        <w:t xml:space="preserve"> the schematic block </w:t>
      </w:r>
      <w:proofErr w:type="spellStart"/>
      <w:r>
        <w:rPr>
          <w:lang w:eastAsia="en-US"/>
        </w:rPr>
        <w:t>diagram,the</w:t>
      </w:r>
      <w:proofErr w:type="spellEnd"/>
      <w:r>
        <w:rPr>
          <w:lang w:eastAsia="en-US"/>
        </w:rPr>
        <w:t xml:space="preserve"> working principle of the </w:t>
      </w:r>
      <w:proofErr w:type="spellStart"/>
      <w:r>
        <w:rPr>
          <w:lang w:eastAsia="en-US"/>
        </w:rPr>
        <w:t>IoT</w:t>
      </w:r>
      <w:proofErr w:type="spellEnd"/>
      <w:r>
        <w:rPr>
          <w:lang w:eastAsia="en-US"/>
        </w:rPr>
        <w:t xml:space="preserve"> based wearable health monitoring system using CC3200 is </w:t>
      </w:r>
      <w:proofErr w:type="spellStart"/>
      <w:r>
        <w:rPr>
          <w:lang w:eastAsia="en-US"/>
        </w:rPr>
        <w:t>explained.Block</w:t>
      </w:r>
      <w:proofErr w:type="spellEnd"/>
      <w:r>
        <w:rPr>
          <w:lang w:eastAsia="en-US"/>
        </w:rPr>
        <w:t xml:space="preserve"> consists of temperature sensor, pulse sensor, pressure sensor and CC3200.The sensing part will sense the </w:t>
      </w:r>
      <w:proofErr w:type="spellStart"/>
      <w:r>
        <w:rPr>
          <w:lang w:eastAsia="en-US"/>
        </w:rPr>
        <w:t>temperature,heart</w:t>
      </w:r>
      <w:proofErr w:type="spellEnd"/>
      <w:r>
        <w:rPr>
          <w:lang w:eastAsia="en-US"/>
        </w:rPr>
        <w:t xml:space="preserve">  rate ECG and blood pressure of the pregnant women and it sends the analog signal to the microcontroller CC3200.The controller consists of in-built ADC and </w:t>
      </w:r>
      <w:proofErr w:type="spellStart"/>
      <w:r>
        <w:rPr>
          <w:lang w:eastAsia="en-US"/>
        </w:rPr>
        <w:t>wifimodule.Hence</w:t>
      </w:r>
      <w:proofErr w:type="spellEnd"/>
      <w:r>
        <w:rPr>
          <w:lang w:eastAsia="en-US"/>
        </w:rPr>
        <w:t xml:space="preserve"> the analog input signal is converted into digital signal which is then transferred to </w:t>
      </w:r>
      <w:proofErr w:type="spellStart"/>
      <w:r>
        <w:rPr>
          <w:lang w:eastAsia="en-US"/>
        </w:rPr>
        <w:t>cloud.In</w:t>
      </w:r>
      <w:proofErr w:type="spellEnd"/>
      <w:r>
        <w:rPr>
          <w:lang w:eastAsia="en-US"/>
        </w:rPr>
        <w:t xml:space="preserve"> transmitting </w:t>
      </w:r>
      <w:proofErr w:type="spellStart"/>
      <w:r>
        <w:rPr>
          <w:lang w:eastAsia="en-US"/>
        </w:rPr>
        <w:t>part,the</w:t>
      </w:r>
      <w:proofErr w:type="spellEnd"/>
      <w:r>
        <w:rPr>
          <w:lang w:eastAsia="en-US"/>
        </w:rPr>
        <w:t xml:space="preserve"> information is send to the pc of doctor via an IP </w:t>
      </w:r>
      <w:proofErr w:type="spellStart"/>
      <w:r>
        <w:rPr>
          <w:lang w:eastAsia="en-US"/>
        </w:rPr>
        <w:t>address.If</w:t>
      </w:r>
      <w:proofErr w:type="spellEnd"/>
      <w:r>
        <w:rPr>
          <w:lang w:eastAsia="en-US"/>
        </w:rPr>
        <w:t xml:space="preserve"> the values are abnormal </w:t>
      </w:r>
      <w:proofErr w:type="spellStart"/>
      <w:r>
        <w:rPr>
          <w:lang w:eastAsia="en-US"/>
        </w:rPr>
        <w:t>i.e,varying</w:t>
      </w:r>
      <w:proofErr w:type="spellEnd"/>
      <w:r>
        <w:rPr>
          <w:lang w:eastAsia="en-US"/>
        </w:rPr>
        <w:t xml:space="preserve"> over a small range than the </w:t>
      </w:r>
      <w:proofErr w:type="spellStart"/>
      <w:r>
        <w:rPr>
          <w:lang w:eastAsia="en-US"/>
        </w:rPr>
        <w:t>presetvalue,this</w:t>
      </w:r>
      <w:proofErr w:type="spellEnd"/>
      <w:r>
        <w:rPr>
          <w:lang w:eastAsia="en-US"/>
        </w:rPr>
        <w:t xml:space="preserve"> information will be received by the doctor along with an alarm </w:t>
      </w:r>
      <w:proofErr w:type="spellStart"/>
      <w:r>
        <w:rPr>
          <w:lang w:eastAsia="en-US"/>
        </w:rPr>
        <w:t>sound.Hence</w:t>
      </w:r>
      <w:proofErr w:type="spellEnd"/>
      <w:r>
        <w:rPr>
          <w:lang w:eastAsia="en-US"/>
        </w:rPr>
        <w:t xml:space="preserve"> the doctor will send back prescription to the patient’s IP </w:t>
      </w:r>
      <w:proofErr w:type="spellStart"/>
      <w:r>
        <w:rPr>
          <w:lang w:eastAsia="en-US"/>
        </w:rPr>
        <w:t>address.If</w:t>
      </w:r>
      <w:proofErr w:type="spellEnd"/>
      <w:r>
        <w:rPr>
          <w:lang w:eastAsia="en-US"/>
        </w:rPr>
        <w:t xml:space="preserve"> the values exceed than a critical range then the doctor will call the ambulance and this information will be send to the relative of the patient along with an alarm.</w:t>
      </w:r>
    </w:p>
    <w:p w:rsidR="00280781" w:rsidRDefault="00280781" w:rsidP="00280781">
      <w:pPr>
        <w:pStyle w:val="BodyText"/>
        <w:ind w:firstLine="0"/>
        <w:rPr>
          <w:lang w:eastAsia="en-US"/>
        </w:rPr>
      </w:pPr>
    </w:p>
    <w:p w:rsidR="00367FFC" w:rsidRDefault="00367FFC" w:rsidP="00700B08">
      <w:pPr>
        <w:pStyle w:val="BodyText"/>
        <w:rPr>
          <w:lang w:eastAsia="en-US"/>
        </w:rPr>
      </w:pPr>
    </w:p>
    <w:p w:rsidR="00700B08" w:rsidRPr="00700B08" w:rsidRDefault="0021494E" w:rsidP="00700B08">
      <w:pPr>
        <w:pStyle w:val="BodyText"/>
        <w:rPr>
          <w:lang w:eastAsia="en-US"/>
        </w:rPr>
      </w:pPr>
      <w:r>
        <w:rPr>
          <w:noProof/>
          <w:lang w:val="en-IN" w:eastAsia="en-IN"/>
        </w:rPr>
        <w:lastRenderedPageBreak/>
        <w:drawing>
          <wp:inline distT="0" distB="0" distL="0" distR="0">
            <wp:extent cx="3104515" cy="282829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04515" cy="2828290"/>
                    </a:xfrm>
                    <a:prstGeom prst="rect">
                      <a:avLst/>
                    </a:prstGeom>
                    <a:noFill/>
                  </pic:spPr>
                </pic:pic>
              </a:graphicData>
            </a:graphic>
          </wp:inline>
        </w:drawing>
      </w:r>
    </w:p>
    <w:p w:rsidR="00E7540E" w:rsidRPr="00773FB7" w:rsidRDefault="00E7540E" w:rsidP="00DA1B67">
      <w:pPr>
        <w:ind w:left="216" w:firstLine="72"/>
        <w:jc w:val="both"/>
      </w:pPr>
    </w:p>
    <w:p w:rsidR="00DA1B67" w:rsidRPr="00853028" w:rsidRDefault="00DA1B67" w:rsidP="00C656D4">
      <w:pPr>
        <w:ind w:left="216"/>
        <w:jc w:val="both"/>
      </w:pPr>
    </w:p>
    <w:p w:rsidR="00DA1B67" w:rsidRDefault="00367FFC" w:rsidP="00367FFC">
      <w:pPr>
        <w:pStyle w:val="BodyText"/>
        <w:jc w:val="center"/>
        <w:rPr>
          <w:lang w:eastAsia="en-US"/>
        </w:rPr>
      </w:pPr>
      <w:r>
        <w:rPr>
          <w:lang w:eastAsia="en-US"/>
        </w:rPr>
        <w:t>Fig.1.Block diagram of IOT based health monitoring system using MSP-CC3200</w:t>
      </w:r>
    </w:p>
    <w:p w:rsidR="00280781" w:rsidRDefault="00280781" w:rsidP="00367FFC">
      <w:pPr>
        <w:pStyle w:val="BodyText"/>
        <w:jc w:val="center"/>
        <w:rPr>
          <w:lang w:eastAsia="en-US"/>
        </w:rPr>
      </w:pPr>
    </w:p>
    <w:p w:rsidR="00280781" w:rsidRDefault="007F4DE9" w:rsidP="00280781">
      <w:pPr>
        <w:pStyle w:val="Heading1"/>
      </w:pPr>
      <w:proofErr w:type="spellStart"/>
      <w:r>
        <w:t>VI.</w:t>
      </w:r>
      <w:r w:rsidR="00280781">
        <w:t>code</w:t>
      </w:r>
      <w:proofErr w:type="spellEnd"/>
      <w:r w:rsidR="00280781">
        <w:t xml:space="preserve"> for msp-cc3200</w:t>
      </w:r>
    </w:p>
    <w:p w:rsidR="00280781" w:rsidRDefault="00280781" w:rsidP="00280781">
      <w:pPr>
        <w:pStyle w:val="BodyText"/>
        <w:rPr>
          <w:lang w:eastAsia="en-US"/>
        </w:rPr>
      </w:pPr>
      <w:r>
        <w:rPr>
          <w:lang w:eastAsia="en-US"/>
        </w:rPr>
        <w:t>The following code is used sense the temperature, blood pressure, heartbeat and ECG connected to the MSP-CC3200 and send to the app</w:t>
      </w:r>
    </w:p>
    <w:p w:rsidR="00907D90" w:rsidRDefault="00907D90" w:rsidP="00280781">
      <w:pPr>
        <w:pStyle w:val="BodyText"/>
        <w:rPr>
          <w:lang w:eastAsia="en-US"/>
        </w:rPr>
      </w:pPr>
    </w:p>
    <w:p w:rsidR="00B63612" w:rsidRDefault="00B63612" w:rsidP="00907D90">
      <w:pPr>
        <w:jc w:val="left"/>
      </w:pPr>
      <w:proofErr w:type="gramStart"/>
      <w:r>
        <w:t>include&lt;</w:t>
      </w:r>
      <w:proofErr w:type="spellStart"/>
      <w:proofErr w:type="gramEnd"/>
      <w:r>
        <w:t>LiquidCrystal.h</w:t>
      </w:r>
      <w:proofErr w:type="spellEnd"/>
      <w:r>
        <w:t>&gt;</w:t>
      </w:r>
    </w:p>
    <w:p w:rsidR="00B63612" w:rsidRDefault="00B63612" w:rsidP="00907D90">
      <w:pPr>
        <w:jc w:val="left"/>
      </w:pPr>
      <w:proofErr w:type="spellStart"/>
      <w:proofErr w:type="gramStart"/>
      <w:r>
        <w:t>LiquidCrystallcd</w:t>
      </w:r>
      <w:proofErr w:type="spellEnd"/>
      <w:r>
        <w:t>(</w:t>
      </w:r>
      <w:proofErr w:type="gramEnd"/>
      <w:r>
        <w:t>12,11,5,4,3,2);</w:t>
      </w:r>
    </w:p>
    <w:p w:rsidR="00B63612" w:rsidRDefault="00B63612" w:rsidP="00907D90">
      <w:pPr>
        <w:jc w:val="left"/>
      </w:pPr>
      <w:proofErr w:type="spellStart"/>
      <w:r>
        <w:t>Constint</w:t>
      </w:r>
      <w:proofErr w:type="spellEnd"/>
      <w:r>
        <w:t xml:space="preserve"> buzzer = 8;</w:t>
      </w:r>
    </w:p>
    <w:p w:rsidR="00B63612" w:rsidRDefault="00B63612" w:rsidP="00907D90">
      <w:pPr>
        <w:jc w:val="left"/>
      </w:pPr>
      <w:r>
        <w:t>/*SETTING PORTS &amp; PINS*/</w:t>
      </w:r>
    </w:p>
    <w:p w:rsidR="00B63612" w:rsidRDefault="00B63612" w:rsidP="00907D90">
      <w:pPr>
        <w:jc w:val="left"/>
      </w:pPr>
      <w:r>
        <w:t xml:space="preserve">Void </w:t>
      </w:r>
      <w:proofErr w:type="gramStart"/>
      <w:r>
        <w:t>setup(</w:t>
      </w:r>
      <w:proofErr w:type="gramEnd"/>
      <w:r>
        <w:t>){</w:t>
      </w:r>
    </w:p>
    <w:p w:rsidR="00B63612" w:rsidRDefault="00B63612" w:rsidP="00907D90">
      <w:pPr>
        <w:jc w:val="left"/>
      </w:pPr>
      <w:proofErr w:type="spellStart"/>
      <w:proofErr w:type="gramStart"/>
      <w:r>
        <w:t>Serial.begin</w:t>
      </w:r>
      <w:proofErr w:type="spellEnd"/>
      <w:r>
        <w:t>(</w:t>
      </w:r>
      <w:proofErr w:type="gramEnd"/>
      <w:r>
        <w:t>9600);</w:t>
      </w:r>
    </w:p>
    <w:p w:rsidR="00B63612" w:rsidRDefault="00B63612" w:rsidP="00907D90">
      <w:pPr>
        <w:jc w:val="left"/>
      </w:pPr>
      <w:proofErr w:type="spellStart"/>
      <w:proofErr w:type="gramStart"/>
      <w:r>
        <w:t>pinMode</w:t>
      </w:r>
      <w:proofErr w:type="spellEnd"/>
      <w:r>
        <w:t>(</w:t>
      </w:r>
      <w:proofErr w:type="spellStart"/>
      <w:proofErr w:type="gramEnd"/>
      <w:r>
        <w:t>buzzer,OUTPUT</w:t>
      </w:r>
      <w:proofErr w:type="spellEnd"/>
      <w:r>
        <w:t>);</w:t>
      </w:r>
    </w:p>
    <w:p w:rsidR="00B63612" w:rsidRDefault="00B63612" w:rsidP="00907D90">
      <w:pPr>
        <w:jc w:val="left"/>
      </w:pPr>
      <w:proofErr w:type="spellStart"/>
      <w:proofErr w:type="gramStart"/>
      <w:r>
        <w:t>lcd.begin</w:t>
      </w:r>
      <w:proofErr w:type="spellEnd"/>
      <w:r>
        <w:t>(</w:t>
      </w:r>
      <w:proofErr w:type="gramEnd"/>
      <w:r>
        <w:t>16,2);</w:t>
      </w:r>
    </w:p>
    <w:p w:rsidR="00B63612" w:rsidRDefault="00B63612" w:rsidP="00907D90">
      <w:pPr>
        <w:jc w:val="left"/>
      </w:pPr>
      <w:proofErr w:type="spellStart"/>
      <w:proofErr w:type="gramStart"/>
      <w:r>
        <w:t>lcd.setCursor</w:t>
      </w:r>
      <w:proofErr w:type="spellEnd"/>
      <w:r>
        <w:t>(</w:t>
      </w:r>
      <w:proofErr w:type="gramEnd"/>
      <w:r>
        <w:t>0,0);</w:t>
      </w:r>
    </w:p>
    <w:p w:rsidR="00B63612" w:rsidRDefault="00B63612" w:rsidP="00907D90">
      <w:pPr>
        <w:jc w:val="left"/>
      </w:pPr>
      <w:proofErr w:type="spellStart"/>
      <w:proofErr w:type="gramStart"/>
      <w:r>
        <w:t>lcd.print</w:t>
      </w:r>
      <w:proofErr w:type="spellEnd"/>
      <w:r>
        <w:t>(</w:t>
      </w:r>
      <w:proofErr w:type="gramEnd"/>
      <w:r>
        <w:t>“Health Monitoring”);</w:t>
      </w:r>
    </w:p>
    <w:p w:rsidR="00B63612" w:rsidRDefault="00B63612" w:rsidP="00907D90">
      <w:pPr>
        <w:jc w:val="left"/>
      </w:pPr>
      <w:proofErr w:type="spellStart"/>
      <w:proofErr w:type="gramStart"/>
      <w:r>
        <w:t>lcd.setCursor</w:t>
      </w:r>
      <w:proofErr w:type="spellEnd"/>
      <w:r>
        <w:t>(</w:t>
      </w:r>
      <w:proofErr w:type="gramEnd"/>
      <w:r>
        <w:t>0,1);</w:t>
      </w:r>
    </w:p>
    <w:p w:rsidR="00B63612" w:rsidRDefault="00B63612" w:rsidP="00907D90">
      <w:pPr>
        <w:jc w:val="left"/>
      </w:pPr>
      <w:proofErr w:type="spellStart"/>
      <w:proofErr w:type="gramStart"/>
      <w:r>
        <w:t>lcd.print</w:t>
      </w:r>
      <w:proofErr w:type="spellEnd"/>
      <w:r>
        <w:t>(</w:t>
      </w:r>
      <w:proofErr w:type="gramEnd"/>
      <w:r>
        <w:t>“system”);</w:t>
      </w:r>
    </w:p>
    <w:p w:rsidR="00B63612" w:rsidRDefault="00B63612" w:rsidP="00907D90">
      <w:pPr>
        <w:jc w:val="left"/>
      </w:pPr>
      <w:proofErr w:type="gramStart"/>
      <w:r>
        <w:t>delay(</w:t>
      </w:r>
      <w:proofErr w:type="gramEnd"/>
      <w:r>
        <w:t>2000);</w:t>
      </w:r>
    </w:p>
    <w:p w:rsidR="00B63612" w:rsidRDefault="00B63612" w:rsidP="00907D90">
      <w:pPr>
        <w:jc w:val="left"/>
      </w:pPr>
      <w:proofErr w:type="gramStart"/>
      <w:r>
        <w:t>delay(</w:t>
      </w:r>
      <w:proofErr w:type="gramEnd"/>
      <w:r>
        <w:t>1000);</w:t>
      </w:r>
    </w:p>
    <w:p w:rsidR="00B63612" w:rsidRDefault="00B63612" w:rsidP="00907D90">
      <w:pPr>
        <w:jc w:val="left"/>
      </w:pPr>
      <w:proofErr w:type="spellStart"/>
      <w:proofErr w:type="gramStart"/>
      <w:r>
        <w:t>lcd.clear</w:t>
      </w:r>
      <w:proofErr w:type="spellEnd"/>
      <w:r>
        <w:t>(</w:t>
      </w:r>
      <w:proofErr w:type="gramEnd"/>
      <w:r>
        <w:t>);</w:t>
      </w:r>
    </w:p>
    <w:p w:rsidR="00B63612" w:rsidRDefault="00B63612" w:rsidP="00907D90">
      <w:pPr>
        <w:jc w:val="left"/>
      </w:pPr>
      <w:r>
        <w:t>}</w:t>
      </w:r>
    </w:p>
    <w:p w:rsidR="00B63612" w:rsidRDefault="00B63612" w:rsidP="00907D90">
      <w:pPr>
        <w:jc w:val="left"/>
      </w:pPr>
      <w:r>
        <w:t>/*</w:t>
      </w:r>
      <w:proofErr w:type="gramStart"/>
      <w:r>
        <w:t>LOOPING(</w:t>
      </w:r>
      <w:proofErr w:type="gramEnd"/>
      <w:r>
        <w:t>CONTINUES READING)*/</w:t>
      </w:r>
    </w:p>
    <w:p w:rsidR="00B63612" w:rsidRDefault="00B63612" w:rsidP="00907D90">
      <w:pPr>
        <w:jc w:val="left"/>
      </w:pPr>
      <w:r>
        <w:t xml:space="preserve">Void </w:t>
      </w:r>
      <w:proofErr w:type="gramStart"/>
      <w:r>
        <w:t>loop(</w:t>
      </w:r>
      <w:proofErr w:type="gramEnd"/>
      <w:r>
        <w:t>){</w:t>
      </w:r>
    </w:p>
    <w:p w:rsidR="00B63612" w:rsidRDefault="00B63612" w:rsidP="00907D90">
      <w:pPr>
        <w:jc w:val="left"/>
      </w:pPr>
      <w:proofErr w:type="spellStart"/>
      <w:proofErr w:type="gramStart"/>
      <w:r>
        <w:t>digitalWrite</w:t>
      </w:r>
      <w:proofErr w:type="spellEnd"/>
      <w:r>
        <w:t>(</w:t>
      </w:r>
      <w:proofErr w:type="spellStart"/>
      <w:proofErr w:type="gramEnd"/>
      <w:r>
        <w:t>buzzer,LOW</w:t>
      </w:r>
      <w:proofErr w:type="spellEnd"/>
      <w:r>
        <w:t>);</w:t>
      </w:r>
    </w:p>
    <w:p w:rsidR="00B63612" w:rsidRDefault="00B63612" w:rsidP="00907D90">
      <w:pPr>
        <w:jc w:val="left"/>
      </w:pPr>
      <w:r>
        <w:t>/*HEART BEAT SENSOR*/</w:t>
      </w:r>
    </w:p>
    <w:p w:rsidR="00B63612" w:rsidRDefault="00B63612" w:rsidP="00907D90">
      <w:pPr>
        <w:jc w:val="left"/>
      </w:pPr>
      <w:proofErr w:type="spellStart"/>
      <w:proofErr w:type="gramStart"/>
      <w:r>
        <w:t>int</w:t>
      </w:r>
      <w:proofErr w:type="spellEnd"/>
      <w:proofErr w:type="gramEnd"/>
      <w:r>
        <w:t xml:space="preserve"> HEART =</w:t>
      </w:r>
      <w:proofErr w:type="spellStart"/>
      <w:r>
        <w:t>analogRead</w:t>
      </w:r>
      <w:proofErr w:type="spellEnd"/>
      <w:r>
        <w:t>(A0);</w:t>
      </w:r>
    </w:p>
    <w:p w:rsidR="00B63612" w:rsidRDefault="00B63612" w:rsidP="00907D90">
      <w:pPr>
        <w:jc w:val="left"/>
      </w:pPr>
      <w:proofErr w:type="spellStart"/>
      <w:proofErr w:type="gramStart"/>
      <w:r>
        <w:t>int</w:t>
      </w:r>
      <w:proofErr w:type="spellEnd"/>
      <w:proofErr w:type="gramEnd"/>
      <w:r>
        <w:t xml:space="preserve"> TEMP = 0;</w:t>
      </w:r>
    </w:p>
    <w:p w:rsidR="00B63612" w:rsidRDefault="00B63612" w:rsidP="00907D90">
      <w:pPr>
        <w:jc w:val="left"/>
      </w:pPr>
      <w:proofErr w:type="spellStart"/>
      <w:proofErr w:type="gramStart"/>
      <w:r>
        <w:t>int</w:t>
      </w:r>
      <w:proofErr w:type="spellEnd"/>
      <w:proofErr w:type="gramEnd"/>
      <w:r>
        <w:t xml:space="preserve"> HEART1 = HEART*0.83333333;</w:t>
      </w:r>
    </w:p>
    <w:p w:rsidR="00B63612" w:rsidRDefault="00B63612" w:rsidP="00907D90">
      <w:pPr>
        <w:jc w:val="left"/>
      </w:pPr>
      <w:proofErr w:type="spellStart"/>
      <w:proofErr w:type="gramStart"/>
      <w:r>
        <w:t>lcd.setCursor</w:t>
      </w:r>
      <w:proofErr w:type="spellEnd"/>
      <w:r>
        <w:t>(</w:t>
      </w:r>
      <w:proofErr w:type="gramEnd"/>
      <w:r>
        <w:t>0,0);</w:t>
      </w:r>
    </w:p>
    <w:p w:rsidR="00B63612" w:rsidRDefault="00B63612" w:rsidP="00907D90">
      <w:pPr>
        <w:jc w:val="left"/>
      </w:pPr>
      <w:proofErr w:type="spellStart"/>
      <w:proofErr w:type="gramStart"/>
      <w:r>
        <w:t>lcd.print</w:t>
      </w:r>
      <w:proofErr w:type="spellEnd"/>
      <w:r>
        <w:t>(</w:t>
      </w:r>
      <w:proofErr w:type="gramEnd"/>
      <w:r>
        <w:t>“HEART”);</w:t>
      </w:r>
    </w:p>
    <w:p w:rsidR="00B63612" w:rsidRDefault="00B63612" w:rsidP="00907D90">
      <w:pPr>
        <w:jc w:val="left"/>
      </w:pPr>
      <w:proofErr w:type="spellStart"/>
      <w:proofErr w:type="gramStart"/>
      <w:r>
        <w:t>lcd.setCursor</w:t>
      </w:r>
      <w:proofErr w:type="spellEnd"/>
      <w:r>
        <w:t>(</w:t>
      </w:r>
      <w:proofErr w:type="gramEnd"/>
      <w:r>
        <w:t>0,1);</w:t>
      </w:r>
    </w:p>
    <w:p w:rsidR="00B63612" w:rsidRDefault="00B63612" w:rsidP="00907D90">
      <w:pPr>
        <w:jc w:val="left"/>
      </w:pPr>
      <w:proofErr w:type="spellStart"/>
      <w:proofErr w:type="gramStart"/>
      <w:r>
        <w:t>lcd.print</w:t>
      </w:r>
      <w:proofErr w:type="spellEnd"/>
      <w:r>
        <w:t>(</w:t>
      </w:r>
      <w:proofErr w:type="gramEnd"/>
      <w:r>
        <w:t>HEART1);</w:t>
      </w:r>
    </w:p>
    <w:p w:rsidR="00B63612" w:rsidRDefault="00B63612" w:rsidP="00907D90">
      <w:pPr>
        <w:jc w:val="left"/>
      </w:pPr>
      <w:r>
        <w:lastRenderedPageBreak/>
        <w:t>/*PRESSURE SENSOR*/</w:t>
      </w:r>
    </w:p>
    <w:p w:rsidR="00B63612" w:rsidRDefault="00B63612" w:rsidP="00907D90">
      <w:pPr>
        <w:jc w:val="left"/>
      </w:pPr>
      <w:proofErr w:type="spellStart"/>
      <w:proofErr w:type="gramStart"/>
      <w:r>
        <w:t>int</w:t>
      </w:r>
      <w:proofErr w:type="spellEnd"/>
      <w:proofErr w:type="gramEnd"/>
      <w:r>
        <w:t xml:space="preserve"> PRESSURE = </w:t>
      </w:r>
      <w:proofErr w:type="spellStart"/>
      <w:r>
        <w:t>analogRead</w:t>
      </w:r>
      <w:proofErr w:type="spellEnd"/>
      <w:r>
        <w:t>(A1);</w:t>
      </w:r>
    </w:p>
    <w:p w:rsidR="00B63612" w:rsidRDefault="00B63612" w:rsidP="00907D90">
      <w:pPr>
        <w:jc w:val="left"/>
      </w:pPr>
      <w:proofErr w:type="spellStart"/>
      <w:proofErr w:type="gramStart"/>
      <w:r>
        <w:t>int</w:t>
      </w:r>
      <w:proofErr w:type="spellEnd"/>
      <w:proofErr w:type="gramEnd"/>
      <w:r>
        <w:t xml:space="preserve"> PRESSURE1 = PRESSURE*0.28;</w:t>
      </w:r>
    </w:p>
    <w:p w:rsidR="00B63612" w:rsidRDefault="00B63612" w:rsidP="00907D90">
      <w:pPr>
        <w:jc w:val="left"/>
      </w:pPr>
      <w:proofErr w:type="spellStart"/>
      <w:proofErr w:type="gramStart"/>
      <w:r>
        <w:t>lcd.setCursor</w:t>
      </w:r>
      <w:proofErr w:type="spellEnd"/>
      <w:r>
        <w:t>(</w:t>
      </w:r>
      <w:proofErr w:type="gramEnd"/>
      <w:r>
        <w:t>7,0);</w:t>
      </w:r>
    </w:p>
    <w:p w:rsidR="00B63612" w:rsidRDefault="00B63612" w:rsidP="00907D90">
      <w:pPr>
        <w:jc w:val="left"/>
      </w:pPr>
      <w:proofErr w:type="spellStart"/>
      <w:proofErr w:type="gramStart"/>
      <w:r>
        <w:t>lcd.print</w:t>
      </w:r>
      <w:proofErr w:type="spellEnd"/>
      <w:r>
        <w:t>(</w:t>
      </w:r>
      <w:proofErr w:type="gramEnd"/>
      <w:r>
        <w:t>“PRES”);</w:t>
      </w:r>
    </w:p>
    <w:p w:rsidR="00B63612" w:rsidRDefault="00B63612" w:rsidP="00907D90">
      <w:pPr>
        <w:jc w:val="left"/>
      </w:pPr>
      <w:proofErr w:type="spellStart"/>
      <w:proofErr w:type="gramStart"/>
      <w:r>
        <w:t>lcd.setCursor</w:t>
      </w:r>
      <w:proofErr w:type="spellEnd"/>
      <w:r>
        <w:t>(</w:t>
      </w:r>
      <w:proofErr w:type="gramEnd"/>
      <w:r>
        <w:t>7,1);</w:t>
      </w:r>
    </w:p>
    <w:p w:rsidR="00B63612" w:rsidRDefault="00B63612" w:rsidP="00907D90">
      <w:pPr>
        <w:jc w:val="left"/>
      </w:pPr>
      <w:proofErr w:type="spellStart"/>
      <w:proofErr w:type="gramStart"/>
      <w:r>
        <w:t>lcd.print</w:t>
      </w:r>
      <w:proofErr w:type="spellEnd"/>
      <w:r>
        <w:t>(</w:t>
      </w:r>
      <w:proofErr w:type="gramEnd"/>
      <w:r>
        <w:t>PRESSURE1);</w:t>
      </w:r>
    </w:p>
    <w:p w:rsidR="00B63612" w:rsidRDefault="00B63612" w:rsidP="00907D90">
      <w:pPr>
        <w:jc w:val="left"/>
      </w:pPr>
      <w:r>
        <w:t>/*TEMPERATURE SENSOR*/</w:t>
      </w:r>
    </w:p>
    <w:p w:rsidR="00B63612" w:rsidRDefault="00B63612" w:rsidP="00907D90">
      <w:pPr>
        <w:jc w:val="left"/>
      </w:pPr>
      <w:r>
        <w:t xml:space="preserve"> TEMP = </w:t>
      </w:r>
      <w:proofErr w:type="spellStart"/>
      <w:proofErr w:type="gramStart"/>
      <w:r>
        <w:t>analogRead</w:t>
      </w:r>
      <w:proofErr w:type="spellEnd"/>
      <w:r>
        <w:t>(</w:t>
      </w:r>
      <w:proofErr w:type="gramEnd"/>
      <w:r>
        <w:t>A2);</w:t>
      </w:r>
    </w:p>
    <w:p w:rsidR="00B63612" w:rsidRDefault="00B63612" w:rsidP="00907D90">
      <w:pPr>
        <w:jc w:val="left"/>
      </w:pPr>
      <w:proofErr w:type="gramStart"/>
      <w:r>
        <w:t>float</w:t>
      </w:r>
      <w:proofErr w:type="gramEnd"/>
      <w:r>
        <w:t xml:space="preserve"> TEMP1 = TEMP*0.4124;</w:t>
      </w:r>
    </w:p>
    <w:p w:rsidR="00B63612" w:rsidRDefault="00B63612" w:rsidP="00907D90">
      <w:pPr>
        <w:jc w:val="left"/>
      </w:pPr>
      <w:proofErr w:type="spellStart"/>
      <w:proofErr w:type="gramStart"/>
      <w:r>
        <w:t>lcd.setCursor</w:t>
      </w:r>
      <w:proofErr w:type="spellEnd"/>
      <w:r>
        <w:t>(</w:t>
      </w:r>
      <w:proofErr w:type="gramEnd"/>
      <w:r>
        <w:t>12,0);</w:t>
      </w:r>
    </w:p>
    <w:p w:rsidR="00B63612" w:rsidRDefault="00B63612" w:rsidP="00907D90">
      <w:pPr>
        <w:jc w:val="left"/>
      </w:pPr>
      <w:proofErr w:type="spellStart"/>
      <w:proofErr w:type="gramStart"/>
      <w:r>
        <w:t>lcd.print</w:t>
      </w:r>
      <w:proofErr w:type="spellEnd"/>
      <w:r>
        <w:t>(</w:t>
      </w:r>
      <w:proofErr w:type="gramEnd"/>
      <w:r>
        <w:t>“TEMP”);</w:t>
      </w:r>
    </w:p>
    <w:p w:rsidR="00B63612" w:rsidRDefault="00B63612" w:rsidP="00907D90">
      <w:pPr>
        <w:jc w:val="left"/>
      </w:pPr>
      <w:proofErr w:type="spellStart"/>
      <w:proofErr w:type="gramStart"/>
      <w:r>
        <w:t>lcd.setCursor</w:t>
      </w:r>
      <w:proofErr w:type="spellEnd"/>
      <w:r>
        <w:t>(</w:t>
      </w:r>
      <w:proofErr w:type="gramEnd"/>
      <w:r>
        <w:t>12,1);</w:t>
      </w:r>
    </w:p>
    <w:p w:rsidR="00B63612" w:rsidRDefault="00B63612" w:rsidP="00907D90">
      <w:pPr>
        <w:jc w:val="left"/>
      </w:pPr>
      <w:proofErr w:type="spellStart"/>
      <w:proofErr w:type="gramStart"/>
      <w:r>
        <w:t>lcd.print</w:t>
      </w:r>
      <w:proofErr w:type="spellEnd"/>
      <w:r>
        <w:t>(</w:t>
      </w:r>
      <w:proofErr w:type="gramEnd"/>
      <w:r>
        <w:t>TEMP1);</w:t>
      </w:r>
    </w:p>
    <w:p w:rsidR="00B63612" w:rsidRDefault="00B63612" w:rsidP="00907D90">
      <w:pPr>
        <w:jc w:val="left"/>
      </w:pPr>
      <w:r>
        <w:t xml:space="preserve"> /*DELETE CHARACTERS*/</w:t>
      </w:r>
    </w:p>
    <w:p w:rsidR="00B63612" w:rsidRDefault="00B63612" w:rsidP="00907D90">
      <w:pPr>
        <w:jc w:val="left"/>
      </w:pPr>
      <w:proofErr w:type="gramStart"/>
      <w:r>
        <w:t>delay(</w:t>
      </w:r>
      <w:proofErr w:type="gramEnd"/>
      <w:r>
        <w:t>1000);</w:t>
      </w:r>
    </w:p>
    <w:p w:rsidR="00B63612" w:rsidRDefault="00B63612" w:rsidP="00907D90">
      <w:pPr>
        <w:jc w:val="left"/>
      </w:pPr>
      <w:proofErr w:type="spellStart"/>
      <w:proofErr w:type="gramStart"/>
      <w:r>
        <w:t>lcd.setCursor</w:t>
      </w:r>
      <w:proofErr w:type="spellEnd"/>
      <w:r>
        <w:t>(</w:t>
      </w:r>
      <w:proofErr w:type="gramEnd"/>
      <w:r>
        <w:t>12,1);</w:t>
      </w:r>
    </w:p>
    <w:p w:rsidR="00B63612" w:rsidRDefault="00B63612" w:rsidP="00907D90">
      <w:pPr>
        <w:jc w:val="left"/>
      </w:pPr>
      <w:proofErr w:type="spellStart"/>
      <w:proofErr w:type="gramStart"/>
      <w:r>
        <w:t>lcd.print</w:t>
      </w:r>
      <w:proofErr w:type="spellEnd"/>
      <w:r>
        <w:t>(</w:t>
      </w:r>
      <w:proofErr w:type="gramEnd"/>
      <w:r>
        <w:t>“  “);</w:t>
      </w:r>
    </w:p>
    <w:p w:rsidR="00B63612" w:rsidRDefault="00B63612" w:rsidP="00907D90">
      <w:pPr>
        <w:jc w:val="left"/>
      </w:pPr>
      <w:proofErr w:type="spellStart"/>
      <w:proofErr w:type="gramStart"/>
      <w:r>
        <w:t>lcd.setCursor</w:t>
      </w:r>
      <w:proofErr w:type="spellEnd"/>
      <w:r>
        <w:t>(</w:t>
      </w:r>
      <w:proofErr w:type="gramEnd"/>
      <w:r>
        <w:t>7,1);</w:t>
      </w:r>
    </w:p>
    <w:p w:rsidR="00B63612" w:rsidRDefault="00B63612" w:rsidP="00907D90">
      <w:pPr>
        <w:jc w:val="left"/>
      </w:pPr>
      <w:proofErr w:type="spellStart"/>
      <w:proofErr w:type="gramStart"/>
      <w:r>
        <w:t>lcd.print</w:t>
      </w:r>
      <w:proofErr w:type="spellEnd"/>
      <w:r>
        <w:t>(</w:t>
      </w:r>
      <w:proofErr w:type="gramEnd"/>
      <w:r>
        <w:t>“  “);</w:t>
      </w:r>
    </w:p>
    <w:p w:rsidR="00B63612" w:rsidRDefault="00B63612" w:rsidP="00907D90">
      <w:pPr>
        <w:jc w:val="left"/>
      </w:pPr>
      <w:proofErr w:type="spellStart"/>
      <w:proofErr w:type="gramStart"/>
      <w:r>
        <w:t>lcd.setCursor</w:t>
      </w:r>
      <w:proofErr w:type="spellEnd"/>
      <w:r>
        <w:t>(</w:t>
      </w:r>
      <w:proofErr w:type="gramEnd"/>
      <w:r>
        <w:t>0,1);</w:t>
      </w:r>
    </w:p>
    <w:p w:rsidR="00B63612" w:rsidRDefault="00B63612" w:rsidP="00907D90">
      <w:pPr>
        <w:jc w:val="left"/>
      </w:pPr>
      <w:proofErr w:type="spellStart"/>
      <w:proofErr w:type="gramStart"/>
      <w:r>
        <w:t>lcd.print</w:t>
      </w:r>
      <w:proofErr w:type="spellEnd"/>
      <w:r>
        <w:t>(</w:t>
      </w:r>
      <w:proofErr w:type="gramEnd"/>
      <w:r>
        <w:t>“  “);</w:t>
      </w:r>
    </w:p>
    <w:p w:rsidR="00B63612" w:rsidRDefault="00B63612" w:rsidP="00907D90">
      <w:pPr>
        <w:jc w:val="left"/>
      </w:pPr>
      <w:r>
        <w:t>/*EMERGENCY CONDITION*/</w:t>
      </w:r>
    </w:p>
    <w:p w:rsidR="00B63612" w:rsidRDefault="00B63612" w:rsidP="00907D90">
      <w:pPr>
        <w:jc w:val="left"/>
      </w:pPr>
      <w:proofErr w:type="gramStart"/>
      <w:r>
        <w:t>if(</w:t>
      </w:r>
      <w:proofErr w:type="gramEnd"/>
      <w:r>
        <w:t xml:space="preserve">HEART1&gt;=200) </w:t>
      </w:r>
    </w:p>
    <w:p w:rsidR="00B63612" w:rsidRDefault="00B63612" w:rsidP="00907D90">
      <w:pPr>
        <w:jc w:val="left"/>
      </w:pPr>
      <w:r>
        <w:t>{</w:t>
      </w:r>
    </w:p>
    <w:p w:rsidR="00B63612" w:rsidRDefault="00B63612" w:rsidP="00907D90">
      <w:pPr>
        <w:jc w:val="left"/>
      </w:pPr>
      <w:proofErr w:type="gramStart"/>
      <w:r>
        <w:t>for(</w:t>
      </w:r>
      <w:proofErr w:type="spellStart"/>
      <w:proofErr w:type="gramEnd"/>
      <w:r>
        <w:t>int</w:t>
      </w:r>
      <w:proofErr w:type="spellEnd"/>
      <w:r>
        <w:t xml:space="preserve"> y=0;y&lt;=50;y++)</w:t>
      </w:r>
    </w:p>
    <w:p w:rsidR="00B63612" w:rsidRDefault="00B63612" w:rsidP="00907D90">
      <w:pPr>
        <w:jc w:val="left"/>
      </w:pPr>
      <w:r>
        <w:t xml:space="preserve">  {</w:t>
      </w:r>
    </w:p>
    <w:p w:rsidR="00B63612" w:rsidRDefault="00B63612" w:rsidP="00907D90">
      <w:pPr>
        <w:jc w:val="left"/>
      </w:pPr>
      <w:proofErr w:type="spellStart"/>
      <w:proofErr w:type="gramStart"/>
      <w:r>
        <w:t>lcd.clear</w:t>
      </w:r>
      <w:proofErr w:type="spellEnd"/>
      <w:r>
        <w:t>(</w:t>
      </w:r>
      <w:proofErr w:type="gramEnd"/>
      <w:r>
        <w:t>);</w:t>
      </w:r>
    </w:p>
    <w:p w:rsidR="00B63612" w:rsidRDefault="00B63612" w:rsidP="00907D90">
      <w:pPr>
        <w:jc w:val="left"/>
      </w:pPr>
      <w:proofErr w:type="spellStart"/>
      <w:proofErr w:type="gramStart"/>
      <w:r>
        <w:t>lcd.setCursor</w:t>
      </w:r>
      <w:proofErr w:type="spellEnd"/>
      <w:r>
        <w:t>(</w:t>
      </w:r>
      <w:proofErr w:type="gramEnd"/>
      <w:r>
        <w:t>0,0);</w:t>
      </w:r>
    </w:p>
    <w:p w:rsidR="00B63612" w:rsidRDefault="00B63612" w:rsidP="00907D90">
      <w:pPr>
        <w:jc w:val="left"/>
      </w:pPr>
      <w:proofErr w:type="spellStart"/>
      <w:proofErr w:type="gramStart"/>
      <w:r>
        <w:t>lcd.print</w:t>
      </w:r>
      <w:proofErr w:type="spellEnd"/>
      <w:r>
        <w:t>(</w:t>
      </w:r>
      <w:proofErr w:type="gramEnd"/>
      <w:r>
        <w:t>“HEART”);</w:t>
      </w:r>
    </w:p>
    <w:p w:rsidR="00B63612" w:rsidRDefault="00B63612" w:rsidP="00907D90">
      <w:pPr>
        <w:jc w:val="left"/>
      </w:pPr>
      <w:proofErr w:type="spellStart"/>
      <w:proofErr w:type="gramStart"/>
      <w:r>
        <w:t>lcd.setCursor</w:t>
      </w:r>
      <w:proofErr w:type="spellEnd"/>
      <w:r>
        <w:t>(</w:t>
      </w:r>
      <w:proofErr w:type="gramEnd"/>
      <w:r>
        <w:t>7,0);</w:t>
      </w:r>
    </w:p>
    <w:p w:rsidR="00B63612" w:rsidRDefault="00B63612" w:rsidP="00907D90">
      <w:pPr>
        <w:jc w:val="left"/>
      </w:pPr>
      <w:proofErr w:type="spellStart"/>
      <w:proofErr w:type="gramStart"/>
      <w:r>
        <w:t>lcd.print</w:t>
      </w:r>
      <w:proofErr w:type="spellEnd"/>
      <w:r>
        <w:t>(</w:t>
      </w:r>
      <w:proofErr w:type="gramEnd"/>
      <w:r>
        <w:t>HEART1);</w:t>
      </w:r>
    </w:p>
    <w:p w:rsidR="00B63612" w:rsidRDefault="00B63612" w:rsidP="00907D90">
      <w:pPr>
        <w:jc w:val="left"/>
      </w:pPr>
      <w:proofErr w:type="spellStart"/>
      <w:proofErr w:type="gramStart"/>
      <w:r>
        <w:t>lcd.setCursor</w:t>
      </w:r>
      <w:proofErr w:type="spellEnd"/>
      <w:r>
        <w:t>(</w:t>
      </w:r>
      <w:proofErr w:type="gramEnd"/>
      <w:r>
        <w:t>0,1);</w:t>
      </w:r>
    </w:p>
    <w:p w:rsidR="00B63612" w:rsidRDefault="00B63612" w:rsidP="00907D90">
      <w:pPr>
        <w:jc w:val="left"/>
      </w:pPr>
      <w:proofErr w:type="spellStart"/>
      <w:proofErr w:type="gramStart"/>
      <w:r>
        <w:t>lcd.write</w:t>
      </w:r>
      <w:proofErr w:type="spellEnd"/>
      <w:r>
        <w:t>(</w:t>
      </w:r>
      <w:proofErr w:type="gramEnd"/>
      <w:r>
        <w:t>“EMERGENCY”);</w:t>
      </w:r>
    </w:p>
    <w:p w:rsidR="00B63612" w:rsidRDefault="00B63612" w:rsidP="00907D90">
      <w:pPr>
        <w:jc w:val="left"/>
      </w:pPr>
      <w:proofErr w:type="spellStart"/>
      <w:proofErr w:type="gramStart"/>
      <w:r>
        <w:t>digitalWrite</w:t>
      </w:r>
      <w:proofErr w:type="spellEnd"/>
      <w:r>
        <w:t>(</w:t>
      </w:r>
      <w:proofErr w:type="spellStart"/>
      <w:proofErr w:type="gramEnd"/>
      <w:r>
        <w:t>buzzer,HIGH</w:t>
      </w:r>
      <w:proofErr w:type="spellEnd"/>
      <w:r>
        <w:t>);</w:t>
      </w:r>
    </w:p>
    <w:p w:rsidR="00B63612" w:rsidRDefault="00B63612" w:rsidP="00907D90">
      <w:pPr>
        <w:jc w:val="left"/>
      </w:pPr>
      <w:proofErr w:type="gramStart"/>
      <w:r>
        <w:t>delay(</w:t>
      </w:r>
      <w:proofErr w:type="gramEnd"/>
      <w:r>
        <w:t>50);</w:t>
      </w:r>
    </w:p>
    <w:p w:rsidR="00B63612" w:rsidRDefault="00B63612" w:rsidP="00907D90">
      <w:pPr>
        <w:jc w:val="left"/>
      </w:pPr>
      <w:proofErr w:type="spellStart"/>
      <w:proofErr w:type="gramStart"/>
      <w:r>
        <w:t>digitalWrite</w:t>
      </w:r>
      <w:proofErr w:type="spellEnd"/>
      <w:r>
        <w:t>(</w:t>
      </w:r>
      <w:proofErr w:type="spellStart"/>
      <w:proofErr w:type="gramEnd"/>
      <w:r>
        <w:t>buzzer,LOW</w:t>
      </w:r>
      <w:proofErr w:type="spellEnd"/>
      <w:r>
        <w:t>);</w:t>
      </w:r>
    </w:p>
    <w:p w:rsidR="00B63612" w:rsidRDefault="00B63612" w:rsidP="00907D90">
      <w:pPr>
        <w:jc w:val="left"/>
      </w:pPr>
      <w:proofErr w:type="gramStart"/>
      <w:r>
        <w:t>delay(</w:t>
      </w:r>
      <w:proofErr w:type="gramEnd"/>
      <w:r>
        <w:t>50);</w:t>
      </w:r>
    </w:p>
    <w:p w:rsidR="00B63612" w:rsidRDefault="00B63612" w:rsidP="00907D90">
      <w:pPr>
        <w:jc w:val="left"/>
      </w:pPr>
      <w:proofErr w:type="spellStart"/>
      <w:proofErr w:type="gramStart"/>
      <w:r>
        <w:t>lcd.setCursor</w:t>
      </w:r>
      <w:proofErr w:type="spellEnd"/>
      <w:r>
        <w:t>(</w:t>
      </w:r>
      <w:proofErr w:type="gramEnd"/>
      <w:r>
        <w:t>0,1);</w:t>
      </w:r>
    </w:p>
    <w:p w:rsidR="00B63612" w:rsidRDefault="00B63612" w:rsidP="00907D90">
      <w:pPr>
        <w:jc w:val="left"/>
      </w:pPr>
      <w:proofErr w:type="spellStart"/>
      <w:proofErr w:type="gramStart"/>
      <w:r>
        <w:t>lcd.write</w:t>
      </w:r>
      <w:proofErr w:type="spellEnd"/>
      <w:r>
        <w:t>(</w:t>
      </w:r>
      <w:proofErr w:type="gramEnd"/>
      <w:r>
        <w:t>“   “);</w:t>
      </w:r>
    </w:p>
    <w:p w:rsidR="00B63612" w:rsidRDefault="00B63612" w:rsidP="00907D90">
      <w:pPr>
        <w:jc w:val="left"/>
      </w:pPr>
      <w:r>
        <w:t xml:space="preserve">    }</w:t>
      </w:r>
    </w:p>
    <w:p w:rsidR="00B63612" w:rsidRDefault="00B63612" w:rsidP="00907D90">
      <w:pPr>
        <w:jc w:val="left"/>
      </w:pPr>
      <w:proofErr w:type="gramStart"/>
      <w:r>
        <w:t>delay(</w:t>
      </w:r>
      <w:proofErr w:type="gramEnd"/>
      <w:r>
        <w:t>100);</w:t>
      </w:r>
    </w:p>
    <w:p w:rsidR="00B63612" w:rsidRDefault="00B63612" w:rsidP="00907D90">
      <w:pPr>
        <w:jc w:val="left"/>
      </w:pPr>
      <w:proofErr w:type="spellStart"/>
      <w:proofErr w:type="gramStart"/>
      <w:r>
        <w:t>digitalWrite</w:t>
      </w:r>
      <w:proofErr w:type="spellEnd"/>
      <w:r>
        <w:t>(</w:t>
      </w:r>
      <w:proofErr w:type="spellStart"/>
      <w:proofErr w:type="gramEnd"/>
      <w:r>
        <w:t>buzzer,LOW</w:t>
      </w:r>
      <w:proofErr w:type="spellEnd"/>
      <w:r>
        <w:t>);</w:t>
      </w:r>
    </w:p>
    <w:p w:rsidR="00B63612" w:rsidRDefault="00B63612" w:rsidP="00907D90">
      <w:pPr>
        <w:jc w:val="left"/>
      </w:pPr>
      <w:proofErr w:type="spellStart"/>
      <w:proofErr w:type="gramStart"/>
      <w:r>
        <w:t>lcd.setCursor</w:t>
      </w:r>
      <w:proofErr w:type="spellEnd"/>
      <w:r>
        <w:t>(</w:t>
      </w:r>
      <w:proofErr w:type="gramEnd"/>
      <w:r>
        <w:t>0,0);</w:t>
      </w:r>
    </w:p>
    <w:p w:rsidR="00B63612" w:rsidRDefault="00B63612" w:rsidP="00907D90">
      <w:pPr>
        <w:jc w:val="left"/>
      </w:pPr>
      <w:proofErr w:type="spellStart"/>
      <w:proofErr w:type="gramStart"/>
      <w:r>
        <w:t>lcd.write</w:t>
      </w:r>
      <w:proofErr w:type="spellEnd"/>
      <w:r>
        <w:t>(</w:t>
      </w:r>
      <w:proofErr w:type="gramEnd"/>
      <w:r>
        <w:t>“  “);</w:t>
      </w:r>
    </w:p>
    <w:p w:rsidR="00B63612" w:rsidRDefault="00B63612" w:rsidP="00907D90">
      <w:pPr>
        <w:jc w:val="left"/>
      </w:pPr>
      <w:r>
        <w:t xml:space="preserve"> /*SMOKE EMERGENCY*/</w:t>
      </w:r>
    </w:p>
    <w:p w:rsidR="00B63612" w:rsidRDefault="00B63612" w:rsidP="00907D90">
      <w:pPr>
        <w:jc w:val="left"/>
      </w:pPr>
      <w:proofErr w:type="gramStart"/>
      <w:r>
        <w:t>if(</w:t>
      </w:r>
      <w:proofErr w:type="gramEnd"/>
      <w:r>
        <w:t>PRESSURE1&gt;=50)</w:t>
      </w:r>
    </w:p>
    <w:p w:rsidR="00B63612" w:rsidRDefault="00B63612" w:rsidP="00907D90">
      <w:pPr>
        <w:jc w:val="left"/>
      </w:pPr>
      <w:r>
        <w:t>{</w:t>
      </w:r>
    </w:p>
    <w:p w:rsidR="00B63612" w:rsidRDefault="00B63612" w:rsidP="00907D90">
      <w:pPr>
        <w:jc w:val="left"/>
      </w:pPr>
      <w:proofErr w:type="gramStart"/>
      <w:r>
        <w:t>for(</w:t>
      </w:r>
      <w:proofErr w:type="spellStart"/>
      <w:proofErr w:type="gramEnd"/>
      <w:r>
        <w:t>int</w:t>
      </w:r>
      <w:proofErr w:type="spellEnd"/>
      <w:r>
        <w:t xml:space="preserve"> y=0;y&lt;=50;y++)</w:t>
      </w:r>
    </w:p>
    <w:p w:rsidR="00B63612" w:rsidRDefault="00B63612" w:rsidP="00907D90">
      <w:pPr>
        <w:jc w:val="left"/>
      </w:pPr>
      <w:r>
        <w:t xml:space="preserve">  {</w:t>
      </w:r>
    </w:p>
    <w:p w:rsidR="00B63612" w:rsidRDefault="00B63612" w:rsidP="00907D90">
      <w:pPr>
        <w:jc w:val="left"/>
      </w:pPr>
      <w:proofErr w:type="spellStart"/>
      <w:proofErr w:type="gramStart"/>
      <w:r>
        <w:t>lcd.clear</w:t>
      </w:r>
      <w:proofErr w:type="spellEnd"/>
      <w:r>
        <w:t>(</w:t>
      </w:r>
      <w:proofErr w:type="gramEnd"/>
      <w:r>
        <w:t>);</w:t>
      </w:r>
    </w:p>
    <w:p w:rsidR="00B63612" w:rsidRDefault="00B63612" w:rsidP="00907D90">
      <w:pPr>
        <w:jc w:val="left"/>
      </w:pPr>
      <w:proofErr w:type="spellStart"/>
      <w:proofErr w:type="gramStart"/>
      <w:r>
        <w:t>lcd.setCursor</w:t>
      </w:r>
      <w:proofErr w:type="spellEnd"/>
      <w:r>
        <w:t>(</w:t>
      </w:r>
      <w:proofErr w:type="gramEnd"/>
      <w:r>
        <w:t>0,0);</w:t>
      </w:r>
    </w:p>
    <w:p w:rsidR="00B63612" w:rsidRDefault="00B63612" w:rsidP="00907D90">
      <w:pPr>
        <w:jc w:val="left"/>
      </w:pPr>
      <w:proofErr w:type="spellStart"/>
      <w:proofErr w:type="gramStart"/>
      <w:r>
        <w:t>lcd.print</w:t>
      </w:r>
      <w:proofErr w:type="spellEnd"/>
      <w:r>
        <w:t>(</w:t>
      </w:r>
      <w:proofErr w:type="gramEnd"/>
      <w:r>
        <w:t>“PRES”);</w:t>
      </w:r>
    </w:p>
    <w:p w:rsidR="00B63612" w:rsidRDefault="00B63612" w:rsidP="00907D90">
      <w:pPr>
        <w:jc w:val="left"/>
      </w:pPr>
      <w:proofErr w:type="spellStart"/>
      <w:proofErr w:type="gramStart"/>
      <w:r>
        <w:t>lcd.setCursor</w:t>
      </w:r>
      <w:proofErr w:type="spellEnd"/>
      <w:r>
        <w:t>(</w:t>
      </w:r>
      <w:proofErr w:type="gramEnd"/>
      <w:r>
        <w:t>5,0);</w:t>
      </w:r>
    </w:p>
    <w:p w:rsidR="00B63612" w:rsidRDefault="00B63612" w:rsidP="00A10DDE">
      <w:pPr>
        <w:jc w:val="both"/>
      </w:pPr>
      <w:proofErr w:type="spellStart"/>
      <w:proofErr w:type="gramStart"/>
      <w:r>
        <w:t>lcd.print</w:t>
      </w:r>
      <w:proofErr w:type="spellEnd"/>
      <w:r>
        <w:t>(</w:t>
      </w:r>
      <w:proofErr w:type="gramEnd"/>
      <w:r>
        <w:t>PRESSURE1);</w:t>
      </w:r>
    </w:p>
    <w:p w:rsidR="00B63612" w:rsidRDefault="00B63612" w:rsidP="00907D90">
      <w:pPr>
        <w:jc w:val="left"/>
      </w:pPr>
      <w:proofErr w:type="spellStart"/>
      <w:proofErr w:type="gramStart"/>
      <w:r>
        <w:t>lcd.setCursor</w:t>
      </w:r>
      <w:proofErr w:type="spellEnd"/>
      <w:r>
        <w:t>(</w:t>
      </w:r>
      <w:proofErr w:type="gramEnd"/>
      <w:r>
        <w:t>0,1);</w:t>
      </w:r>
    </w:p>
    <w:p w:rsidR="00B63612" w:rsidRDefault="00B63612" w:rsidP="00907D90">
      <w:pPr>
        <w:jc w:val="left"/>
      </w:pPr>
      <w:proofErr w:type="spellStart"/>
      <w:proofErr w:type="gramStart"/>
      <w:r>
        <w:t>lcd.write</w:t>
      </w:r>
      <w:proofErr w:type="spellEnd"/>
      <w:r>
        <w:t>(</w:t>
      </w:r>
      <w:proofErr w:type="gramEnd"/>
      <w:r>
        <w:t>“EMERGENCY”);</w:t>
      </w:r>
    </w:p>
    <w:p w:rsidR="00B63612" w:rsidRDefault="00B63612" w:rsidP="00907D90">
      <w:pPr>
        <w:jc w:val="left"/>
      </w:pPr>
      <w:proofErr w:type="spellStart"/>
      <w:proofErr w:type="gramStart"/>
      <w:r>
        <w:lastRenderedPageBreak/>
        <w:t>digitalWrite</w:t>
      </w:r>
      <w:proofErr w:type="spellEnd"/>
      <w:r>
        <w:t>(</w:t>
      </w:r>
      <w:proofErr w:type="spellStart"/>
      <w:proofErr w:type="gramEnd"/>
      <w:r>
        <w:t>buzzer,HIGH</w:t>
      </w:r>
      <w:proofErr w:type="spellEnd"/>
      <w:r>
        <w:t>);</w:t>
      </w:r>
    </w:p>
    <w:p w:rsidR="00B63612" w:rsidRDefault="00B63612" w:rsidP="00907D90">
      <w:pPr>
        <w:jc w:val="left"/>
      </w:pPr>
      <w:proofErr w:type="gramStart"/>
      <w:r>
        <w:t>delay(</w:t>
      </w:r>
      <w:proofErr w:type="gramEnd"/>
      <w:r>
        <w:t>50);</w:t>
      </w:r>
    </w:p>
    <w:p w:rsidR="00B63612" w:rsidRDefault="00B63612" w:rsidP="00907D90">
      <w:pPr>
        <w:jc w:val="left"/>
      </w:pPr>
      <w:proofErr w:type="spellStart"/>
      <w:proofErr w:type="gramStart"/>
      <w:r>
        <w:t>digitalWrite</w:t>
      </w:r>
      <w:proofErr w:type="spellEnd"/>
      <w:r>
        <w:t>(</w:t>
      </w:r>
      <w:proofErr w:type="spellStart"/>
      <w:proofErr w:type="gramEnd"/>
      <w:r>
        <w:t>buzzer,LOW</w:t>
      </w:r>
      <w:proofErr w:type="spellEnd"/>
      <w:r>
        <w:t>);</w:t>
      </w:r>
    </w:p>
    <w:p w:rsidR="00B63612" w:rsidRDefault="00B63612" w:rsidP="00907D90">
      <w:pPr>
        <w:jc w:val="left"/>
      </w:pPr>
      <w:proofErr w:type="gramStart"/>
      <w:r>
        <w:t>delay(</w:t>
      </w:r>
      <w:proofErr w:type="gramEnd"/>
      <w:r>
        <w:t>50);</w:t>
      </w:r>
    </w:p>
    <w:p w:rsidR="00B63612" w:rsidRDefault="00B63612" w:rsidP="00907D90">
      <w:pPr>
        <w:jc w:val="left"/>
      </w:pPr>
      <w:proofErr w:type="spellStart"/>
      <w:proofErr w:type="gramStart"/>
      <w:r>
        <w:t>lcd.setCursor</w:t>
      </w:r>
      <w:proofErr w:type="spellEnd"/>
      <w:r>
        <w:t>(</w:t>
      </w:r>
      <w:proofErr w:type="gramEnd"/>
      <w:r>
        <w:t>0,1);</w:t>
      </w:r>
    </w:p>
    <w:p w:rsidR="00B63612" w:rsidRDefault="00B63612" w:rsidP="00907D90">
      <w:pPr>
        <w:jc w:val="left"/>
      </w:pPr>
      <w:proofErr w:type="spellStart"/>
      <w:proofErr w:type="gramStart"/>
      <w:r>
        <w:t>lcd.write</w:t>
      </w:r>
      <w:proofErr w:type="spellEnd"/>
      <w:r>
        <w:t>(</w:t>
      </w:r>
      <w:proofErr w:type="gramEnd"/>
      <w:r>
        <w:t>“  “);</w:t>
      </w:r>
    </w:p>
    <w:p w:rsidR="00B63612" w:rsidRDefault="00B63612" w:rsidP="00907D90">
      <w:pPr>
        <w:jc w:val="left"/>
      </w:pPr>
      <w:r>
        <w:t xml:space="preserve">   }</w:t>
      </w:r>
    </w:p>
    <w:p w:rsidR="00B63612" w:rsidRDefault="00B63612" w:rsidP="00907D90">
      <w:pPr>
        <w:jc w:val="left"/>
      </w:pPr>
      <w:proofErr w:type="gramStart"/>
      <w:r>
        <w:t>delay(</w:t>
      </w:r>
      <w:proofErr w:type="gramEnd"/>
      <w:r>
        <w:t>100);</w:t>
      </w:r>
    </w:p>
    <w:p w:rsidR="00B63612" w:rsidRDefault="00B63612" w:rsidP="00907D90">
      <w:pPr>
        <w:jc w:val="left"/>
      </w:pPr>
      <w:proofErr w:type="spellStart"/>
      <w:proofErr w:type="gramStart"/>
      <w:r>
        <w:t>digitalWrite</w:t>
      </w:r>
      <w:proofErr w:type="spellEnd"/>
      <w:r>
        <w:t>(</w:t>
      </w:r>
      <w:proofErr w:type="spellStart"/>
      <w:proofErr w:type="gramEnd"/>
      <w:r>
        <w:t>buzzer,LOW</w:t>
      </w:r>
      <w:proofErr w:type="spellEnd"/>
      <w:r>
        <w:t>);</w:t>
      </w:r>
    </w:p>
    <w:p w:rsidR="00B63612" w:rsidRDefault="00B63612" w:rsidP="00907D90">
      <w:pPr>
        <w:jc w:val="left"/>
      </w:pPr>
      <w:proofErr w:type="spellStart"/>
      <w:proofErr w:type="gramStart"/>
      <w:r>
        <w:t>lcd.setCursor</w:t>
      </w:r>
      <w:proofErr w:type="spellEnd"/>
      <w:r>
        <w:t>(</w:t>
      </w:r>
      <w:proofErr w:type="gramEnd"/>
      <w:r>
        <w:t>0,0);</w:t>
      </w:r>
    </w:p>
    <w:p w:rsidR="00B63612" w:rsidRDefault="00B63612" w:rsidP="00907D90">
      <w:pPr>
        <w:jc w:val="left"/>
      </w:pPr>
      <w:proofErr w:type="spellStart"/>
      <w:proofErr w:type="gramStart"/>
      <w:r>
        <w:t>lcd.write</w:t>
      </w:r>
      <w:proofErr w:type="spellEnd"/>
      <w:r>
        <w:t>(</w:t>
      </w:r>
      <w:proofErr w:type="gramEnd"/>
      <w:r>
        <w:t>“  “);</w:t>
      </w:r>
    </w:p>
    <w:p w:rsidR="00B63612" w:rsidRDefault="00B63612" w:rsidP="00A10DDE">
      <w:pPr>
        <w:jc w:val="left"/>
      </w:pPr>
      <w:r>
        <w:t xml:space="preserve">   /*TEMPERATURE EMERGENCY*/</w:t>
      </w:r>
    </w:p>
    <w:p w:rsidR="00B63612" w:rsidRDefault="00B63612" w:rsidP="00A10DDE">
      <w:pPr>
        <w:jc w:val="left"/>
      </w:pPr>
      <w:proofErr w:type="gramStart"/>
      <w:r>
        <w:t>if(</w:t>
      </w:r>
      <w:proofErr w:type="gramEnd"/>
      <w:r>
        <w:t>TEMP1&gt;=40)</w:t>
      </w:r>
    </w:p>
    <w:p w:rsidR="00B63612" w:rsidRDefault="00B63612" w:rsidP="00A10DDE">
      <w:pPr>
        <w:jc w:val="left"/>
      </w:pPr>
      <w:r>
        <w:t xml:space="preserve">    {</w:t>
      </w:r>
    </w:p>
    <w:p w:rsidR="00B63612" w:rsidRDefault="00B63612" w:rsidP="00A10DDE">
      <w:pPr>
        <w:jc w:val="left"/>
      </w:pPr>
      <w:proofErr w:type="gramStart"/>
      <w:r>
        <w:t>for(</w:t>
      </w:r>
      <w:proofErr w:type="spellStart"/>
      <w:proofErr w:type="gramEnd"/>
      <w:r>
        <w:t>int</w:t>
      </w:r>
      <w:proofErr w:type="spellEnd"/>
      <w:r>
        <w:t xml:space="preserve"> y=0; y&lt;=50; y++)</w:t>
      </w:r>
    </w:p>
    <w:p w:rsidR="00B63612" w:rsidRDefault="00B63612" w:rsidP="00A10DDE">
      <w:pPr>
        <w:jc w:val="left"/>
      </w:pPr>
      <w:r>
        <w:t xml:space="preserve">        {</w:t>
      </w:r>
    </w:p>
    <w:p w:rsidR="00B63612" w:rsidRDefault="00B63612" w:rsidP="00A10DDE">
      <w:pPr>
        <w:jc w:val="left"/>
      </w:pPr>
      <w:proofErr w:type="spellStart"/>
      <w:proofErr w:type="gramStart"/>
      <w:r>
        <w:t>lcd.clear</w:t>
      </w:r>
      <w:proofErr w:type="spellEnd"/>
      <w:r>
        <w:t>(</w:t>
      </w:r>
      <w:proofErr w:type="gramEnd"/>
      <w:r>
        <w:t>);</w:t>
      </w:r>
    </w:p>
    <w:p w:rsidR="00B63612" w:rsidRDefault="00B63612" w:rsidP="00A10DDE">
      <w:pPr>
        <w:jc w:val="left"/>
      </w:pPr>
      <w:proofErr w:type="spellStart"/>
      <w:proofErr w:type="gramStart"/>
      <w:r>
        <w:t>lcd.setCursor</w:t>
      </w:r>
      <w:proofErr w:type="spellEnd"/>
      <w:r>
        <w:t>(</w:t>
      </w:r>
      <w:proofErr w:type="gramEnd"/>
      <w:r>
        <w:t>0,0);</w:t>
      </w:r>
    </w:p>
    <w:p w:rsidR="00B63612" w:rsidRDefault="00B63612" w:rsidP="00A10DDE">
      <w:pPr>
        <w:jc w:val="left"/>
      </w:pPr>
      <w:proofErr w:type="spellStart"/>
      <w:proofErr w:type="gramStart"/>
      <w:r>
        <w:t>lcd.print</w:t>
      </w:r>
      <w:proofErr w:type="spellEnd"/>
      <w:r>
        <w:t>(</w:t>
      </w:r>
      <w:proofErr w:type="gramEnd"/>
      <w:r>
        <w:t>“TEMP”);</w:t>
      </w:r>
    </w:p>
    <w:p w:rsidR="00A10DDE" w:rsidRDefault="00B63612" w:rsidP="00A10DDE">
      <w:pPr>
        <w:ind w:firstLine="202"/>
        <w:jc w:val="left"/>
      </w:pPr>
      <w:proofErr w:type="spellStart"/>
      <w:proofErr w:type="gramStart"/>
      <w:r>
        <w:t>lcd.setCursor</w:t>
      </w:r>
      <w:proofErr w:type="spellEnd"/>
      <w:r>
        <w:t>(</w:t>
      </w:r>
      <w:proofErr w:type="gramEnd"/>
      <w:r>
        <w:t>6,0);</w:t>
      </w:r>
    </w:p>
    <w:p w:rsidR="00B63612" w:rsidRDefault="00B63612" w:rsidP="00A10DDE">
      <w:pPr>
        <w:ind w:firstLine="202"/>
        <w:jc w:val="left"/>
      </w:pPr>
      <w:proofErr w:type="spellStart"/>
      <w:proofErr w:type="gramStart"/>
      <w:r>
        <w:t>lcd.print</w:t>
      </w:r>
      <w:proofErr w:type="spellEnd"/>
      <w:r>
        <w:t>(</w:t>
      </w:r>
      <w:proofErr w:type="gramEnd"/>
      <w:r>
        <w:t>TEMP1);</w:t>
      </w:r>
    </w:p>
    <w:p w:rsidR="00A10DDE" w:rsidRDefault="00B63612" w:rsidP="00A10DDE">
      <w:pPr>
        <w:ind w:firstLine="202"/>
        <w:jc w:val="left"/>
      </w:pPr>
      <w:proofErr w:type="spellStart"/>
      <w:proofErr w:type="gramStart"/>
      <w:r>
        <w:t>lcd.setCursor</w:t>
      </w:r>
      <w:proofErr w:type="spellEnd"/>
      <w:r>
        <w:t>(</w:t>
      </w:r>
      <w:proofErr w:type="gramEnd"/>
      <w:r>
        <w:t>0,1);</w:t>
      </w:r>
    </w:p>
    <w:p w:rsidR="00B63612" w:rsidRDefault="00B63612" w:rsidP="00A10DDE">
      <w:pPr>
        <w:ind w:firstLine="202"/>
        <w:jc w:val="left"/>
      </w:pPr>
      <w:proofErr w:type="spellStart"/>
      <w:proofErr w:type="gramStart"/>
      <w:r>
        <w:t>lcd.write</w:t>
      </w:r>
      <w:proofErr w:type="spellEnd"/>
      <w:r>
        <w:t>(</w:t>
      </w:r>
      <w:proofErr w:type="gramEnd"/>
      <w:r>
        <w:t>“EMERGENCY”);</w:t>
      </w:r>
    </w:p>
    <w:p w:rsidR="00B63612" w:rsidRDefault="00B63612" w:rsidP="00A10DDE">
      <w:pPr>
        <w:ind w:firstLine="202"/>
        <w:jc w:val="left"/>
      </w:pPr>
      <w:proofErr w:type="spellStart"/>
      <w:proofErr w:type="gramStart"/>
      <w:r>
        <w:t>digitalWrite</w:t>
      </w:r>
      <w:proofErr w:type="spellEnd"/>
      <w:r>
        <w:t>(</w:t>
      </w:r>
      <w:proofErr w:type="spellStart"/>
      <w:proofErr w:type="gramEnd"/>
      <w:r>
        <w:t>buzzer,HIGH</w:t>
      </w:r>
      <w:proofErr w:type="spellEnd"/>
      <w:r>
        <w:t>);</w:t>
      </w:r>
    </w:p>
    <w:p w:rsidR="00B63612" w:rsidRDefault="00B63612" w:rsidP="00A10DDE">
      <w:pPr>
        <w:ind w:firstLine="202"/>
        <w:jc w:val="left"/>
      </w:pPr>
      <w:proofErr w:type="gramStart"/>
      <w:r>
        <w:t>delay(</w:t>
      </w:r>
      <w:proofErr w:type="gramEnd"/>
      <w:r>
        <w:t>50);</w:t>
      </w:r>
    </w:p>
    <w:p w:rsidR="00B63612" w:rsidRDefault="00B63612" w:rsidP="00A10DDE">
      <w:pPr>
        <w:ind w:firstLine="202"/>
        <w:jc w:val="left"/>
      </w:pPr>
      <w:proofErr w:type="spellStart"/>
      <w:proofErr w:type="gramStart"/>
      <w:r>
        <w:t>digitalWrite</w:t>
      </w:r>
      <w:proofErr w:type="spellEnd"/>
      <w:r>
        <w:t>(</w:t>
      </w:r>
      <w:proofErr w:type="spellStart"/>
      <w:proofErr w:type="gramEnd"/>
      <w:r>
        <w:t>buzzer,LOW</w:t>
      </w:r>
      <w:proofErr w:type="spellEnd"/>
      <w:r>
        <w:t>);</w:t>
      </w:r>
    </w:p>
    <w:p w:rsidR="00B63612" w:rsidRDefault="00B63612" w:rsidP="00A10DDE">
      <w:pPr>
        <w:ind w:firstLine="202"/>
        <w:jc w:val="left"/>
      </w:pPr>
      <w:proofErr w:type="gramStart"/>
      <w:r>
        <w:t>delay(</w:t>
      </w:r>
      <w:proofErr w:type="gramEnd"/>
      <w:r>
        <w:t>50);</w:t>
      </w:r>
    </w:p>
    <w:p w:rsidR="00B63612" w:rsidRDefault="00B63612" w:rsidP="00A10DDE">
      <w:pPr>
        <w:jc w:val="left"/>
      </w:pPr>
      <w:proofErr w:type="spellStart"/>
      <w:proofErr w:type="gramStart"/>
      <w:r>
        <w:t>lcd.setCursor</w:t>
      </w:r>
      <w:proofErr w:type="spellEnd"/>
      <w:r>
        <w:t>(</w:t>
      </w:r>
      <w:proofErr w:type="gramEnd"/>
      <w:r>
        <w:t>0,1);</w:t>
      </w:r>
    </w:p>
    <w:p w:rsidR="00B63612" w:rsidRDefault="00B63612" w:rsidP="00A10DDE">
      <w:pPr>
        <w:ind w:firstLine="202"/>
        <w:jc w:val="left"/>
      </w:pPr>
      <w:proofErr w:type="spellStart"/>
      <w:proofErr w:type="gramStart"/>
      <w:r>
        <w:t>lcd.write</w:t>
      </w:r>
      <w:proofErr w:type="spellEnd"/>
      <w:r>
        <w:t>(</w:t>
      </w:r>
      <w:proofErr w:type="gramEnd"/>
      <w:r>
        <w:t>“  “);</w:t>
      </w:r>
    </w:p>
    <w:p w:rsidR="00B63612" w:rsidRDefault="00B63612" w:rsidP="00A10DDE">
      <w:pPr>
        <w:ind w:firstLine="202"/>
        <w:jc w:val="left"/>
      </w:pPr>
      <w:r>
        <w:t xml:space="preserve"> }</w:t>
      </w:r>
    </w:p>
    <w:p w:rsidR="00B63612" w:rsidRDefault="00B63612" w:rsidP="00A10DDE">
      <w:pPr>
        <w:ind w:firstLine="202"/>
        <w:jc w:val="left"/>
      </w:pPr>
      <w:proofErr w:type="gramStart"/>
      <w:r>
        <w:t>delay(</w:t>
      </w:r>
      <w:proofErr w:type="gramEnd"/>
      <w:r>
        <w:t>100);</w:t>
      </w:r>
      <w:r>
        <w:tab/>
      </w:r>
    </w:p>
    <w:p w:rsidR="00B63612" w:rsidRDefault="00B63612" w:rsidP="00A10DDE">
      <w:pPr>
        <w:ind w:firstLine="202"/>
        <w:jc w:val="left"/>
      </w:pPr>
      <w:proofErr w:type="spellStart"/>
      <w:proofErr w:type="gramStart"/>
      <w:r>
        <w:t>digitalWrite</w:t>
      </w:r>
      <w:proofErr w:type="spellEnd"/>
      <w:r>
        <w:t>(</w:t>
      </w:r>
      <w:proofErr w:type="spellStart"/>
      <w:proofErr w:type="gramEnd"/>
      <w:r>
        <w:t>buzzer,LOW</w:t>
      </w:r>
      <w:proofErr w:type="spellEnd"/>
      <w:r>
        <w:t>);</w:t>
      </w:r>
    </w:p>
    <w:p w:rsidR="00B63612" w:rsidRDefault="00B63612" w:rsidP="00A10DDE">
      <w:pPr>
        <w:ind w:firstLine="202"/>
        <w:jc w:val="left"/>
      </w:pPr>
      <w:proofErr w:type="spellStart"/>
      <w:proofErr w:type="gramStart"/>
      <w:r>
        <w:t>lcd.setCursor</w:t>
      </w:r>
      <w:proofErr w:type="spellEnd"/>
      <w:r>
        <w:t>(</w:t>
      </w:r>
      <w:proofErr w:type="gramEnd"/>
      <w:r>
        <w:t>0,0);</w:t>
      </w:r>
    </w:p>
    <w:p w:rsidR="00B63612" w:rsidRDefault="00B63612" w:rsidP="00A10DDE">
      <w:pPr>
        <w:ind w:firstLine="202"/>
        <w:jc w:val="left"/>
      </w:pPr>
      <w:proofErr w:type="spellStart"/>
      <w:proofErr w:type="gramStart"/>
      <w:r>
        <w:t>lcd.write</w:t>
      </w:r>
      <w:proofErr w:type="spellEnd"/>
      <w:r>
        <w:t>(</w:t>
      </w:r>
      <w:proofErr w:type="gramEnd"/>
      <w:r>
        <w:t>“  “);</w:t>
      </w:r>
    </w:p>
    <w:p w:rsidR="00B63612" w:rsidRDefault="00B63612" w:rsidP="00907D90">
      <w:pPr>
        <w:ind w:firstLine="202"/>
        <w:jc w:val="left"/>
      </w:pPr>
      <w:r>
        <w:t xml:space="preserve">  }</w:t>
      </w:r>
    </w:p>
    <w:p w:rsidR="00C56193" w:rsidRDefault="00C56193" w:rsidP="00907D90">
      <w:pPr>
        <w:ind w:firstLine="202"/>
        <w:jc w:val="left"/>
      </w:pPr>
    </w:p>
    <w:p w:rsidR="00C56193" w:rsidRDefault="007F4DE9" w:rsidP="00C56193">
      <w:pPr>
        <w:pStyle w:val="Heading1"/>
      </w:pPr>
      <w:r>
        <w:t>VII.</w:t>
      </w:r>
      <w:r w:rsidR="00C56193">
        <w:t>FLOWCHART</w:t>
      </w:r>
    </w:p>
    <w:p w:rsidR="00C56193" w:rsidRPr="00C56193" w:rsidRDefault="00C56193" w:rsidP="00C56193">
      <w:pPr>
        <w:pStyle w:val="BodyText"/>
        <w:rPr>
          <w:lang w:eastAsia="en-US"/>
        </w:rPr>
      </w:pPr>
      <w:r>
        <w:rPr>
          <w:lang w:eastAsia="en-US"/>
        </w:rPr>
        <w:t xml:space="preserve">The following </w:t>
      </w:r>
      <w:proofErr w:type="gramStart"/>
      <w:r>
        <w:rPr>
          <w:lang w:eastAsia="en-US"/>
        </w:rPr>
        <w:t>flowchart</w:t>
      </w:r>
      <w:r w:rsidR="007B6326">
        <w:rPr>
          <w:lang w:eastAsia="en-US"/>
        </w:rPr>
        <w:t xml:space="preserve"> represent</w:t>
      </w:r>
      <w:proofErr w:type="gramEnd"/>
      <w:r w:rsidR="007B6326">
        <w:rPr>
          <w:lang w:eastAsia="en-US"/>
        </w:rPr>
        <w:t xml:space="preserve"> the flow of health monitoring system using MSP-CC3200 by the help of the IOT </w:t>
      </w:r>
      <w:r w:rsidR="000C64CA">
        <w:rPr>
          <w:lang w:eastAsia="en-US"/>
        </w:rPr>
        <w:t>concept. The</w:t>
      </w:r>
      <w:r w:rsidR="007B6326">
        <w:rPr>
          <w:lang w:eastAsia="en-US"/>
        </w:rPr>
        <w:t xml:space="preserve"> monitoring system first measures the various parameters like heartbeat,temperature,ECG and Blood pressure using the different sensors deployed on the different position of the </w:t>
      </w:r>
      <w:proofErr w:type="spellStart"/>
      <w:r w:rsidR="007B6326">
        <w:rPr>
          <w:lang w:eastAsia="en-US"/>
        </w:rPr>
        <w:t>body.If</w:t>
      </w:r>
      <w:proofErr w:type="spellEnd"/>
      <w:r w:rsidR="007B6326">
        <w:rPr>
          <w:lang w:eastAsia="en-US"/>
        </w:rPr>
        <w:t xml:space="preserve"> the health parameter are maintained under the normal condition means it</w:t>
      </w:r>
      <w:r w:rsidR="00B665E1">
        <w:rPr>
          <w:lang w:eastAsia="en-US"/>
        </w:rPr>
        <w:t xml:space="preserve"> displays the output to the LCD and continues the same flow of </w:t>
      </w:r>
      <w:proofErr w:type="spellStart"/>
      <w:r w:rsidR="00B665E1">
        <w:rPr>
          <w:lang w:eastAsia="en-US"/>
        </w:rPr>
        <w:t>operation.If</w:t>
      </w:r>
      <w:proofErr w:type="spellEnd"/>
      <w:r w:rsidR="00B665E1">
        <w:rPr>
          <w:lang w:eastAsia="en-US"/>
        </w:rPr>
        <w:t xml:space="preserve">  the parameter beyond the value means it sends the alert signal to the </w:t>
      </w:r>
      <w:proofErr w:type="spellStart"/>
      <w:r w:rsidR="00B665E1">
        <w:rPr>
          <w:lang w:eastAsia="en-US"/>
        </w:rPr>
        <w:t>blynk</w:t>
      </w:r>
      <w:proofErr w:type="spellEnd"/>
      <w:r w:rsidR="00B665E1">
        <w:rPr>
          <w:lang w:eastAsia="en-US"/>
        </w:rPr>
        <w:t xml:space="preserve"> app which can sends to doctor or to the person who will take care of the </w:t>
      </w:r>
      <w:proofErr w:type="spellStart"/>
      <w:r w:rsidR="00B665E1">
        <w:rPr>
          <w:lang w:eastAsia="en-US"/>
        </w:rPr>
        <w:t>patient.By</w:t>
      </w:r>
      <w:proofErr w:type="spellEnd"/>
      <w:r w:rsidR="00B665E1">
        <w:rPr>
          <w:lang w:eastAsia="en-US"/>
        </w:rPr>
        <w:t xml:space="preserve"> using this system continuous monitoring is possible and emergency or critical conditions can be </w:t>
      </w:r>
      <w:proofErr w:type="spellStart"/>
      <w:r w:rsidR="00B665E1">
        <w:rPr>
          <w:lang w:eastAsia="en-US"/>
        </w:rPr>
        <w:t>avoided.the</w:t>
      </w:r>
      <w:proofErr w:type="spellEnd"/>
      <w:r w:rsidR="00B665E1">
        <w:rPr>
          <w:lang w:eastAsia="en-US"/>
        </w:rPr>
        <w:t xml:space="preserve"> spontaneous monitoring helps in the saving the life of the patient under any kind of </w:t>
      </w:r>
      <w:proofErr w:type="spellStart"/>
      <w:r w:rsidR="00B665E1">
        <w:rPr>
          <w:lang w:eastAsia="en-US"/>
        </w:rPr>
        <w:t>situation.the</w:t>
      </w:r>
      <w:proofErr w:type="spellEnd"/>
      <w:r w:rsidR="00B665E1">
        <w:rPr>
          <w:lang w:eastAsia="en-US"/>
        </w:rPr>
        <w:t xml:space="preserve"> system helps in the long distance transmission of information without any lost of </w:t>
      </w:r>
      <w:proofErr w:type="spellStart"/>
      <w:r w:rsidR="00B665E1">
        <w:rPr>
          <w:lang w:eastAsia="en-US"/>
        </w:rPr>
        <w:t>data.the</w:t>
      </w:r>
      <w:proofErr w:type="spellEnd"/>
      <w:r w:rsidR="00B665E1">
        <w:rPr>
          <w:lang w:eastAsia="en-US"/>
        </w:rPr>
        <w:t xml:space="preserve"> patient </w:t>
      </w:r>
      <w:proofErr w:type="spellStart"/>
      <w:r w:rsidR="00B665E1">
        <w:rPr>
          <w:lang w:eastAsia="en-US"/>
        </w:rPr>
        <w:t>detatails</w:t>
      </w:r>
      <w:proofErr w:type="spellEnd"/>
      <w:r w:rsidR="00B665E1">
        <w:rPr>
          <w:lang w:eastAsia="en-US"/>
        </w:rPr>
        <w:t xml:space="preserve"> is secured and didn’t create a chanced in the leek of the patient health </w:t>
      </w:r>
      <w:proofErr w:type="spellStart"/>
      <w:r w:rsidR="00B665E1">
        <w:rPr>
          <w:lang w:eastAsia="en-US"/>
        </w:rPr>
        <w:t>deatails.</w:t>
      </w:r>
      <w:r w:rsidR="000C64CA">
        <w:rPr>
          <w:lang w:eastAsia="en-US"/>
        </w:rPr>
        <w:t>The</w:t>
      </w:r>
      <w:proofErr w:type="spellEnd"/>
      <w:r w:rsidR="000C64CA">
        <w:rPr>
          <w:lang w:eastAsia="en-US"/>
        </w:rPr>
        <w:t xml:space="preserve"> complete flow diagram is shown below.</w:t>
      </w:r>
    </w:p>
    <w:p w:rsidR="00C56193" w:rsidRDefault="00C56193" w:rsidP="00907D90">
      <w:pPr>
        <w:ind w:firstLine="202"/>
        <w:jc w:val="left"/>
      </w:pPr>
    </w:p>
    <w:p w:rsidR="00C56193" w:rsidRDefault="005107ED" w:rsidP="00907D90">
      <w:pPr>
        <w:ind w:firstLine="202"/>
        <w:jc w:val="left"/>
      </w:pPr>
      <w:r>
        <w:rPr>
          <w:noProof/>
          <w:lang w:val="en-IN" w:eastAsia="en-IN"/>
        </w:rPr>
        <w:lastRenderedPageBreak/>
        <w:drawing>
          <wp:inline distT="0" distB="0" distL="0" distR="0">
            <wp:extent cx="3190875" cy="589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90875" cy="5895975"/>
                    </a:xfrm>
                    <a:prstGeom prst="rect">
                      <a:avLst/>
                    </a:prstGeom>
                    <a:noFill/>
                    <a:ln>
                      <a:noFill/>
                    </a:ln>
                  </pic:spPr>
                </pic:pic>
              </a:graphicData>
            </a:graphic>
          </wp:inline>
        </w:drawing>
      </w:r>
    </w:p>
    <w:p w:rsidR="00B665E1" w:rsidRDefault="00B665E1" w:rsidP="00B665E1">
      <w:pPr>
        <w:pStyle w:val="BodyText"/>
        <w:jc w:val="center"/>
        <w:rPr>
          <w:lang w:eastAsia="en-US"/>
        </w:rPr>
      </w:pPr>
      <w:r>
        <w:rPr>
          <w:lang w:eastAsia="en-US"/>
        </w:rPr>
        <w:t>Fig.2.Flow Chart of monitoring system</w:t>
      </w:r>
    </w:p>
    <w:p w:rsidR="00C56193" w:rsidRDefault="00C56193" w:rsidP="00907D90">
      <w:pPr>
        <w:ind w:firstLine="202"/>
        <w:jc w:val="left"/>
      </w:pPr>
    </w:p>
    <w:p w:rsidR="00B87039" w:rsidRDefault="007F4DE9" w:rsidP="00B87039">
      <w:pPr>
        <w:pStyle w:val="Heading1"/>
      </w:pPr>
      <w:r>
        <w:t>VIII.</w:t>
      </w:r>
      <w:r w:rsidR="00B87039">
        <w:t>conclusion</w:t>
      </w:r>
    </w:p>
    <w:p w:rsidR="00B87039" w:rsidRDefault="00B87039" w:rsidP="007F4DE9">
      <w:pPr>
        <w:ind w:firstLine="216"/>
        <w:jc w:val="left"/>
      </w:pPr>
      <w:r>
        <w:t xml:space="preserve">Currently available </w:t>
      </w:r>
      <w:proofErr w:type="gramStart"/>
      <w:r>
        <w:t>system  is</w:t>
      </w:r>
      <w:proofErr w:type="gramEnd"/>
      <w:r>
        <w:t xml:space="preserve"> not compact and wearable .Hence it occupies more space and  measurement capacity is not that </w:t>
      </w:r>
      <w:r w:rsidR="007F4DE9">
        <w:t>good. But</w:t>
      </w:r>
      <w:r>
        <w:t xml:space="preserve"> the system we </w:t>
      </w:r>
      <w:r w:rsidR="007F4DE9">
        <w:t>proposed will</w:t>
      </w:r>
      <w:r>
        <w:t xml:space="preserve"> collect and transfer the information to the doct</w:t>
      </w:r>
      <w:r w:rsidR="007F4DE9">
        <w:t>or at the earliest because of IO</w:t>
      </w:r>
      <w:r>
        <w:t xml:space="preserve">T and the product is compact and </w:t>
      </w:r>
      <w:r w:rsidR="007F4DE9">
        <w:t>wearable. So</w:t>
      </w:r>
      <w:r>
        <w:t xml:space="preserve"> it is easy for the doctor to analyze the health condition of patie</w:t>
      </w:r>
      <w:r w:rsidR="007F4DE9">
        <w:t>nt continuously .Since we use IO</w:t>
      </w:r>
      <w:r>
        <w:t xml:space="preserve">T ,it is easy to retrieve the </w:t>
      </w:r>
      <w:r w:rsidR="001D785D">
        <w:t xml:space="preserve">previous record which is used for analyzing during complications.CC3200 of TI company is used for complete process which is cost </w:t>
      </w:r>
      <w:r w:rsidR="007F4DE9">
        <w:t>efficient, the</w:t>
      </w:r>
      <w:r w:rsidR="001D785D">
        <w:t xml:space="preserve"> results are accurate and </w:t>
      </w:r>
      <w:proofErr w:type="spellStart"/>
      <w:r w:rsidR="001D785D">
        <w:t>p</w:t>
      </w:r>
      <w:r w:rsidR="007F4DE9">
        <w:t>recise.It</w:t>
      </w:r>
      <w:proofErr w:type="spellEnd"/>
      <w:r w:rsidR="007F4DE9">
        <w:t xml:space="preserve"> helps patients to avoid  unexpected death</w:t>
      </w:r>
      <w:r w:rsidR="001D785D">
        <w:t xml:space="preserve"> and the doctors are able to suggest</w:t>
      </w:r>
      <w:r w:rsidR="007F4DE9">
        <w:t xml:space="preserve"> healthy diet to the patient </w:t>
      </w:r>
      <w:r w:rsidR="001D785D">
        <w:t xml:space="preserve"> from their place itself through IoT.</w:t>
      </w:r>
      <w:r w:rsidR="00340080">
        <w:t xml:space="preserve">Finally,the compared all </w:t>
      </w:r>
      <w:r w:rsidR="00340080">
        <w:lastRenderedPageBreak/>
        <w:t>proposed schemes and discussed a  continuous long-term health monitoring system should be configured based on patient’s needs and physician’s recommendations.</w:t>
      </w:r>
    </w:p>
    <w:p w:rsidR="00C710E8" w:rsidRDefault="00C710E8" w:rsidP="00C710E8">
      <w:pPr>
        <w:pStyle w:val="Heading1"/>
        <w:tabs>
          <w:tab w:val="clear" w:pos="0"/>
        </w:tabs>
        <w:ind w:firstLine="0"/>
        <w:rPr>
          <w:lang w:val="en-IN"/>
        </w:rPr>
      </w:pPr>
      <w:r>
        <w:t>References</w:t>
      </w:r>
    </w:p>
    <w:p w:rsidR="00C710E8" w:rsidRDefault="009F3823" w:rsidP="00C710E8">
      <w:pPr>
        <w:pStyle w:val="BodyText"/>
        <w:ind w:firstLine="0"/>
        <w:rPr>
          <w:lang w:val="en-IN" w:eastAsia="en-US"/>
        </w:rPr>
      </w:pPr>
      <w:r>
        <w:rPr>
          <w:lang w:val="en-IN" w:eastAsia="en-US"/>
        </w:rPr>
        <w:t xml:space="preserve"> [1]R.C.King,E.villeneuve,R.J.White,R.S.Sherratt,W.Holderbaum and W.S.Harwin,”Application Of Data Fusion Techniques and Technologies For Wearable Health </w:t>
      </w:r>
      <w:proofErr w:type="spellStart"/>
      <w:r>
        <w:rPr>
          <w:lang w:val="en-IN" w:eastAsia="en-US"/>
        </w:rPr>
        <w:t>Monitoring”medical</w:t>
      </w:r>
      <w:proofErr w:type="spellEnd"/>
      <w:r>
        <w:rPr>
          <w:lang w:val="en-IN" w:eastAsia="en-US"/>
        </w:rPr>
        <w:t xml:space="preserve"> engineering &amp;physics,vol.42,pp.1-12,apr.2017.</w:t>
      </w:r>
    </w:p>
    <w:p w:rsidR="009F3823" w:rsidRDefault="009F3823" w:rsidP="00C710E8">
      <w:pPr>
        <w:pStyle w:val="BodyText"/>
        <w:ind w:firstLine="0"/>
        <w:rPr>
          <w:lang w:val="en-IN" w:eastAsia="en-US"/>
        </w:rPr>
      </w:pPr>
      <w:r>
        <w:rPr>
          <w:lang w:val="en-IN" w:eastAsia="en-US"/>
        </w:rPr>
        <w:t>[2]</w:t>
      </w:r>
      <w:proofErr w:type="spellStart"/>
      <w:r>
        <w:rPr>
          <w:lang w:val="en-IN" w:eastAsia="en-US"/>
        </w:rPr>
        <w:t>Z.A.Khan</w:t>
      </w:r>
      <w:proofErr w:type="spellEnd"/>
      <w:r>
        <w:rPr>
          <w:lang w:val="en-IN" w:eastAsia="en-US"/>
        </w:rPr>
        <w:t xml:space="preserve"> and </w:t>
      </w:r>
      <w:proofErr w:type="spellStart"/>
      <w:r>
        <w:rPr>
          <w:lang w:val="en-IN" w:eastAsia="en-US"/>
        </w:rPr>
        <w:t>W.Sohn,”Abnormal</w:t>
      </w:r>
      <w:proofErr w:type="spellEnd"/>
      <w:r>
        <w:rPr>
          <w:lang w:val="en-IN" w:eastAsia="en-US"/>
        </w:rPr>
        <w:t xml:space="preserve"> Human Activity Recognition System Based on R-Transform and Kernel Discriminant Technique for </w:t>
      </w:r>
      <w:r w:rsidR="00737A1D">
        <w:rPr>
          <w:lang w:val="en-IN" w:eastAsia="en-US"/>
        </w:rPr>
        <w:t>Elderly</w:t>
      </w:r>
      <w:r>
        <w:rPr>
          <w:lang w:val="en-IN" w:eastAsia="en-US"/>
        </w:rPr>
        <w:t xml:space="preserve"> Home </w:t>
      </w:r>
      <w:proofErr w:type="spellStart"/>
      <w:r>
        <w:rPr>
          <w:lang w:val="en-IN" w:eastAsia="en-US"/>
        </w:rPr>
        <w:t>Care”IEEE</w:t>
      </w:r>
      <w:proofErr w:type="spellEnd"/>
      <w:r>
        <w:rPr>
          <w:lang w:val="en-IN" w:eastAsia="en-US"/>
        </w:rPr>
        <w:t xml:space="preserve"> Trans.Consum</w:t>
      </w:r>
      <w:r w:rsidR="00737A1D">
        <w:rPr>
          <w:lang w:val="en-IN" w:eastAsia="en-US"/>
        </w:rPr>
        <w:t>.Electron..,vol.57,no.4,pp.1834-1850,feb.2011.</w:t>
      </w:r>
    </w:p>
    <w:p w:rsidR="00A97411" w:rsidRDefault="00737A1D" w:rsidP="00C710E8">
      <w:pPr>
        <w:pStyle w:val="BodyText"/>
        <w:ind w:firstLine="0"/>
        <w:rPr>
          <w:lang w:val="en-IN" w:eastAsia="en-US"/>
        </w:rPr>
      </w:pPr>
      <w:r>
        <w:rPr>
          <w:lang w:val="en-IN" w:eastAsia="en-US"/>
        </w:rPr>
        <w:t>[3]</w:t>
      </w:r>
      <w:proofErr w:type="spellStart"/>
      <w:r>
        <w:rPr>
          <w:lang w:val="en-IN" w:eastAsia="en-US"/>
        </w:rPr>
        <w:t>J.Yick</w:t>
      </w:r>
      <w:proofErr w:type="gramStart"/>
      <w:r>
        <w:rPr>
          <w:lang w:val="en-IN" w:eastAsia="en-US"/>
        </w:rPr>
        <w:t>,B.Mukherjee,and</w:t>
      </w:r>
      <w:proofErr w:type="spellEnd"/>
      <w:proofErr w:type="gramEnd"/>
      <w:r>
        <w:rPr>
          <w:lang w:val="en-IN" w:eastAsia="en-US"/>
        </w:rPr>
        <w:t xml:space="preserve"> </w:t>
      </w:r>
      <w:proofErr w:type="spellStart"/>
      <w:r>
        <w:rPr>
          <w:lang w:val="en-IN" w:eastAsia="en-US"/>
        </w:rPr>
        <w:t>D.Ghosal,”Wireless</w:t>
      </w:r>
      <w:proofErr w:type="spellEnd"/>
      <w:r>
        <w:rPr>
          <w:lang w:val="en-IN" w:eastAsia="en-US"/>
        </w:rPr>
        <w:t xml:space="preserve"> Sensor Network </w:t>
      </w:r>
      <w:proofErr w:type="spellStart"/>
      <w:r>
        <w:rPr>
          <w:lang w:val="en-IN" w:eastAsia="en-US"/>
        </w:rPr>
        <w:t>Survey”Computer</w:t>
      </w:r>
      <w:proofErr w:type="spellEnd"/>
      <w:r>
        <w:rPr>
          <w:lang w:val="en-IN" w:eastAsia="en-US"/>
        </w:rPr>
        <w:t xml:space="preserve"> Network,vol.52,no.12,pp.2292-2330,2008.</w:t>
      </w:r>
    </w:p>
    <w:p w:rsidR="007F4DE9" w:rsidRDefault="007F4DE9" w:rsidP="007F4DE9">
      <w:pPr>
        <w:pStyle w:val="BodyText"/>
        <w:ind w:firstLine="0"/>
        <w:rPr>
          <w:lang w:val="en-IN"/>
        </w:rPr>
      </w:pPr>
      <w:r>
        <w:rPr>
          <w:lang w:val="en-IN"/>
        </w:rPr>
        <w:t xml:space="preserve">[4]L.D.Durosier,G.Green,I.Batkin,A.J.Seely,M.G.Ross,B.S.Richardson,and </w:t>
      </w:r>
      <w:proofErr w:type="spellStart"/>
      <w:r>
        <w:rPr>
          <w:lang w:val="en-IN"/>
        </w:rPr>
        <w:t>M.G.Frasch,”Sampling</w:t>
      </w:r>
      <w:proofErr w:type="spellEnd"/>
      <w:r>
        <w:rPr>
          <w:lang w:val="en-IN"/>
        </w:rPr>
        <w:t xml:space="preserve"> Rate Of Heart Rate Variability Impacts The Ability To Detect </w:t>
      </w:r>
      <w:proofErr w:type="spellStart"/>
      <w:r>
        <w:rPr>
          <w:lang w:val="en-IN"/>
        </w:rPr>
        <w:t>Acidemia</w:t>
      </w:r>
      <w:proofErr w:type="spellEnd"/>
      <w:r>
        <w:rPr>
          <w:lang w:val="en-IN"/>
        </w:rPr>
        <w:t xml:space="preserve"> in Ovine </w:t>
      </w:r>
      <w:proofErr w:type="spellStart"/>
      <w:r>
        <w:rPr>
          <w:lang w:val="en-IN"/>
        </w:rPr>
        <w:t>Fetuses</w:t>
      </w:r>
      <w:proofErr w:type="spellEnd"/>
      <w:r>
        <w:rPr>
          <w:lang w:val="en-IN"/>
        </w:rPr>
        <w:t xml:space="preserve"> Near-</w:t>
      </w:r>
      <w:proofErr w:type="spellStart"/>
      <w:r>
        <w:rPr>
          <w:lang w:val="en-IN"/>
        </w:rPr>
        <w:t>Trem”,Frontiers</w:t>
      </w:r>
      <w:proofErr w:type="spellEnd"/>
      <w:r>
        <w:rPr>
          <w:lang w:val="en-IN"/>
        </w:rPr>
        <w:t xml:space="preserve"> in Pediatrics,vol.2,p.38,2014.</w:t>
      </w:r>
    </w:p>
    <w:p w:rsidR="007F4DE9" w:rsidRDefault="007F4DE9" w:rsidP="007F4DE9">
      <w:pPr>
        <w:pStyle w:val="BodyText"/>
        <w:ind w:firstLine="0"/>
        <w:rPr>
          <w:lang w:val="en-IN"/>
        </w:rPr>
      </w:pPr>
      <w:r>
        <w:rPr>
          <w:lang w:val="en-IN"/>
        </w:rPr>
        <w:t>[5]</w:t>
      </w:r>
      <w:proofErr w:type="spellStart"/>
      <w:r>
        <w:rPr>
          <w:lang w:val="en-IN"/>
        </w:rPr>
        <w:t>V.N.Hedge</w:t>
      </w:r>
      <w:proofErr w:type="gramStart"/>
      <w:r>
        <w:rPr>
          <w:lang w:val="en-IN"/>
        </w:rPr>
        <w:t>,R.Deekshit</w:t>
      </w:r>
      <w:proofErr w:type="spellEnd"/>
      <w:proofErr w:type="gramEnd"/>
      <w:r>
        <w:rPr>
          <w:lang w:val="en-IN"/>
        </w:rPr>
        <w:t xml:space="preserve"> and </w:t>
      </w:r>
      <w:proofErr w:type="spellStart"/>
      <w:r>
        <w:rPr>
          <w:lang w:val="en-IN"/>
        </w:rPr>
        <w:t>P.S.Satyanarayana,”Heart</w:t>
      </w:r>
      <w:proofErr w:type="spellEnd"/>
      <w:r>
        <w:rPr>
          <w:lang w:val="en-IN"/>
        </w:rPr>
        <w:t xml:space="preserve"> Rate Variability Analysis for Abnormality Detection Using Time Frequency Distribution </w:t>
      </w:r>
      <w:proofErr w:type="spellStart"/>
      <w:r>
        <w:rPr>
          <w:lang w:val="en-IN"/>
        </w:rPr>
        <w:t>Smothed</w:t>
      </w:r>
      <w:proofErr w:type="spellEnd"/>
      <w:r>
        <w:rPr>
          <w:lang w:val="en-IN"/>
        </w:rPr>
        <w:t xml:space="preserve"> Pseudo winger Ville </w:t>
      </w:r>
      <w:proofErr w:type="spellStart"/>
      <w:r>
        <w:rPr>
          <w:lang w:val="en-IN"/>
        </w:rPr>
        <w:t>Method,”Power</w:t>
      </w:r>
      <w:proofErr w:type="spellEnd"/>
      <w:r>
        <w:rPr>
          <w:lang w:val="en-IN"/>
        </w:rPr>
        <w:t>(dB),vol.30,no.20,p.10,2013.</w:t>
      </w:r>
    </w:p>
    <w:p w:rsidR="007F4DE9" w:rsidRDefault="007F4DE9" w:rsidP="007F4DE9">
      <w:pPr>
        <w:pStyle w:val="BodyText"/>
        <w:ind w:firstLine="0"/>
        <w:rPr>
          <w:lang w:val="en-IN"/>
        </w:rPr>
      </w:pPr>
      <w:r>
        <w:rPr>
          <w:lang w:val="en-IN"/>
        </w:rPr>
        <w:t xml:space="preserve">[6]G.Mancia,A.Zanchetti,E.Agebiti-Rosei,G.Benemio,R.DeCesairs,R.Fogari,A.Pessino,C.Porecellati,A.Selvetti,B.Trimarco et </w:t>
      </w:r>
      <w:proofErr w:type="spellStart"/>
      <w:r>
        <w:rPr>
          <w:lang w:val="en-IN"/>
        </w:rPr>
        <w:t>al.,”Ambulatory</w:t>
      </w:r>
      <w:proofErr w:type="spellEnd"/>
      <w:r>
        <w:rPr>
          <w:lang w:val="en-IN"/>
        </w:rPr>
        <w:t xml:space="preserve"> Blood Pressure Is Superior To Clinic Blood Pressure in </w:t>
      </w:r>
      <w:proofErr w:type="spellStart"/>
      <w:r>
        <w:rPr>
          <w:lang w:val="en-IN"/>
        </w:rPr>
        <w:t>PredicitingTreament</w:t>
      </w:r>
      <w:proofErr w:type="spellEnd"/>
      <w:r>
        <w:rPr>
          <w:lang w:val="en-IN"/>
        </w:rPr>
        <w:t xml:space="preserve">-Induced regression of </w:t>
      </w:r>
      <w:proofErr w:type="spellStart"/>
      <w:r>
        <w:rPr>
          <w:lang w:val="en-IN"/>
        </w:rPr>
        <w:t>LeftVentricularHypertrophy</w:t>
      </w:r>
      <w:proofErr w:type="spellEnd"/>
      <w:r>
        <w:rPr>
          <w:lang w:val="en-IN"/>
        </w:rPr>
        <w:t>,” Circulation,vol.95,no.6,pp.1464-1470,1997.</w:t>
      </w:r>
    </w:p>
    <w:p w:rsidR="007F4DE9" w:rsidRDefault="007F4DE9" w:rsidP="007F4DE9">
      <w:pPr>
        <w:pStyle w:val="BodyText"/>
        <w:ind w:firstLine="0"/>
        <w:rPr>
          <w:lang w:val="en-IN"/>
        </w:rPr>
      </w:pPr>
      <w:r>
        <w:rPr>
          <w:lang w:val="en-IN"/>
        </w:rPr>
        <w:t>[7]</w:t>
      </w:r>
      <w:proofErr w:type="spellStart"/>
      <w:r>
        <w:rPr>
          <w:lang w:val="en-IN"/>
        </w:rPr>
        <w:t>C.Simon</w:t>
      </w:r>
      <w:proofErr w:type="gramStart"/>
      <w:r>
        <w:rPr>
          <w:lang w:val="en-IN"/>
        </w:rPr>
        <w:t>,C.Gronfier,J.Schlienger,G.Brandenberger</w:t>
      </w:r>
      <w:proofErr w:type="gramEnd"/>
      <w:r>
        <w:rPr>
          <w:lang w:val="en-IN"/>
        </w:rPr>
        <w:t>,”Circadian</w:t>
      </w:r>
      <w:proofErr w:type="spellEnd"/>
      <w:r>
        <w:rPr>
          <w:lang w:val="en-IN"/>
        </w:rPr>
        <w:t xml:space="preserve"> and </w:t>
      </w:r>
      <w:proofErr w:type="spellStart"/>
      <w:r>
        <w:rPr>
          <w:lang w:val="en-IN"/>
        </w:rPr>
        <w:t>Ultradian</w:t>
      </w:r>
      <w:proofErr w:type="spellEnd"/>
      <w:r>
        <w:rPr>
          <w:lang w:val="en-IN"/>
        </w:rPr>
        <w:t xml:space="preserve"> Variation of </w:t>
      </w:r>
      <w:proofErr w:type="spellStart"/>
      <w:r>
        <w:rPr>
          <w:lang w:val="en-IN"/>
        </w:rPr>
        <w:t>Leptin</w:t>
      </w:r>
      <w:proofErr w:type="spellEnd"/>
      <w:r>
        <w:rPr>
          <w:lang w:val="en-IN"/>
        </w:rPr>
        <w:t xml:space="preserve"> in Normal Man Under </w:t>
      </w:r>
      <w:proofErr w:type="spellStart"/>
      <w:r>
        <w:rPr>
          <w:lang w:val="en-IN"/>
        </w:rPr>
        <w:t>Contionous</w:t>
      </w:r>
      <w:proofErr w:type="spellEnd"/>
      <w:r>
        <w:rPr>
          <w:lang w:val="en-IN"/>
        </w:rPr>
        <w:t xml:space="preserve"> </w:t>
      </w:r>
      <w:proofErr w:type="spellStart"/>
      <w:r>
        <w:rPr>
          <w:lang w:val="en-IN"/>
        </w:rPr>
        <w:t>Enteral</w:t>
      </w:r>
      <w:proofErr w:type="spellEnd"/>
      <w:r>
        <w:rPr>
          <w:lang w:val="en-IN"/>
        </w:rPr>
        <w:t xml:space="preserve"> </w:t>
      </w:r>
      <w:proofErr w:type="spellStart"/>
      <w:r>
        <w:rPr>
          <w:lang w:val="en-IN"/>
        </w:rPr>
        <w:t>Nutrition:Relationship</w:t>
      </w:r>
      <w:proofErr w:type="spellEnd"/>
      <w:r>
        <w:rPr>
          <w:lang w:val="en-IN"/>
        </w:rPr>
        <w:t xml:space="preserve"> to Sleep And Body Teamperature,”J.ClinicalEndocrinologyAndMetabolism,vol.83,no.6.pp.1893-1899,1998.</w:t>
      </w:r>
    </w:p>
    <w:p w:rsidR="007F4DE9" w:rsidRDefault="007F4DE9" w:rsidP="007F4DE9">
      <w:pPr>
        <w:pStyle w:val="BodyText"/>
        <w:ind w:firstLine="0"/>
        <w:rPr>
          <w:lang w:val="en-IN"/>
        </w:rPr>
      </w:pPr>
      <w:r>
        <w:rPr>
          <w:lang w:val="en-IN"/>
        </w:rPr>
        <w:t>[8]</w:t>
      </w:r>
      <w:proofErr w:type="spellStart"/>
      <w:r>
        <w:rPr>
          <w:lang w:val="en-IN"/>
        </w:rPr>
        <w:t>A.S.Berson</w:t>
      </w:r>
      <w:proofErr w:type="gramStart"/>
      <w:r>
        <w:rPr>
          <w:lang w:val="en-IN"/>
        </w:rPr>
        <w:t>,F.Y.Lau,J.M.Wojick,andH.V.Pipberger</w:t>
      </w:r>
      <w:proofErr w:type="gramEnd"/>
      <w:r>
        <w:rPr>
          <w:lang w:val="en-IN"/>
        </w:rPr>
        <w:t>,”Distortions</w:t>
      </w:r>
      <w:proofErr w:type="spellEnd"/>
      <w:r>
        <w:rPr>
          <w:lang w:val="en-IN"/>
        </w:rPr>
        <w:t xml:space="preserve"> in infant </w:t>
      </w:r>
      <w:proofErr w:type="spellStart"/>
      <w:r>
        <w:rPr>
          <w:lang w:val="en-IN"/>
        </w:rPr>
        <w:t>Eletrocardiograms</w:t>
      </w:r>
      <w:proofErr w:type="spellEnd"/>
      <w:r>
        <w:rPr>
          <w:lang w:val="en-IN"/>
        </w:rPr>
        <w:t xml:space="preserve"> Caused by Inadequate High FrequencyResponse,”AmercianHeartJournal,Vol.93,no.6,pp.730-734,1977.</w:t>
      </w:r>
    </w:p>
    <w:p w:rsidR="007F4DE9" w:rsidRDefault="007F4DE9" w:rsidP="007F4DE9">
      <w:pPr>
        <w:pStyle w:val="BodyText"/>
        <w:ind w:firstLine="0"/>
        <w:rPr>
          <w:lang w:val="en-IN"/>
        </w:rPr>
      </w:pPr>
      <w:r>
        <w:rPr>
          <w:lang w:val="en-IN"/>
        </w:rPr>
        <w:t>[9]</w:t>
      </w:r>
      <w:proofErr w:type="spellStart"/>
      <w:r>
        <w:rPr>
          <w:lang w:val="en-IN"/>
        </w:rPr>
        <w:t>F.Simon</w:t>
      </w:r>
      <w:proofErr w:type="spellEnd"/>
      <w:r>
        <w:rPr>
          <w:lang w:val="en-IN"/>
        </w:rPr>
        <w:t xml:space="preserve">, </w:t>
      </w:r>
      <w:proofErr w:type="spellStart"/>
      <w:r>
        <w:rPr>
          <w:lang w:val="en-IN"/>
        </w:rPr>
        <w:t>J.PMartinez,p.Laguna,B.VanGrinsven,C.Rutten</w:t>
      </w:r>
      <w:proofErr w:type="spellEnd"/>
      <w:r>
        <w:rPr>
          <w:lang w:val="en-IN"/>
        </w:rPr>
        <w:t xml:space="preserve">, and </w:t>
      </w:r>
      <w:proofErr w:type="spellStart"/>
      <w:r>
        <w:rPr>
          <w:lang w:val="en-IN"/>
        </w:rPr>
        <w:t>R.Houben,”Impact</w:t>
      </w:r>
      <w:proofErr w:type="spellEnd"/>
      <w:r>
        <w:rPr>
          <w:lang w:val="en-IN"/>
        </w:rPr>
        <w:t xml:space="preserve"> Of Sampling Rate Reduction On Automatic ECG Delineation,” in </w:t>
      </w:r>
      <w:proofErr w:type="spellStart"/>
      <w:r>
        <w:rPr>
          <w:lang w:val="en-IN"/>
        </w:rPr>
        <w:t>Proc.IEEE</w:t>
      </w:r>
      <w:proofErr w:type="spellEnd"/>
      <w:r>
        <w:rPr>
          <w:lang w:val="en-IN"/>
        </w:rPr>
        <w:t xml:space="preserve"> 29</w:t>
      </w:r>
      <w:r>
        <w:rPr>
          <w:vertAlign w:val="superscript"/>
          <w:lang w:val="en-IN"/>
        </w:rPr>
        <w:t>th</w:t>
      </w:r>
      <w:r>
        <w:rPr>
          <w:lang w:val="en-IN"/>
        </w:rPr>
        <w:t xml:space="preserve"> Annual Int. Conf.EngineeringinMedicineandBiologySociety,2007,pp.2587-2590.</w:t>
      </w:r>
    </w:p>
    <w:p w:rsidR="007F4DE9" w:rsidRDefault="007F4DE9" w:rsidP="007F4DE9">
      <w:pPr>
        <w:pStyle w:val="BodyText"/>
        <w:ind w:firstLine="0"/>
        <w:rPr>
          <w:lang w:val="en-IN"/>
        </w:rPr>
      </w:pPr>
      <w:r>
        <w:rPr>
          <w:lang w:val="en-IN"/>
        </w:rPr>
        <w:t>[10]</w:t>
      </w:r>
      <w:proofErr w:type="spellStart"/>
      <w:r>
        <w:rPr>
          <w:lang w:val="en-IN"/>
        </w:rPr>
        <w:t>M.Chen,O.Boric-Lubecke,V.Lubecke,and</w:t>
      </w:r>
      <w:proofErr w:type="spellEnd"/>
      <w:r>
        <w:rPr>
          <w:lang w:val="en-IN"/>
        </w:rPr>
        <w:t xml:space="preserve"> </w:t>
      </w:r>
      <w:proofErr w:type="spellStart"/>
      <w:r>
        <w:rPr>
          <w:lang w:val="en-IN"/>
        </w:rPr>
        <w:t>X.Wang,”Analog</w:t>
      </w:r>
      <w:proofErr w:type="spellEnd"/>
      <w:r>
        <w:rPr>
          <w:lang w:val="en-IN"/>
        </w:rPr>
        <w:t xml:space="preserve"> Signal Processing For Heart Rate </w:t>
      </w:r>
      <w:proofErr w:type="spellStart"/>
      <w:r>
        <w:rPr>
          <w:lang w:val="en-IN"/>
        </w:rPr>
        <w:t>Extraction”,inProc.IEEE</w:t>
      </w:r>
      <w:proofErr w:type="spellEnd"/>
      <w:r>
        <w:rPr>
          <w:lang w:val="en-IN"/>
        </w:rPr>
        <w:t xml:space="preserve"> 27</w:t>
      </w:r>
      <w:r>
        <w:rPr>
          <w:vertAlign w:val="superscript"/>
          <w:lang w:val="en-IN"/>
        </w:rPr>
        <w:t>th</w:t>
      </w:r>
      <w:r>
        <w:rPr>
          <w:lang w:val="en-IN"/>
        </w:rPr>
        <w:t xml:space="preserve"> Annual </w:t>
      </w:r>
      <w:proofErr w:type="spellStart"/>
      <w:r>
        <w:rPr>
          <w:lang w:val="en-IN"/>
        </w:rPr>
        <w:t>Int.Conf.Engineering</w:t>
      </w:r>
      <w:proofErr w:type="spellEnd"/>
      <w:r>
        <w:rPr>
          <w:lang w:val="en-IN"/>
        </w:rPr>
        <w:t xml:space="preserve"> in Medicine and Biology Society,2005,pp.6671-6674.</w:t>
      </w:r>
    </w:p>
    <w:p w:rsidR="007F4DE9" w:rsidRDefault="007F4DE9" w:rsidP="007F4DE9">
      <w:pPr>
        <w:pStyle w:val="BodyText"/>
        <w:ind w:firstLine="0"/>
        <w:rPr>
          <w:lang w:val="en-IN"/>
        </w:rPr>
      </w:pPr>
    </w:p>
    <w:p w:rsidR="00F51178" w:rsidRPr="00C710E8" w:rsidRDefault="00F51178" w:rsidP="00C710E8">
      <w:pPr>
        <w:pStyle w:val="BodyText"/>
        <w:ind w:firstLine="0"/>
        <w:rPr>
          <w:lang w:val="en-IN" w:eastAsia="en-US"/>
        </w:rPr>
      </w:pPr>
    </w:p>
    <w:p w:rsidR="0008118D" w:rsidRDefault="0008118D" w:rsidP="0008118D">
      <w:pPr>
        <w:pStyle w:val="Heading1"/>
        <w:tabs>
          <w:tab w:val="clear" w:pos="0"/>
        </w:tabs>
        <w:ind w:left="216" w:firstLine="0"/>
      </w:pPr>
    </w:p>
    <w:p w:rsidR="0008118D" w:rsidRPr="0008118D" w:rsidRDefault="0008118D" w:rsidP="0008118D">
      <w:pPr>
        <w:pStyle w:val="BodyText"/>
        <w:rPr>
          <w:lang w:eastAsia="en-US"/>
        </w:rPr>
      </w:pPr>
    </w:p>
    <w:p w:rsidR="0008118D" w:rsidRDefault="0008118D" w:rsidP="0008118D">
      <w:pPr>
        <w:pStyle w:val="Heading1"/>
        <w:tabs>
          <w:tab w:val="clear" w:pos="0"/>
        </w:tabs>
        <w:ind w:left="216" w:firstLine="0"/>
      </w:pPr>
    </w:p>
    <w:p w:rsidR="0008118D" w:rsidRDefault="0008118D" w:rsidP="00907D90">
      <w:pPr>
        <w:ind w:firstLine="202"/>
        <w:jc w:val="left"/>
      </w:pPr>
    </w:p>
    <w:p w:rsidR="00B63612" w:rsidRDefault="00B63612" w:rsidP="00907D90">
      <w:pPr>
        <w:pStyle w:val="BodyText"/>
        <w:ind w:firstLine="0"/>
        <w:jc w:val="left"/>
        <w:rPr>
          <w:lang w:eastAsia="en-US"/>
        </w:rPr>
      </w:pPr>
    </w:p>
    <w:p w:rsidR="00280781" w:rsidRDefault="00280781" w:rsidP="00907D90">
      <w:pPr>
        <w:pStyle w:val="BodyText"/>
        <w:ind w:firstLine="0"/>
        <w:jc w:val="left"/>
        <w:rPr>
          <w:lang w:eastAsia="en-US"/>
        </w:rPr>
      </w:pPr>
    </w:p>
    <w:p w:rsidR="00280781" w:rsidRPr="00280781" w:rsidRDefault="00280781" w:rsidP="00907D90">
      <w:pPr>
        <w:pStyle w:val="BodyText"/>
        <w:jc w:val="left"/>
        <w:rPr>
          <w:lang w:eastAsia="en-US"/>
        </w:rPr>
      </w:pPr>
    </w:p>
    <w:p w:rsidR="00280781" w:rsidRDefault="00280781" w:rsidP="00907D90">
      <w:pPr>
        <w:pStyle w:val="BodyText"/>
        <w:jc w:val="left"/>
        <w:rPr>
          <w:lang w:eastAsia="en-US"/>
        </w:rPr>
      </w:pPr>
    </w:p>
    <w:p w:rsidR="00280781" w:rsidRDefault="00280781" w:rsidP="00907D90">
      <w:pPr>
        <w:pStyle w:val="BodyText"/>
        <w:jc w:val="left"/>
        <w:rPr>
          <w:lang w:eastAsia="en-US"/>
        </w:rPr>
      </w:pPr>
    </w:p>
    <w:p w:rsidR="00280781" w:rsidRDefault="00280781" w:rsidP="00907D90">
      <w:pPr>
        <w:pStyle w:val="BodyText"/>
        <w:jc w:val="left"/>
        <w:rPr>
          <w:lang w:eastAsia="en-US"/>
        </w:rPr>
      </w:pPr>
    </w:p>
    <w:p w:rsidR="00367FFC" w:rsidRDefault="00367FFC" w:rsidP="00907D90">
      <w:pPr>
        <w:pStyle w:val="BodyText"/>
        <w:jc w:val="left"/>
        <w:rPr>
          <w:lang w:eastAsia="en-US"/>
        </w:rPr>
      </w:pPr>
    </w:p>
    <w:p w:rsidR="00367FFC" w:rsidRDefault="00367FFC" w:rsidP="00907D90">
      <w:pPr>
        <w:pStyle w:val="BodyText"/>
        <w:jc w:val="left"/>
        <w:rPr>
          <w:lang w:eastAsia="en-US"/>
        </w:rPr>
      </w:pPr>
    </w:p>
    <w:p w:rsidR="00DA1B67" w:rsidRDefault="00DA1B67" w:rsidP="00367FFC">
      <w:pPr>
        <w:pStyle w:val="BodyText"/>
        <w:jc w:val="center"/>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9724E7">
      <w:pPr>
        <w:pStyle w:val="BodyText"/>
        <w:jc w:val="center"/>
        <w:rPr>
          <w:lang w:eastAsia="en-US"/>
        </w:rPr>
      </w:pPr>
    </w:p>
    <w:p w:rsidR="00DA1B67" w:rsidRDefault="00DA1B67" w:rsidP="009724E7">
      <w:pPr>
        <w:pStyle w:val="BodyText"/>
        <w:jc w:val="center"/>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DA1B67" w:rsidRDefault="00DA1B67" w:rsidP="00DA1B67">
      <w:pPr>
        <w:pStyle w:val="BodyText"/>
        <w:rPr>
          <w:lang w:eastAsia="en-US"/>
        </w:rPr>
      </w:pPr>
    </w:p>
    <w:p w:rsidR="003D7948" w:rsidRDefault="003D7948" w:rsidP="0021494E">
      <w:pPr>
        <w:pStyle w:val="BodyText"/>
        <w:ind w:firstLine="0"/>
        <w:sectPr w:rsidR="003D7948">
          <w:type w:val="continuous"/>
          <w:pgSz w:w="11906" w:h="16838"/>
          <w:pgMar w:top="1080" w:right="737" w:bottom="2432" w:left="737" w:header="720" w:footer="720" w:gutter="0"/>
          <w:cols w:num="2" w:space="360"/>
          <w:docGrid w:linePitch="360"/>
        </w:sectPr>
      </w:pPr>
      <w:r>
        <w:t>.</w:t>
      </w:r>
    </w:p>
    <w:p w:rsidR="003D7948" w:rsidRDefault="003D7948"/>
    <w:sectPr w:rsidR="003D7948" w:rsidSect="00922202">
      <w:type w:val="continuous"/>
      <w:pgSz w:w="11906" w:h="16838"/>
      <w:pgMar w:top="1080" w:right="737" w:bottom="2432" w:left="73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sig w:usb0="00000000" w:usb1="00000000" w:usb2="00000000" w:usb3="00000000" w:csb0="00000000" w:csb1="00000000"/>
  </w:font>
  <w:font w:name="Lohit Hindi">
    <w:altName w:val="Arial Unicode MS"/>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rPr>
    </w:lvl>
  </w:abstractNum>
  <w:abstractNum w:abstractNumId="2">
    <w:nsid w:val="00000003"/>
    <w:multiLevelType w:val="singleLevel"/>
    <w:tmpl w:val="00000003"/>
    <w:name w:val="WW8Num2"/>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3"/>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4"/>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rPr>
    </w:lvl>
  </w:abstractNum>
  <w:abstractNum w:abstractNumId="5">
    <w:nsid w:val="00000006"/>
    <w:multiLevelType w:val="singleLevel"/>
    <w:tmpl w:val="00000006"/>
    <w:name w:val="WW8Num5"/>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5E5F2DD0"/>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7">
    <w:nsid w:val="73387E43"/>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C15368"/>
    <w:rsid w:val="0008118D"/>
    <w:rsid w:val="00081C71"/>
    <w:rsid w:val="000C64CA"/>
    <w:rsid w:val="001B14E4"/>
    <w:rsid w:val="001D785D"/>
    <w:rsid w:val="001F4EF2"/>
    <w:rsid w:val="0021494E"/>
    <w:rsid w:val="00221052"/>
    <w:rsid w:val="00280781"/>
    <w:rsid w:val="00281AFC"/>
    <w:rsid w:val="00340080"/>
    <w:rsid w:val="00367FFC"/>
    <w:rsid w:val="00381104"/>
    <w:rsid w:val="003B3B28"/>
    <w:rsid w:val="003D7948"/>
    <w:rsid w:val="005107ED"/>
    <w:rsid w:val="005D0561"/>
    <w:rsid w:val="006253E9"/>
    <w:rsid w:val="006B0E69"/>
    <w:rsid w:val="006E6511"/>
    <w:rsid w:val="00700B08"/>
    <w:rsid w:val="00737A1D"/>
    <w:rsid w:val="007A7D39"/>
    <w:rsid w:val="007B6326"/>
    <w:rsid w:val="007F4DE9"/>
    <w:rsid w:val="00814362"/>
    <w:rsid w:val="00907D90"/>
    <w:rsid w:val="00922202"/>
    <w:rsid w:val="009724E7"/>
    <w:rsid w:val="009A1A55"/>
    <w:rsid w:val="009F3823"/>
    <w:rsid w:val="00A10DDE"/>
    <w:rsid w:val="00A16188"/>
    <w:rsid w:val="00A32809"/>
    <w:rsid w:val="00A53812"/>
    <w:rsid w:val="00A97411"/>
    <w:rsid w:val="00AA5820"/>
    <w:rsid w:val="00AD5D6B"/>
    <w:rsid w:val="00AF3F0E"/>
    <w:rsid w:val="00AF6824"/>
    <w:rsid w:val="00B63612"/>
    <w:rsid w:val="00B665E1"/>
    <w:rsid w:val="00B87039"/>
    <w:rsid w:val="00C12E69"/>
    <w:rsid w:val="00C15368"/>
    <w:rsid w:val="00C311E6"/>
    <w:rsid w:val="00C56193"/>
    <w:rsid w:val="00C656D4"/>
    <w:rsid w:val="00C710E8"/>
    <w:rsid w:val="00CE5C1E"/>
    <w:rsid w:val="00D959D8"/>
    <w:rsid w:val="00DA1B67"/>
    <w:rsid w:val="00E232C6"/>
    <w:rsid w:val="00E7540E"/>
    <w:rsid w:val="00F511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202"/>
    <w:pPr>
      <w:suppressAutoHyphens/>
      <w:jc w:val="center"/>
    </w:pPr>
    <w:rPr>
      <w:rFonts w:eastAsia="SimSun"/>
      <w:lang w:eastAsia="zh-CN"/>
    </w:rPr>
  </w:style>
  <w:style w:type="paragraph" w:styleId="Heading1">
    <w:name w:val="heading 1"/>
    <w:basedOn w:val="Normal"/>
    <w:next w:val="BodyText"/>
    <w:qFormat/>
    <w:rsid w:val="00922202"/>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922202"/>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922202"/>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922202"/>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922202"/>
    <w:pPr>
      <w:tabs>
        <w:tab w:val="left" w:pos="360"/>
      </w:tabs>
      <w:spacing w:before="160" w:after="80"/>
      <w:outlineLvl w:val="4"/>
    </w:pPr>
    <w:rPr>
      <w:smallCaps/>
      <w:lang w:eastAsia="en-US"/>
    </w:rPr>
  </w:style>
  <w:style w:type="paragraph" w:styleId="Heading6">
    <w:name w:val="heading 6"/>
    <w:basedOn w:val="Normal"/>
    <w:next w:val="Normal"/>
    <w:link w:val="Heading6Char"/>
    <w:qFormat/>
    <w:rsid w:val="00DA1B67"/>
    <w:pPr>
      <w:suppressAutoHyphens w:val="0"/>
      <w:autoSpaceDE w:val="0"/>
      <w:autoSpaceDN w:val="0"/>
      <w:spacing w:before="240" w:after="60"/>
      <w:ind w:left="2592" w:hanging="720"/>
      <w:jc w:val="left"/>
      <w:outlineLvl w:val="5"/>
    </w:pPr>
    <w:rPr>
      <w:rFonts w:eastAsia="Times New Roman"/>
      <w:i/>
      <w:iCs/>
      <w:sz w:val="16"/>
      <w:szCs w:val="16"/>
      <w:lang w:eastAsia="en-US"/>
    </w:rPr>
  </w:style>
  <w:style w:type="paragraph" w:styleId="Heading7">
    <w:name w:val="heading 7"/>
    <w:basedOn w:val="Normal"/>
    <w:next w:val="Normal"/>
    <w:link w:val="Heading7Char"/>
    <w:qFormat/>
    <w:rsid w:val="00DA1B67"/>
    <w:pPr>
      <w:suppressAutoHyphens w:val="0"/>
      <w:autoSpaceDE w:val="0"/>
      <w:autoSpaceDN w:val="0"/>
      <w:spacing w:before="240" w:after="60"/>
      <w:ind w:left="3312" w:hanging="720"/>
      <w:jc w:val="left"/>
      <w:outlineLvl w:val="6"/>
    </w:pPr>
    <w:rPr>
      <w:rFonts w:eastAsia="Times New Roman"/>
      <w:sz w:val="16"/>
      <w:szCs w:val="16"/>
      <w:lang w:eastAsia="en-US"/>
    </w:rPr>
  </w:style>
  <w:style w:type="paragraph" w:styleId="Heading8">
    <w:name w:val="heading 8"/>
    <w:basedOn w:val="Normal"/>
    <w:next w:val="Normal"/>
    <w:link w:val="Heading8Char"/>
    <w:qFormat/>
    <w:rsid w:val="00DA1B67"/>
    <w:pPr>
      <w:suppressAutoHyphens w:val="0"/>
      <w:autoSpaceDE w:val="0"/>
      <w:autoSpaceDN w:val="0"/>
      <w:spacing w:before="240" w:after="60"/>
      <w:ind w:left="4032" w:hanging="720"/>
      <w:jc w:val="left"/>
      <w:outlineLvl w:val="7"/>
    </w:pPr>
    <w:rPr>
      <w:rFonts w:eastAsia="Times New Roman"/>
      <w:i/>
      <w:iCs/>
      <w:sz w:val="16"/>
      <w:szCs w:val="16"/>
      <w:lang w:eastAsia="en-US"/>
    </w:rPr>
  </w:style>
  <w:style w:type="paragraph" w:styleId="Heading9">
    <w:name w:val="heading 9"/>
    <w:basedOn w:val="Normal"/>
    <w:next w:val="Normal"/>
    <w:link w:val="Heading9Char"/>
    <w:qFormat/>
    <w:rsid w:val="00DA1B67"/>
    <w:pPr>
      <w:suppressAutoHyphens w:val="0"/>
      <w:autoSpaceDE w:val="0"/>
      <w:autoSpaceDN w:val="0"/>
      <w:spacing w:before="240" w:after="60"/>
      <w:ind w:left="4752" w:hanging="720"/>
      <w:jc w:val="left"/>
      <w:outlineLvl w:val="8"/>
    </w:pPr>
    <w:rPr>
      <w:rFonts w:eastAsia="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22202"/>
    <w:rPr>
      <w:rFonts w:cs="Times New Roman"/>
      <w:i w:val="0"/>
      <w:iCs w:val="0"/>
    </w:rPr>
  </w:style>
  <w:style w:type="character" w:customStyle="1" w:styleId="WW8Num1z1">
    <w:name w:val="WW8Num1z1"/>
    <w:rsid w:val="00922202"/>
    <w:rPr>
      <w:rFonts w:cs="Times New Roman"/>
    </w:rPr>
  </w:style>
  <w:style w:type="character" w:customStyle="1" w:styleId="WW8Num1z3">
    <w:name w:val="WW8Num1z3"/>
    <w:rsid w:val="00922202"/>
    <w:rPr>
      <w:rFonts w:ascii="Times New Roman" w:hAnsi="Times New Roman" w:cs="Times New Roman"/>
      <w:b w:val="0"/>
      <w:bCs w:val="0"/>
      <w:i/>
      <w:iCs/>
      <w:sz w:val="20"/>
      <w:szCs w:val="20"/>
    </w:rPr>
  </w:style>
  <w:style w:type="character" w:customStyle="1" w:styleId="WW8Num2z0">
    <w:name w:val="WW8Num2z0"/>
    <w:rsid w:val="00922202"/>
    <w:rPr>
      <w:rFonts w:ascii="Times New Roman" w:hAnsi="Times New Roman" w:cs="Times New Roman"/>
      <w:b w:val="0"/>
      <w:bCs w:val="0"/>
      <w:i w:val="0"/>
      <w:iCs w:val="0"/>
      <w:caps w:val="0"/>
      <w:smallCaps w:val="0"/>
      <w:strike w:val="0"/>
      <w:dstrike w:val="0"/>
      <w:vanish w:val="0"/>
      <w:color w:val="000000"/>
      <w:sz w:val="16"/>
      <w:szCs w:val="16"/>
      <w:vertAlign w:val="superscript"/>
    </w:rPr>
  </w:style>
  <w:style w:type="character" w:customStyle="1" w:styleId="WW8Num3z0">
    <w:name w:val="WW8Num3z0"/>
    <w:rsid w:val="00922202"/>
    <w:rPr>
      <w:rFonts w:ascii="Symbol" w:hAnsi="Symbol" w:cs="Symbol"/>
    </w:rPr>
  </w:style>
  <w:style w:type="character" w:customStyle="1" w:styleId="WW8Num4z0">
    <w:name w:val="WW8Num4z0"/>
    <w:rsid w:val="00922202"/>
    <w:rPr>
      <w:rFonts w:cs="Times New Roman"/>
    </w:rPr>
  </w:style>
  <w:style w:type="character" w:customStyle="1" w:styleId="WW8Num5z0">
    <w:name w:val="WW8Num5z0"/>
    <w:rsid w:val="00922202"/>
    <w:rPr>
      <w:rFonts w:ascii="Times New Roman" w:hAnsi="Times New Roman" w:cs="Times New Roman"/>
      <w:caps w:val="0"/>
      <w:smallCaps w:val="0"/>
      <w:strike w:val="0"/>
      <w:dstrike w:val="0"/>
      <w:vanish w:val="0"/>
      <w:color w:val="auto"/>
      <w:position w:val="0"/>
      <w:sz w:val="20"/>
      <w:szCs w:val="20"/>
      <w:vertAlign w:val="baseline"/>
    </w:rPr>
  </w:style>
  <w:style w:type="character" w:customStyle="1" w:styleId="WW8Num6z0">
    <w:name w:val="WW8Num6z0"/>
    <w:rsid w:val="00922202"/>
    <w:rPr>
      <w:rFonts w:ascii="Times New Roman" w:hAnsi="Times New Roman" w:cs="Times New Roman"/>
      <w:b w:val="0"/>
      <w:bCs w:val="0"/>
      <w:i w:val="0"/>
      <w:iCs w:val="0"/>
      <w:sz w:val="16"/>
      <w:szCs w:val="16"/>
    </w:rPr>
  </w:style>
  <w:style w:type="character" w:customStyle="1" w:styleId="Absatz-Standardschriftart">
    <w:name w:val="Absatz-Standardschriftart"/>
    <w:rsid w:val="00922202"/>
  </w:style>
  <w:style w:type="character" w:customStyle="1" w:styleId="WW8Num7z0">
    <w:name w:val="WW8Num7z0"/>
    <w:rsid w:val="00922202"/>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922202"/>
  </w:style>
  <w:style w:type="character" w:customStyle="1" w:styleId="WW-Absatz-Standardschriftart">
    <w:name w:val="WW-Absatz-Standardschriftart"/>
    <w:rsid w:val="00922202"/>
  </w:style>
  <w:style w:type="character" w:customStyle="1" w:styleId="WW-Absatz-Standardschriftart1">
    <w:name w:val="WW-Absatz-Standardschriftart1"/>
    <w:rsid w:val="00922202"/>
  </w:style>
  <w:style w:type="character" w:customStyle="1" w:styleId="WW-Absatz-Standardschriftart11">
    <w:name w:val="WW-Absatz-Standardschriftart11"/>
    <w:rsid w:val="00922202"/>
  </w:style>
  <w:style w:type="character" w:customStyle="1" w:styleId="WW-Absatz-Standardschriftart111">
    <w:name w:val="WW-Absatz-Standardschriftart111"/>
    <w:rsid w:val="00922202"/>
  </w:style>
  <w:style w:type="character" w:customStyle="1" w:styleId="WW-Absatz-Standardschriftart1111">
    <w:name w:val="WW-Absatz-Standardschriftart1111"/>
    <w:rsid w:val="00922202"/>
  </w:style>
  <w:style w:type="character" w:customStyle="1" w:styleId="WW-Absatz-Standardschriftart11111">
    <w:name w:val="WW-Absatz-Standardschriftart11111"/>
    <w:rsid w:val="00922202"/>
  </w:style>
  <w:style w:type="character" w:customStyle="1" w:styleId="WW-Absatz-Standardschriftart111111">
    <w:name w:val="WW-Absatz-Standardschriftart111111"/>
    <w:rsid w:val="00922202"/>
  </w:style>
  <w:style w:type="character" w:customStyle="1" w:styleId="WW-Absatz-Standardschriftart1111111">
    <w:name w:val="WW-Absatz-Standardschriftart1111111"/>
    <w:rsid w:val="00922202"/>
  </w:style>
  <w:style w:type="character" w:customStyle="1" w:styleId="WW8Num1z4">
    <w:name w:val="WW8Num1z4"/>
    <w:rsid w:val="00922202"/>
    <w:rPr>
      <w:rFonts w:cs="Times New Roman"/>
    </w:rPr>
  </w:style>
  <w:style w:type="character" w:customStyle="1" w:styleId="WW-Absatz-Standardschriftart11111111">
    <w:name w:val="WW-Absatz-Standardschriftart11111111"/>
    <w:rsid w:val="00922202"/>
  </w:style>
  <w:style w:type="character" w:customStyle="1" w:styleId="WW8Num2z1">
    <w:name w:val="WW8Num2z1"/>
    <w:rsid w:val="00922202"/>
    <w:rPr>
      <w:rFonts w:cs="Times New Roman"/>
    </w:rPr>
  </w:style>
  <w:style w:type="character" w:customStyle="1" w:styleId="WW8Num3z1">
    <w:name w:val="WW8Num3z1"/>
    <w:rsid w:val="00922202"/>
    <w:rPr>
      <w:rFonts w:ascii="Courier New" w:hAnsi="Courier New" w:cs="Courier New"/>
    </w:rPr>
  </w:style>
  <w:style w:type="character" w:customStyle="1" w:styleId="WW8Num3z2">
    <w:name w:val="WW8Num3z2"/>
    <w:rsid w:val="00922202"/>
    <w:rPr>
      <w:rFonts w:ascii="Wingdings" w:hAnsi="Wingdings" w:cs="Wingdings"/>
    </w:rPr>
  </w:style>
  <w:style w:type="character" w:customStyle="1" w:styleId="WW8Num5z1">
    <w:name w:val="WW8Num5z1"/>
    <w:rsid w:val="00922202"/>
    <w:rPr>
      <w:rFonts w:ascii="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WW8Num5z3">
    <w:name w:val="WW8Num5z3"/>
    <w:rsid w:val="00922202"/>
    <w:rPr>
      <w:rFonts w:ascii="Times New Roman" w:hAnsi="Times New Roman" w:cs="Times New Roman"/>
      <w:b w:val="0"/>
      <w:bCs w:val="0"/>
      <w:i/>
      <w:iCs/>
      <w:sz w:val="20"/>
      <w:szCs w:val="20"/>
    </w:rPr>
  </w:style>
  <w:style w:type="character" w:customStyle="1" w:styleId="WW8Num5z4">
    <w:name w:val="WW8Num5z4"/>
    <w:rsid w:val="00922202"/>
    <w:rPr>
      <w:rFonts w:cs="Times New Roman"/>
    </w:rPr>
  </w:style>
  <w:style w:type="character" w:customStyle="1" w:styleId="WW8Num7z1">
    <w:name w:val="WW8Num7z1"/>
    <w:rsid w:val="00922202"/>
    <w:rPr>
      <w:rFonts w:cs="Times New Roman"/>
    </w:rPr>
  </w:style>
  <w:style w:type="character" w:customStyle="1" w:styleId="WW8Num8z0">
    <w:name w:val="WW8Num8z0"/>
    <w:rsid w:val="00922202"/>
    <w:rPr>
      <w:rFonts w:ascii="Times New Roman" w:hAnsi="Times New Roman" w:cs="Times New Roman"/>
      <w:b w:val="0"/>
      <w:bCs w:val="0"/>
      <w:i w:val="0"/>
      <w:iCs w:val="0"/>
      <w:sz w:val="16"/>
      <w:szCs w:val="16"/>
    </w:rPr>
  </w:style>
  <w:style w:type="character" w:customStyle="1" w:styleId="WW-DefaultParagraphFont1">
    <w:name w:val="WW-Default Paragraph Font1"/>
    <w:rsid w:val="00922202"/>
  </w:style>
  <w:style w:type="paragraph" w:customStyle="1" w:styleId="Heading">
    <w:name w:val="Heading"/>
    <w:basedOn w:val="Normal"/>
    <w:next w:val="BodyText"/>
    <w:rsid w:val="00922202"/>
    <w:pPr>
      <w:keepNext/>
      <w:spacing w:before="240" w:after="120"/>
    </w:pPr>
    <w:rPr>
      <w:rFonts w:ascii="Arial" w:eastAsia="DejaVu Sans" w:hAnsi="Arial" w:cs="Lohit Hindi"/>
      <w:sz w:val="28"/>
      <w:szCs w:val="28"/>
    </w:rPr>
  </w:style>
  <w:style w:type="paragraph" w:styleId="BodyText">
    <w:name w:val="Body Text"/>
    <w:basedOn w:val="Normal"/>
    <w:link w:val="BodyTextChar"/>
    <w:rsid w:val="00922202"/>
    <w:pPr>
      <w:spacing w:after="6"/>
      <w:ind w:firstLine="288"/>
      <w:jc w:val="both"/>
    </w:pPr>
    <w:rPr>
      <w:spacing w:val="-1"/>
    </w:rPr>
  </w:style>
  <w:style w:type="paragraph" w:styleId="List">
    <w:name w:val="List"/>
    <w:basedOn w:val="BodyText"/>
    <w:rsid w:val="00922202"/>
    <w:rPr>
      <w:rFonts w:cs="Lohit Hindi"/>
    </w:rPr>
  </w:style>
  <w:style w:type="paragraph" w:styleId="Caption">
    <w:name w:val="caption"/>
    <w:basedOn w:val="Normal"/>
    <w:qFormat/>
    <w:rsid w:val="00922202"/>
    <w:pPr>
      <w:suppressLineNumbers/>
      <w:spacing w:before="120" w:after="120"/>
    </w:pPr>
    <w:rPr>
      <w:rFonts w:cs="Lohit Hindi"/>
      <w:i/>
      <w:iCs/>
      <w:sz w:val="24"/>
      <w:szCs w:val="24"/>
    </w:rPr>
  </w:style>
  <w:style w:type="paragraph" w:customStyle="1" w:styleId="Index">
    <w:name w:val="Index"/>
    <w:basedOn w:val="Normal"/>
    <w:rsid w:val="00922202"/>
    <w:pPr>
      <w:suppressLineNumbers/>
    </w:pPr>
    <w:rPr>
      <w:rFonts w:cs="Lohit Hindi"/>
    </w:rPr>
  </w:style>
  <w:style w:type="paragraph" w:customStyle="1" w:styleId="Abstract">
    <w:name w:val="Abstract"/>
    <w:rsid w:val="00922202"/>
    <w:pPr>
      <w:suppressAutoHyphens/>
      <w:spacing w:after="200"/>
      <w:ind w:firstLine="170"/>
      <w:jc w:val="both"/>
    </w:pPr>
    <w:rPr>
      <w:rFonts w:eastAsia="SimSun"/>
      <w:b/>
      <w:bCs/>
      <w:sz w:val="18"/>
      <w:szCs w:val="18"/>
      <w:lang w:eastAsia="zh-CN"/>
    </w:rPr>
  </w:style>
  <w:style w:type="paragraph" w:customStyle="1" w:styleId="Affiliation">
    <w:name w:val="Affiliation"/>
    <w:rsid w:val="00922202"/>
    <w:pPr>
      <w:suppressAutoHyphens/>
      <w:jc w:val="center"/>
    </w:pPr>
    <w:rPr>
      <w:rFonts w:eastAsia="SimSun"/>
      <w:lang w:eastAsia="zh-CN"/>
    </w:rPr>
  </w:style>
  <w:style w:type="paragraph" w:customStyle="1" w:styleId="Author">
    <w:name w:val="Author"/>
    <w:rsid w:val="00922202"/>
    <w:pPr>
      <w:suppressAutoHyphens/>
      <w:spacing w:before="360" w:after="40"/>
      <w:jc w:val="center"/>
    </w:pPr>
    <w:rPr>
      <w:rFonts w:eastAsia="SimSun"/>
      <w:sz w:val="22"/>
      <w:szCs w:val="22"/>
    </w:rPr>
  </w:style>
  <w:style w:type="paragraph" w:customStyle="1" w:styleId="bulletlist">
    <w:name w:val="bullet list"/>
    <w:basedOn w:val="BodyText"/>
    <w:rsid w:val="00922202"/>
    <w:pPr>
      <w:tabs>
        <w:tab w:val="left" w:pos="648"/>
      </w:tabs>
      <w:ind w:left="648" w:hanging="360"/>
    </w:pPr>
  </w:style>
  <w:style w:type="paragraph" w:customStyle="1" w:styleId="equation">
    <w:name w:val="equation"/>
    <w:basedOn w:val="Normal"/>
    <w:rsid w:val="00922202"/>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22202"/>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922202"/>
    <w:pPr>
      <w:tabs>
        <w:tab w:val="left" w:pos="648"/>
      </w:tabs>
      <w:suppressAutoHyphens/>
      <w:spacing w:after="40"/>
      <w:ind w:firstLine="288"/>
    </w:pPr>
    <w:rPr>
      <w:rFonts w:eastAsia="SimSun"/>
      <w:sz w:val="16"/>
      <w:szCs w:val="16"/>
      <w:lang w:eastAsia="zh-CN"/>
    </w:rPr>
  </w:style>
  <w:style w:type="paragraph" w:customStyle="1" w:styleId="keywords">
    <w:name w:val="key words"/>
    <w:rsid w:val="00922202"/>
    <w:pPr>
      <w:suppressAutoHyphens/>
      <w:spacing w:after="120"/>
      <w:ind w:firstLine="288"/>
      <w:jc w:val="both"/>
    </w:pPr>
    <w:rPr>
      <w:rFonts w:eastAsia="SimSun"/>
      <w:b/>
      <w:bCs/>
      <w:iCs/>
      <w:sz w:val="18"/>
      <w:szCs w:val="18"/>
    </w:rPr>
  </w:style>
  <w:style w:type="paragraph" w:customStyle="1" w:styleId="papersubtitle">
    <w:name w:val="paper subtitle"/>
    <w:rsid w:val="00922202"/>
    <w:pPr>
      <w:suppressAutoHyphens/>
      <w:spacing w:after="120"/>
      <w:jc w:val="center"/>
    </w:pPr>
    <w:rPr>
      <w:rFonts w:eastAsia="MS Mincho"/>
      <w:sz w:val="28"/>
      <w:szCs w:val="28"/>
    </w:rPr>
  </w:style>
  <w:style w:type="paragraph" w:customStyle="1" w:styleId="papertitle">
    <w:name w:val="paper title"/>
    <w:rsid w:val="00922202"/>
    <w:pPr>
      <w:suppressAutoHyphens/>
      <w:spacing w:after="120"/>
      <w:jc w:val="center"/>
    </w:pPr>
    <w:rPr>
      <w:rFonts w:eastAsia="MS Mincho"/>
      <w:sz w:val="48"/>
      <w:szCs w:val="48"/>
    </w:rPr>
  </w:style>
  <w:style w:type="paragraph" w:customStyle="1" w:styleId="references">
    <w:name w:val="references"/>
    <w:rsid w:val="00922202"/>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922202"/>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922202"/>
    <w:rPr>
      <w:b/>
      <w:bCs/>
      <w:sz w:val="16"/>
      <w:szCs w:val="16"/>
    </w:rPr>
  </w:style>
  <w:style w:type="paragraph" w:customStyle="1" w:styleId="tablecolsubhead">
    <w:name w:val="table col subhead"/>
    <w:basedOn w:val="tablecolhead"/>
    <w:rsid w:val="00922202"/>
    <w:rPr>
      <w:i/>
      <w:iCs/>
      <w:sz w:val="15"/>
      <w:szCs w:val="15"/>
    </w:rPr>
  </w:style>
  <w:style w:type="paragraph" w:customStyle="1" w:styleId="tablecopy">
    <w:name w:val="table copy"/>
    <w:rsid w:val="00922202"/>
    <w:pPr>
      <w:suppressAutoHyphens/>
      <w:jc w:val="both"/>
    </w:pPr>
    <w:rPr>
      <w:rFonts w:eastAsia="SimSun"/>
      <w:sz w:val="16"/>
      <w:szCs w:val="16"/>
    </w:rPr>
  </w:style>
  <w:style w:type="paragraph" w:customStyle="1" w:styleId="tablefootnote">
    <w:name w:val="table footnote"/>
    <w:rsid w:val="00922202"/>
    <w:pPr>
      <w:suppressAutoHyphens/>
      <w:spacing w:before="60" w:after="30"/>
      <w:jc w:val="right"/>
    </w:pPr>
    <w:rPr>
      <w:rFonts w:eastAsia="SimSun"/>
      <w:sz w:val="12"/>
      <w:szCs w:val="12"/>
      <w:lang w:eastAsia="zh-CN"/>
    </w:rPr>
  </w:style>
  <w:style w:type="paragraph" w:customStyle="1" w:styleId="tablehead">
    <w:name w:val="table head"/>
    <w:rsid w:val="00922202"/>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922202"/>
  </w:style>
  <w:style w:type="paragraph" w:customStyle="1" w:styleId="TableContents">
    <w:name w:val="Table Contents"/>
    <w:basedOn w:val="Normal"/>
    <w:rsid w:val="00922202"/>
    <w:pPr>
      <w:suppressLineNumbers/>
    </w:pPr>
  </w:style>
  <w:style w:type="paragraph" w:customStyle="1" w:styleId="TableHeading">
    <w:name w:val="Table Heading"/>
    <w:basedOn w:val="TableContents"/>
    <w:rsid w:val="00922202"/>
    <w:rPr>
      <w:b/>
      <w:bCs/>
    </w:rPr>
  </w:style>
  <w:style w:type="paragraph" w:customStyle="1" w:styleId="Text">
    <w:name w:val="Text"/>
    <w:basedOn w:val="Normal"/>
    <w:rsid w:val="00C311E6"/>
    <w:pPr>
      <w:widowControl w:val="0"/>
      <w:suppressAutoHyphens w:val="0"/>
      <w:autoSpaceDE w:val="0"/>
      <w:autoSpaceDN w:val="0"/>
      <w:spacing w:line="252" w:lineRule="auto"/>
      <w:ind w:firstLine="202"/>
      <w:jc w:val="both"/>
    </w:pPr>
    <w:rPr>
      <w:rFonts w:eastAsia="Times New Roman"/>
      <w:lang w:eastAsia="en-US"/>
    </w:rPr>
  </w:style>
  <w:style w:type="character" w:customStyle="1" w:styleId="Heading6Char">
    <w:name w:val="Heading 6 Char"/>
    <w:basedOn w:val="DefaultParagraphFont"/>
    <w:link w:val="Heading6"/>
    <w:rsid w:val="00DA1B67"/>
    <w:rPr>
      <w:i/>
      <w:iCs/>
      <w:sz w:val="16"/>
      <w:szCs w:val="16"/>
    </w:rPr>
  </w:style>
  <w:style w:type="character" w:customStyle="1" w:styleId="Heading7Char">
    <w:name w:val="Heading 7 Char"/>
    <w:basedOn w:val="DefaultParagraphFont"/>
    <w:link w:val="Heading7"/>
    <w:rsid w:val="00DA1B67"/>
    <w:rPr>
      <w:sz w:val="16"/>
      <w:szCs w:val="16"/>
    </w:rPr>
  </w:style>
  <w:style w:type="character" w:customStyle="1" w:styleId="Heading8Char">
    <w:name w:val="Heading 8 Char"/>
    <w:basedOn w:val="DefaultParagraphFont"/>
    <w:link w:val="Heading8"/>
    <w:rsid w:val="00DA1B67"/>
    <w:rPr>
      <w:i/>
      <w:iCs/>
      <w:sz w:val="16"/>
      <w:szCs w:val="16"/>
    </w:rPr>
  </w:style>
  <w:style w:type="character" w:customStyle="1" w:styleId="Heading9Char">
    <w:name w:val="Heading 9 Char"/>
    <w:basedOn w:val="DefaultParagraphFont"/>
    <w:link w:val="Heading9"/>
    <w:rsid w:val="00DA1B67"/>
    <w:rPr>
      <w:sz w:val="16"/>
      <w:szCs w:val="16"/>
    </w:rPr>
  </w:style>
  <w:style w:type="paragraph" w:styleId="NormalWeb">
    <w:name w:val="Normal (Web)"/>
    <w:basedOn w:val="Normal"/>
    <w:uiPriority w:val="99"/>
    <w:semiHidden/>
    <w:unhideWhenUsed/>
    <w:rsid w:val="005107ED"/>
    <w:pPr>
      <w:suppressAutoHyphens w:val="0"/>
      <w:spacing w:before="100" w:beforeAutospacing="1" w:after="100" w:afterAutospacing="1"/>
      <w:jc w:val="left"/>
    </w:pPr>
    <w:rPr>
      <w:rFonts w:eastAsiaTheme="minorEastAsia"/>
      <w:sz w:val="24"/>
      <w:szCs w:val="24"/>
      <w:lang w:eastAsia="en-US"/>
    </w:rPr>
  </w:style>
  <w:style w:type="paragraph" w:styleId="BalloonText">
    <w:name w:val="Balloon Text"/>
    <w:basedOn w:val="Normal"/>
    <w:link w:val="BalloonTextChar"/>
    <w:uiPriority w:val="99"/>
    <w:semiHidden/>
    <w:unhideWhenUsed/>
    <w:rsid w:val="00C12E69"/>
    <w:rPr>
      <w:rFonts w:ascii="Tahoma" w:hAnsi="Tahoma" w:cs="Tahoma"/>
      <w:sz w:val="16"/>
      <w:szCs w:val="16"/>
    </w:rPr>
  </w:style>
  <w:style w:type="character" w:customStyle="1" w:styleId="BalloonTextChar">
    <w:name w:val="Balloon Text Char"/>
    <w:basedOn w:val="DefaultParagraphFont"/>
    <w:link w:val="BalloonText"/>
    <w:uiPriority w:val="99"/>
    <w:semiHidden/>
    <w:rsid w:val="00C12E69"/>
    <w:rPr>
      <w:rFonts w:ascii="Tahoma" w:eastAsia="SimSun" w:hAnsi="Tahoma" w:cs="Tahoma"/>
      <w:sz w:val="16"/>
      <w:szCs w:val="16"/>
      <w:lang w:eastAsia="zh-CN"/>
    </w:rPr>
  </w:style>
  <w:style w:type="character" w:customStyle="1" w:styleId="BodyTextChar">
    <w:name w:val="Body Text Char"/>
    <w:basedOn w:val="DefaultParagraphFont"/>
    <w:link w:val="BodyText"/>
    <w:rsid w:val="007F4DE9"/>
    <w:rPr>
      <w:rFonts w:eastAsia="SimSun"/>
      <w:spacing w:val="-1"/>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paragraph" w:styleId="Heading6">
    <w:name w:val="heading 6"/>
    <w:basedOn w:val="Normal"/>
    <w:next w:val="Normal"/>
    <w:link w:val="Heading6Char"/>
    <w:qFormat/>
    <w:rsid w:val="00DA1B67"/>
    <w:pPr>
      <w:suppressAutoHyphens w:val="0"/>
      <w:autoSpaceDE w:val="0"/>
      <w:autoSpaceDN w:val="0"/>
      <w:spacing w:before="240" w:after="60"/>
      <w:ind w:left="2592" w:hanging="720"/>
      <w:jc w:val="left"/>
      <w:outlineLvl w:val="5"/>
    </w:pPr>
    <w:rPr>
      <w:rFonts w:eastAsia="Times New Roman"/>
      <w:i/>
      <w:iCs/>
      <w:sz w:val="16"/>
      <w:szCs w:val="16"/>
      <w:lang w:eastAsia="en-US"/>
    </w:rPr>
  </w:style>
  <w:style w:type="paragraph" w:styleId="Heading7">
    <w:name w:val="heading 7"/>
    <w:basedOn w:val="Normal"/>
    <w:next w:val="Normal"/>
    <w:link w:val="Heading7Char"/>
    <w:qFormat/>
    <w:rsid w:val="00DA1B67"/>
    <w:pPr>
      <w:suppressAutoHyphens w:val="0"/>
      <w:autoSpaceDE w:val="0"/>
      <w:autoSpaceDN w:val="0"/>
      <w:spacing w:before="240" w:after="60"/>
      <w:ind w:left="3312" w:hanging="720"/>
      <w:jc w:val="left"/>
      <w:outlineLvl w:val="6"/>
    </w:pPr>
    <w:rPr>
      <w:rFonts w:eastAsia="Times New Roman"/>
      <w:sz w:val="16"/>
      <w:szCs w:val="16"/>
      <w:lang w:eastAsia="en-US"/>
    </w:rPr>
  </w:style>
  <w:style w:type="paragraph" w:styleId="Heading8">
    <w:name w:val="heading 8"/>
    <w:basedOn w:val="Normal"/>
    <w:next w:val="Normal"/>
    <w:link w:val="Heading8Char"/>
    <w:qFormat/>
    <w:rsid w:val="00DA1B67"/>
    <w:pPr>
      <w:suppressAutoHyphens w:val="0"/>
      <w:autoSpaceDE w:val="0"/>
      <w:autoSpaceDN w:val="0"/>
      <w:spacing w:before="240" w:after="60"/>
      <w:ind w:left="4032" w:hanging="720"/>
      <w:jc w:val="left"/>
      <w:outlineLvl w:val="7"/>
    </w:pPr>
    <w:rPr>
      <w:rFonts w:eastAsia="Times New Roman"/>
      <w:i/>
      <w:iCs/>
      <w:sz w:val="16"/>
      <w:szCs w:val="16"/>
      <w:lang w:eastAsia="en-US"/>
    </w:rPr>
  </w:style>
  <w:style w:type="paragraph" w:styleId="Heading9">
    <w:name w:val="heading 9"/>
    <w:basedOn w:val="Normal"/>
    <w:next w:val="Normal"/>
    <w:link w:val="Heading9Char"/>
    <w:qFormat/>
    <w:rsid w:val="00DA1B67"/>
    <w:pPr>
      <w:suppressAutoHyphens w:val="0"/>
      <w:autoSpaceDE w:val="0"/>
      <w:autoSpaceDN w:val="0"/>
      <w:spacing w:before="240" w:after="60"/>
      <w:ind w:left="4752" w:hanging="720"/>
      <w:jc w:val="left"/>
      <w:outlineLvl w:val="8"/>
    </w:pPr>
    <w:rPr>
      <w:rFonts w:eastAsia="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link w:val="BodyTextChar"/>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tabs>
        <w:tab w:val="left" w:pos="648"/>
      </w:tabs>
      <w:ind w:left="648" w:hanging="360"/>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tabs>
        <w:tab w:val="num" w:pos="0"/>
      </w:tabs>
      <w:suppressAutoHyphens/>
      <w:spacing w:before="80" w:after="200"/>
      <w:ind w:left="360" w:hanging="360"/>
      <w:jc w:val="center"/>
    </w:pPr>
    <w:rPr>
      <w:rFonts w:eastAsia="SimSun"/>
      <w:sz w:val="16"/>
      <w:szCs w:val="16"/>
    </w:rPr>
  </w:style>
  <w:style w:type="paragraph" w:customStyle="1" w:styleId="footnote">
    <w:name w:val="footnote"/>
    <w:pPr>
      <w:tabs>
        <w:tab w:val="left" w:pos="648"/>
      </w:tabs>
      <w:suppressAutoHyphens/>
      <w:spacing w:after="40"/>
      <w:ind w:firstLine="288"/>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customStyle="1" w:styleId="Text">
    <w:name w:val="Text"/>
    <w:basedOn w:val="Normal"/>
    <w:rsid w:val="00C311E6"/>
    <w:pPr>
      <w:widowControl w:val="0"/>
      <w:suppressAutoHyphens w:val="0"/>
      <w:autoSpaceDE w:val="0"/>
      <w:autoSpaceDN w:val="0"/>
      <w:spacing w:line="252" w:lineRule="auto"/>
      <w:ind w:firstLine="202"/>
      <w:jc w:val="both"/>
    </w:pPr>
    <w:rPr>
      <w:rFonts w:eastAsia="Times New Roman"/>
      <w:lang w:eastAsia="en-US"/>
    </w:rPr>
  </w:style>
  <w:style w:type="character" w:customStyle="1" w:styleId="Heading6Char">
    <w:name w:val="Heading 6 Char"/>
    <w:basedOn w:val="DefaultParagraphFont"/>
    <w:link w:val="Heading6"/>
    <w:rsid w:val="00DA1B67"/>
    <w:rPr>
      <w:i/>
      <w:iCs/>
      <w:sz w:val="16"/>
      <w:szCs w:val="16"/>
    </w:rPr>
  </w:style>
  <w:style w:type="character" w:customStyle="1" w:styleId="Heading7Char">
    <w:name w:val="Heading 7 Char"/>
    <w:basedOn w:val="DefaultParagraphFont"/>
    <w:link w:val="Heading7"/>
    <w:rsid w:val="00DA1B67"/>
    <w:rPr>
      <w:sz w:val="16"/>
      <w:szCs w:val="16"/>
    </w:rPr>
  </w:style>
  <w:style w:type="character" w:customStyle="1" w:styleId="Heading8Char">
    <w:name w:val="Heading 8 Char"/>
    <w:basedOn w:val="DefaultParagraphFont"/>
    <w:link w:val="Heading8"/>
    <w:rsid w:val="00DA1B67"/>
    <w:rPr>
      <w:i/>
      <w:iCs/>
      <w:sz w:val="16"/>
      <w:szCs w:val="16"/>
    </w:rPr>
  </w:style>
  <w:style w:type="character" w:customStyle="1" w:styleId="Heading9Char">
    <w:name w:val="Heading 9 Char"/>
    <w:basedOn w:val="DefaultParagraphFont"/>
    <w:link w:val="Heading9"/>
    <w:rsid w:val="00DA1B67"/>
    <w:rPr>
      <w:sz w:val="16"/>
      <w:szCs w:val="16"/>
    </w:rPr>
  </w:style>
  <w:style w:type="paragraph" w:styleId="NormalWeb">
    <w:name w:val="Normal (Web)"/>
    <w:basedOn w:val="Normal"/>
    <w:uiPriority w:val="99"/>
    <w:semiHidden/>
    <w:unhideWhenUsed/>
    <w:rsid w:val="005107ED"/>
    <w:pPr>
      <w:suppressAutoHyphens w:val="0"/>
      <w:spacing w:before="100" w:beforeAutospacing="1" w:after="100" w:afterAutospacing="1"/>
      <w:jc w:val="left"/>
    </w:pPr>
    <w:rPr>
      <w:rFonts w:eastAsiaTheme="minorEastAsia"/>
      <w:sz w:val="24"/>
      <w:szCs w:val="24"/>
      <w:lang w:eastAsia="en-US"/>
    </w:rPr>
  </w:style>
  <w:style w:type="paragraph" w:styleId="BalloonText">
    <w:name w:val="Balloon Text"/>
    <w:basedOn w:val="Normal"/>
    <w:link w:val="BalloonTextChar"/>
    <w:uiPriority w:val="99"/>
    <w:semiHidden/>
    <w:unhideWhenUsed/>
    <w:rsid w:val="00C12E69"/>
    <w:rPr>
      <w:rFonts w:ascii="Tahoma" w:hAnsi="Tahoma" w:cs="Tahoma"/>
      <w:sz w:val="16"/>
      <w:szCs w:val="16"/>
    </w:rPr>
  </w:style>
  <w:style w:type="character" w:customStyle="1" w:styleId="BalloonTextChar">
    <w:name w:val="Balloon Text Char"/>
    <w:basedOn w:val="DefaultParagraphFont"/>
    <w:link w:val="BalloonText"/>
    <w:uiPriority w:val="99"/>
    <w:semiHidden/>
    <w:rsid w:val="00C12E69"/>
    <w:rPr>
      <w:rFonts w:ascii="Tahoma" w:eastAsia="SimSun" w:hAnsi="Tahoma" w:cs="Tahoma"/>
      <w:sz w:val="16"/>
      <w:szCs w:val="16"/>
      <w:lang w:eastAsia="zh-CN"/>
    </w:rPr>
  </w:style>
  <w:style w:type="character" w:customStyle="1" w:styleId="BodyTextChar">
    <w:name w:val="Body Text Char"/>
    <w:basedOn w:val="DefaultParagraphFont"/>
    <w:link w:val="BodyText"/>
    <w:rsid w:val="007F4DE9"/>
    <w:rPr>
      <w:rFonts w:eastAsia="SimSun"/>
      <w:spacing w:val="-1"/>
      <w:lang w:eastAsia="zh-CN"/>
    </w:rPr>
  </w:style>
</w:styles>
</file>

<file path=word/webSettings.xml><?xml version="1.0" encoding="utf-8"?>
<w:webSettings xmlns:r="http://schemas.openxmlformats.org/officeDocument/2006/relationships" xmlns:w="http://schemas.openxmlformats.org/wordprocessingml/2006/main">
  <w:divs>
    <w:div w:id="6646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B8575-A8B5-4833-A69A-F31F0550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2877</Words>
  <Characters>16404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Hewlett-Packard</Company>
  <LinksUpToDate>false</LinksUpToDate>
  <CharactersWithSpaces>19243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elcot</cp:lastModifiedBy>
  <cp:revision>2</cp:revision>
  <cp:lastPrinted>1900-12-31T18:30:00Z</cp:lastPrinted>
  <dcterms:created xsi:type="dcterms:W3CDTF">2018-03-23T13:10:00Z</dcterms:created>
  <dcterms:modified xsi:type="dcterms:W3CDTF">2018-03-23T13:10:00Z</dcterms:modified>
</cp:coreProperties>
</file>