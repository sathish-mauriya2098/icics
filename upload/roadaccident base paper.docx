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1F2A" w:rsidRDefault="00B21F2A">
      <w:pPr>
        <w:spacing w:before="8" w:line="160" w:lineRule="exact"/>
        <w:rPr>
          <w:sz w:val="17"/>
          <w:szCs w:val="17"/>
        </w:rPr>
      </w:pPr>
    </w:p>
    <w:p w:rsidR="00B21F2A" w:rsidRDefault="00B21F2A">
      <w:pPr>
        <w:spacing w:line="200" w:lineRule="exact"/>
      </w:pPr>
    </w:p>
    <w:p w:rsidR="00B21F2A" w:rsidRDefault="00B21F2A">
      <w:pPr>
        <w:spacing w:line="200" w:lineRule="exact"/>
      </w:pPr>
    </w:p>
    <w:p w:rsidR="00B21F2A" w:rsidRDefault="00AC2D5A">
      <w:pPr>
        <w:spacing w:before="31" w:line="360" w:lineRule="exact"/>
        <w:ind w:left="200" w:right="1521"/>
        <w:rPr>
          <w:rFonts w:ascii="DejaVu Sans" w:eastAsia="DejaVu Sans" w:hAnsi="DejaVu Sans" w:cs="DejaVu Sans"/>
          <w:sz w:val="32"/>
          <w:szCs w:val="32"/>
        </w:rPr>
      </w:pPr>
      <w:r>
        <w:rPr>
          <w:rFonts w:ascii="DejaVu Sans" w:eastAsia="DejaVu Sans" w:hAnsi="DejaVu Sans" w:cs="DejaVu Sans"/>
          <w:b/>
          <w:sz w:val="32"/>
          <w:szCs w:val="32"/>
        </w:rPr>
        <w:t>A comparative analysis of heterogeneity in road accident data using data mining techniques</w:t>
      </w:r>
    </w:p>
    <w:p w:rsidR="00B21F2A" w:rsidRDefault="00B21F2A">
      <w:pPr>
        <w:spacing w:before="8" w:line="180" w:lineRule="exact"/>
        <w:rPr>
          <w:sz w:val="18"/>
          <w:szCs w:val="18"/>
        </w:rPr>
      </w:pPr>
    </w:p>
    <w:p w:rsidR="00B21F2A" w:rsidRDefault="00B21F2A">
      <w:pPr>
        <w:spacing w:line="200" w:lineRule="exact"/>
      </w:pPr>
    </w:p>
    <w:p w:rsidR="00B21F2A" w:rsidRDefault="00B21F2A">
      <w:pPr>
        <w:spacing w:before="34" w:line="220" w:lineRule="exact"/>
        <w:ind w:left="100"/>
        <w:rPr>
          <w:rFonts w:ascii="Arial" w:eastAsia="Arial" w:hAnsi="Arial" w:cs="Arial"/>
        </w:rPr>
      </w:pPr>
      <w:r w:rsidRPr="00B21F2A">
        <w:pict>
          <v:shapetype id="_x0000_t202" coordsize="21600,21600" o:spt="202" path="m,l,21600r21600,l21600,xe">
            <v:stroke joinstyle="miter"/>
            <v:path gradientshapeok="t" o:connecttype="rect"/>
          </v:shapetype>
          <v:shape id="_x0000_s1844" type="#_x0000_t202" style="position:absolute;left:0;text-align:left;margin-left:42pt;margin-top:-5.4pt;width:278.25pt;height:37.5pt;z-index:-1332;mso-position-horizontal-relative:page" filled="f" stroked="f">
            <v:textbox inset="0,0,0,0">
              <w:txbxContent>
                <w:p w:rsidR="00B21F2A" w:rsidRDefault="00AC2D5A">
                  <w:pPr>
                    <w:spacing w:before="23"/>
                    <w:ind w:left="180"/>
                    <w:rPr>
                      <w:rFonts w:ascii="DejaVu Sans" w:eastAsia="DejaVu Sans" w:hAnsi="DejaVu Sans" w:cs="DejaVu Sans"/>
                      <w:sz w:val="14"/>
                      <w:szCs w:val="14"/>
                    </w:rPr>
                  </w:pPr>
                  <w:r>
                    <w:rPr>
                      <w:rFonts w:ascii="DejaVu Sans" w:eastAsia="DejaVu Sans" w:hAnsi="DejaVu Sans" w:cs="DejaVu Sans"/>
                      <w:b/>
                    </w:rPr>
                    <w:t>Sachin Kumar</w:t>
                  </w:r>
                  <w:r>
                    <w:rPr>
                      <w:rFonts w:ascii="DejaVu Sans" w:eastAsia="DejaVu Sans" w:hAnsi="DejaVu Sans" w:cs="DejaVu Sans"/>
                      <w:b/>
                      <w:position w:val="8"/>
                      <w:sz w:val="14"/>
                      <w:szCs w:val="14"/>
                    </w:rPr>
                    <w:t xml:space="preserve">1     </w:t>
                  </w:r>
                  <w:r>
                    <w:rPr>
                      <w:rFonts w:ascii="DejaVu Sans" w:eastAsia="DejaVu Sans" w:hAnsi="DejaVu Sans" w:cs="DejaVu Sans"/>
                      <w:b/>
                    </w:rPr>
                    <w:t>· Durga Toshniwal</w:t>
                  </w:r>
                  <w:r>
                    <w:rPr>
                      <w:rFonts w:ascii="DejaVu Sans" w:eastAsia="DejaVu Sans" w:hAnsi="DejaVu Sans" w:cs="DejaVu Sans"/>
                      <w:b/>
                      <w:position w:val="8"/>
                      <w:sz w:val="14"/>
                      <w:szCs w:val="14"/>
                    </w:rPr>
                    <w:t xml:space="preserve">2 </w:t>
                  </w:r>
                  <w:r>
                    <w:rPr>
                      <w:rFonts w:ascii="DejaVu Sans" w:eastAsia="DejaVu Sans" w:hAnsi="DejaVu Sans" w:cs="DejaVu Sans"/>
                      <w:b/>
                    </w:rPr>
                    <w:t>· Manoranjan Parida</w:t>
                  </w:r>
                  <w:r>
                    <w:rPr>
                      <w:rFonts w:ascii="DejaVu Sans" w:eastAsia="DejaVu Sans" w:hAnsi="DejaVu Sans" w:cs="DejaVu Sans"/>
                      <w:b/>
                      <w:position w:val="8"/>
                      <w:sz w:val="14"/>
                      <w:szCs w:val="14"/>
                    </w:rPr>
                    <w:t>3</w:t>
                  </w:r>
                </w:p>
              </w:txbxContent>
            </v:textbox>
            <w10:wrap anchorx="page"/>
          </v:shape>
        </w:pict>
      </w:r>
      <w:r w:rsidR="00AC2D5A">
        <w:rPr>
          <w:rFonts w:ascii="Arial" w:eastAsia="Arial" w:hAnsi="Arial" w:cs="Arial"/>
          <w:b/>
          <w:position w:val="-1"/>
        </w:rPr>
        <w:t>Analysis and Predict the Nature of Road Traffic Accident</w:t>
      </w:r>
    </w:p>
    <w:p w:rsidR="00B21F2A" w:rsidRDefault="00B21F2A">
      <w:pPr>
        <w:spacing w:line="200" w:lineRule="exact"/>
      </w:pPr>
    </w:p>
    <w:p w:rsidR="00B21F2A" w:rsidRDefault="00B21F2A">
      <w:pPr>
        <w:spacing w:before="34"/>
        <w:ind w:left="140"/>
        <w:rPr>
          <w:rFonts w:ascii="Arial" w:eastAsia="Arial" w:hAnsi="Arial" w:cs="Arial"/>
        </w:rPr>
      </w:pPr>
      <w:r w:rsidRPr="00B21F2A">
        <w:pict>
          <v:shape id="_x0000_s1843" type="#_x0000_t202" style="position:absolute;left:0;text-align:left;margin-left:43pt;margin-top:12.5pt;width:331.65pt;height:77.6pt;z-index:-1328;mso-position-horizontal-relative:page" filled="f" stroked="f">
            <v:textbox inset="0,0,0,0">
              <w:txbxContent>
                <w:p w:rsidR="00B21F2A" w:rsidRDefault="00B21F2A">
                  <w:pPr>
                    <w:spacing w:before="4" w:line="120" w:lineRule="exact"/>
                    <w:rPr>
                      <w:sz w:val="12"/>
                      <w:szCs w:val="12"/>
                    </w:rPr>
                  </w:pPr>
                </w:p>
                <w:p w:rsidR="00B21F2A" w:rsidRDefault="00B21F2A">
                  <w:pPr>
                    <w:spacing w:line="200" w:lineRule="exact"/>
                  </w:pPr>
                </w:p>
                <w:p w:rsidR="00B21F2A" w:rsidRDefault="00B21F2A">
                  <w:pPr>
                    <w:spacing w:line="200" w:lineRule="exact"/>
                  </w:pPr>
                </w:p>
                <w:p w:rsidR="00B21F2A" w:rsidRDefault="00AC2D5A">
                  <w:pPr>
                    <w:ind w:left="40"/>
                    <w:rPr>
                      <w:rFonts w:ascii="Arial" w:eastAsia="Arial" w:hAnsi="Arial" w:cs="Arial"/>
                    </w:rPr>
                  </w:pPr>
                  <w:r>
                    <w:rPr>
                      <w:rFonts w:ascii="Arial" w:eastAsia="Arial" w:hAnsi="Arial" w:cs="Arial"/>
                    </w:rPr>
                    <w:t>Final year, Dept. of Computer Science and Engineeirng</w:t>
                  </w:r>
                </w:p>
                <w:p w:rsidR="00B21F2A" w:rsidRDefault="00AC2D5A">
                  <w:pPr>
                    <w:spacing w:before="70"/>
                    <w:ind w:left="40"/>
                    <w:rPr>
                      <w:rFonts w:ascii="Arial" w:eastAsia="Arial" w:hAnsi="Arial" w:cs="Arial"/>
                    </w:rPr>
                  </w:pPr>
                  <w:r>
                    <w:rPr>
                      <w:rFonts w:ascii="Arial" w:eastAsia="Arial" w:hAnsi="Arial" w:cs="Arial"/>
                    </w:rPr>
                    <w:t>K.S.R. College of Engineering</w:t>
                  </w:r>
                </w:p>
              </w:txbxContent>
            </v:textbox>
            <w10:wrap anchorx="page"/>
          </v:shape>
        </w:pict>
      </w:r>
      <w:r w:rsidR="00AC2D5A">
        <w:rPr>
          <w:rFonts w:ascii="Arial" w:eastAsia="Arial" w:hAnsi="Arial" w:cs="Arial"/>
        </w:rPr>
        <w:t>Ram Prasanth T*, Spanglar Diaz V*, Surendran N*, Udhayavel V*, Dr.C.Anand**, Mrs.N.Vasuki***</w:t>
      </w:r>
    </w:p>
    <w:p w:rsidR="00B21F2A" w:rsidRDefault="00AC2D5A">
      <w:pPr>
        <w:spacing w:before="70"/>
        <w:ind w:left="120"/>
        <w:rPr>
          <w:rFonts w:ascii="Arial" w:eastAsia="Arial" w:hAnsi="Arial" w:cs="Arial"/>
        </w:rPr>
      </w:pPr>
      <w:r>
        <w:rPr>
          <w:rFonts w:ascii="Arial" w:eastAsia="Arial" w:hAnsi="Arial" w:cs="Arial"/>
        </w:rPr>
        <w:t>*Final year, Department of Computer Science and Engineering</w:t>
      </w:r>
    </w:p>
    <w:p w:rsidR="00B21F2A" w:rsidRDefault="00AC2D5A">
      <w:pPr>
        <w:spacing w:before="10"/>
        <w:ind w:left="160"/>
        <w:rPr>
          <w:rFonts w:ascii="Arial" w:eastAsia="Arial" w:hAnsi="Arial" w:cs="Arial"/>
        </w:rPr>
      </w:pPr>
      <w:r>
        <w:rPr>
          <w:rFonts w:ascii="Arial" w:eastAsia="Arial" w:hAnsi="Arial" w:cs="Arial"/>
        </w:rPr>
        <w:t>**Associate Professor, Department of Computer Science and Engineering</w:t>
      </w:r>
    </w:p>
    <w:p w:rsidR="00B21F2A" w:rsidRDefault="00AC2D5A">
      <w:pPr>
        <w:spacing w:before="10"/>
        <w:ind w:left="120"/>
        <w:rPr>
          <w:rFonts w:ascii="Arial" w:eastAsia="Arial" w:hAnsi="Arial" w:cs="Arial"/>
        </w:rPr>
      </w:pPr>
      <w:r>
        <w:rPr>
          <w:rFonts w:ascii="Arial" w:eastAsia="Arial" w:hAnsi="Arial" w:cs="Arial"/>
        </w:rPr>
        <w:t>K.S.R College of Engineering , Tiruchengode.</w:t>
      </w:r>
    </w:p>
    <w:p w:rsidR="00B21F2A" w:rsidRDefault="00AC2D5A">
      <w:pPr>
        <w:spacing w:before="90"/>
        <w:ind w:left="120"/>
        <w:rPr>
          <w:rFonts w:ascii="Arial" w:eastAsia="Arial" w:hAnsi="Arial" w:cs="Arial"/>
        </w:rPr>
      </w:pPr>
      <w:r>
        <w:rPr>
          <w:rFonts w:ascii="Arial" w:eastAsia="Arial" w:hAnsi="Arial" w:cs="Arial"/>
        </w:rPr>
        <w:t>***Assistant Professor, Department of Computer Science and Engineering</w:t>
      </w:r>
    </w:p>
    <w:p w:rsidR="00B21F2A" w:rsidRDefault="00AC2D5A">
      <w:pPr>
        <w:spacing w:before="30" w:line="220" w:lineRule="exact"/>
        <w:ind w:left="120"/>
        <w:rPr>
          <w:rFonts w:ascii="Arial" w:eastAsia="Arial" w:hAnsi="Arial" w:cs="Arial"/>
        </w:rPr>
      </w:pPr>
      <w:r>
        <w:rPr>
          <w:rFonts w:ascii="Arial" w:eastAsia="Arial" w:hAnsi="Arial" w:cs="Arial"/>
          <w:position w:val="-1"/>
        </w:rPr>
        <w:t>IRTT , Erode.</w:t>
      </w:r>
    </w:p>
    <w:p w:rsidR="00B21F2A" w:rsidRDefault="00B21F2A">
      <w:pPr>
        <w:spacing w:before="8" w:line="100" w:lineRule="exact"/>
        <w:rPr>
          <w:sz w:val="10"/>
          <w:szCs w:val="10"/>
        </w:rPr>
      </w:pPr>
    </w:p>
    <w:p w:rsidR="00B21F2A" w:rsidRDefault="00B21F2A">
      <w:pPr>
        <w:spacing w:line="200" w:lineRule="exact"/>
        <w:sectPr w:rsidR="00B21F2A">
          <w:pgSz w:w="11920" w:h="15820"/>
          <w:pgMar w:top="1460" w:right="900" w:bottom="280" w:left="820" w:header="720" w:footer="720" w:gutter="0"/>
          <w:cols w:space="720"/>
        </w:sectPr>
      </w:pPr>
    </w:p>
    <w:p w:rsidR="00B21F2A" w:rsidRDefault="00B21F2A">
      <w:pPr>
        <w:spacing w:before="35" w:line="260" w:lineRule="auto"/>
        <w:ind w:left="200" w:right="-34"/>
        <w:jc w:val="both"/>
      </w:pPr>
      <w:r>
        <w:lastRenderedPageBreak/>
        <w:pict>
          <v:group id="_x0000_s1841" style="position:absolute;left:0;text-align:left;margin-left:36pt;margin-top:98.25pt;width:540.9pt;height:52.6pt;z-index:-1323;mso-position-horizontal-relative:page;mso-position-vertical-relative:page" coordorigin="720,1965" coordsize="10818,1052">
            <v:shape id="_x0000_s1842" style="position:absolute;left:720;top:1965;width:10818;height:1052" coordorigin="720,1965" coordsize="10818,1052" path="m720,3017r10818,l11538,1965r-10818,l720,3017xe" filled="f" strokecolor="#202020" strokeweight=".3525mm">
              <v:path arrowok="t"/>
            </v:shape>
            <w10:wrap anchorx="page" anchory="page"/>
          </v:group>
        </w:pict>
      </w:r>
      <w:r>
        <w:pict>
          <v:group id="_x0000_s1839" style="position:absolute;left:0;text-align:left;margin-left:491pt;margin-top:733.1pt;width:64.75pt;height:25.75pt;z-index:-1324;mso-position-horizontal-relative:page;mso-position-vertical-relative:page" coordorigin="9820,14662" coordsize="1295,515">
            <v:shape id="_x0000_s1840" style="position:absolute;left:9820;top:14662;width:1295;height:515" coordorigin="9820,14662" coordsize="1295,515" path="m9820,15177r1295,l11115,14662r-1295,l9820,15177xe" stroked="f">
              <v:path arrowok="t"/>
            </v:shape>
            <w10:wrap anchorx="page" anchory="page"/>
          </v:group>
        </w:pict>
      </w:r>
      <w:r>
        <w:pict>
          <v:group id="_x0000_s1589" style="position:absolute;left:0;text-align:left;margin-left:30pt;margin-top:16.05pt;width:547.8pt;height:73.8pt;z-index:-1326;mso-position-horizontal-relative:page;mso-position-vertical-relative:page" coordorigin="600,321" coordsize="10956,14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838" type="#_x0000_t75" style="position:absolute;left:9425;top:462;width:632;height:591">
              <v:imagedata r:id="rId5" o:title=""/>
            </v:shape>
            <v:shape id="_x0000_s1837" style="position:absolute;left:9479;top:496;width:525;height:525" coordorigin="9479,496" coordsize="525,525" path="m9741,496r-13,1l9705,499r-22,4l9662,509r-21,7l9621,526r-19,11l9584,549r-17,14l9551,578r-14,16l9524,612r-11,18l9503,650r-9,20l9488,691r-5,22l9480,736r-1,23l9479,772r2,23l9485,817r6,22l9499,860r9,20l9519,899r12,17l9545,933r15,16l9576,963r18,13l9612,988r20,10l9652,1006r22,7l9696,1018r22,3l9741,1022r14,-1l9777,1019r23,-4l9821,1009r21,-7l9862,992r19,-11l9899,969r17,-14l9931,940r15,-16l9959,906r11,-18l9980,868r8,-20l9995,827r5,-22l10003,782r1,-23l10004,746r-3,-23l9997,701r-5,-22l9984,658r-9,-20l9964,619r-13,-17l9938,585r-15,-16l9906,555r-17,-13l9870,530r-19,-10l9830,512r-21,-7l9787,500r-22,-3l9741,496xe" fillcolor="#807b79" stroked="f">
              <v:path arrowok="t"/>
            </v:shape>
            <v:shape id="_x0000_s1836" type="#_x0000_t75" style="position:absolute;left:9483;top:500;width:517;height:517">
              <v:imagedata r:id="rId6" o:title=""/>
            </v:shape>
            <v:shape id="_x0000_s1835" style="position:absolute;left:9525;top:542;width:433;height:433" coordorigin="9525,542" coordsize="433,433" path="m9741,542r-20,1l9701,546r-20,5l9662,557r-14,6l9630,573r-17,11l9598,596r-15,14l9570,626r-11,16l9549,659r-9,19l9534,697r-5,19l9526,736r-1,21l9525,759r1,21l9529,800r5,20l9540,839r9,19l9559,875r12,17l9584,908r20,18l9620,938r18,11l9656,958r19,7l9695,970r20,4l9736,975r5,l9764,974r23,-3l9808,965r21,-8l9849,947r18,-12l9884,922r16,-15l9914,890r12,-18l9936,853r9,-21l9951,811r5,-22l9958,766r,-7l9957,737r-4,-22l9948,694r-7,-20l9931,655r-11,-18l9908,620r-15,-15l9877,590r-17,-12l9842,567r-20,-9l9801,551r-27,-6l9755,543r-14,-1xe" fillcolor="#807b79" stroked="f">
              <v:path arrowok="t"/>
            </v:shape>
            <v:shape id="_x0000_s1834" type="#_x0000_t75" style="position:absolute;left:9529;top:587;width:424;height:330">
              <v:imagedata r:id="rId7" o:title=""/>
            </v:shape>
            <v:shape id="_x0000_s1833" style="position:absolute;left:9547;top:818;width:389;height:144" coordorigin="9547,818" coordsize="389,144" path="m9554,839r10,19l9575,876r13,16l9602,907r17,14l9636,933r19,10l9674,951r21,6l9717,961r22,1l9741,963r23,-2l9785,958r21,-6l9826,944r19,-10l9863,922r16,-13l9894,894r13,-16l9918,860r10,-19l9935,821r1,-3l9927,836r-11,17l9905,870r-12,16l9879,901r-23,19l9839,931r-18,9l9803,947r-20,5l9762,956r-21,1l9720,956r-21,-4l9680,947r-19,-8l9643,930r-17,-11l9610,907r-17,-17l9581,874r-12,-16l9558,840r-9,-17l9547,818r7,21xe" fillcolor="#f3f4ef" stroked="f">
              <v:path arrowok="t"/>
            </v:shape>
            <v:shape id="_x0000_s1832" style="position:absolute;left:9546;top:556;width:390;height:144" coordorigin="9546,556" coordsize="390,144" path="m9555,676r-7,19l9546,700r10,-19l9567,663r11,-16l9590,631r14,-15l9619,603r17,-12l9654,581r21,-9l9694,567r20,-4l9730,562r21,-1l9770,563r19,4l9810,574r19,8l9846,592r16,12l9877,617r10,10l9899,643r12,16l9922,675r10,18l9936,700r-7,-19l9920,662r-10,-17l9898,629r-8,-9l9875,606r-15,-13l9843,583r-18,-10l9806,566r-15,-4l9771,558r-19,-2l9732,556r-20,1l9693,561r-19,6l9655,574r-20,11l9618,596r-16,14l9588,624r-13,16l9564,658r-9,18xe" fillcolor="#dde0e0" stroked="f">
              <v:path arrowok="t"/>
            </v:shape>
            <v:shape id="_x0000_s1831" type="#_x0000_t75" style="position:absolute;left:9596;top:542;width:298;height:467">
              <v:imagedata r:id="rId8" o:title=""/>
            </v:shape>
            <v:shape id="_x0000_s1830" type="#_x0000_t75" style="position:absolute;left:9624;top:547;width:239;height:432">
              <v:imagedata r:id="rId9" o:title=""/>
            </v:shape>
            <v:shape id="_x0000_s1829" style="position:absolute;left:9624;top:685;width:239;height:3" coordorigin="9624,685" coordsize="239,3" path="m9862,688r-238,l9624,685r238,l9862,688xe" filled="f" stroked="f">
              <v:path arrowok="t"/>
            </v:shape>
            <v:shape id="_x0000_s1828" type="#_x0000_t75" style="position:absolute;left:9624;top:689;width:239;height:3">
              <v:imagedata r:id="rId10" o:title=""/>
            </v:shape>
            <v:shape id="_x0000_s1827" style="position:absolute;left:9624;top:688;width:239;height:0" coordorigin="9624,688" coordsize="239,0" path="m9862,689r-238,l9624,688r238,l9862,689xe" filled="f" stroked="f">
              <v:path arrowok="t"/>
            </v:shape>
            <v:shape id="_x0000_s1826" style="position:absolute;left:9624;top:676;width:239;height:3" coordorigin="9624,676" coordsize="239,3" path="m9862,679r-238,l9624,676r238,l9862,679xe" filled="f" stroked="f">
              <v:path arrowok="t"/>
            </v:shape>
            <v:shape id="_x0000_s1825" style="position:absolute;left:9624;top:679;width:239;height:3" coordorigin="9624,679" coordsize="239,3" path="m9862,682r-238,l9624,679r238,l9862,682xe" filled="f" stroked="f">
              <v:path arrowok="t"/>
            </v:shape>
            <v:shape id="_x0000_s1824" style="position:absolute;left:9624;top:679;width:239;height:1" coordorigin="9624,679" coordsize="239,1" path="m9862,679r-238,l9624,679r238,l9862,679xe" filled="f" stroked="f">
              <v:path arrowok="t"/>
            </v:shape>
            <v:shape id="_x0000_s1823" style="position:absolute;left:9624;top:656;width:239;height:3" coordorigin="9624,656" coordsize="239,3" path="m9862,659r-238,l9624,656r238,l9862,659xe" filled="f" stroked="f">
              <v:path arrowok="t"/>
            </v:shape>
            <v:shape id="_x0000_s1822" style="position:absolute;left:9624;top:660;width:239;height:3" coordorigin="9624,660" coordsize="239,3" path="m9862,663r-238,l9624,660r238,l9862,663xe" filled="f" stroked="f">
              <v:path arrowok="t"/>
            </v:shape>
            <v:shape id="_x0000_s1821" type="#_x0000_t75" style="position:absolute;left:9624;top:659;width:239;height:0">
              <v:imagedata r:id="rId11" o:title=""/>
            </v:shape>
            <v:shape id="_x0000_s1820" style="position:absolute;left:9624;top:637;width:239;height:3" coordorigin="9624,637" coordsize="239,3" path="m9862,640r-238,l9624,637r238,l9862,640xe" filled="f" stroked="f">
              <v:path arrowok="t"/>
            </v:shape>
            <v:shape id="_x0000_s1819" style="position:absolute;left:9624;top:640;width:239;height:1" coordorigin="9624,640" coordsize="239,1" path="m9862,641r-238,l9624,640r238,l9862,641xe" filled="f" stroked="f">
              <v:path arrowok="t"/>
            </v:shape>
            <v:shape id="_x0000_s1818" type="#_x0000_t75" style="position:absolute;left:9624;top:627;width:239;height:3">
              <v:imagedata r:id="rId12" o:title=""/>
            </v:shape>
            <v:shape id="_x0000_s1817" style="position:absolute;left:9624;top:631;width:239;height:3" coordorigin="9624,631" coordsize="239,3" path="m9862,634r-238,l9624,631r238,l9862,634xe" filled="f" stroked="f">
              <v:path arrowok="t"/>
            </v:shape>
            <v:shape id="_x0000_s1816" style="position:absolute;left:9624;top:630;width:239;height:0" coordorigin="9624,630" coordsize="239,0" path="m9862,631r-238,l9624,630r238,l9862,631xe" filled="f" stroked="f">
              <v:path arrowok="t"/>
            </v:shape>
            <v:shape id="_x0000_s1815" style="position:absolute;left:9624;top:608;width:239;height:3" coordorigin="9624,608" coordsize="239,3" path="m9862,611r-238,l9624,608r238,l9862,611xe" filled="f" stroked="f">
              <v:path arrowok="t"/>
            </v:shape>
            <v:shape id="_x0000_s1814" style="position:absolute;left:9624;top:611;width:239;height:3" coordorigin="9624,611" coordsize="239,3" path="m9862,615r-238,l9624,611r238,l9862,615xe" filled="f" stroked="f">
              <v:path arrowok="t"/>
            </v:shape>
            <v:shape id="_x0000_s1813" style="position:absolute;left:9624;top:611;width:239;height:1" coordorigin="9624,611" coordsize="239,1" path="m9862,611r-238,l9624,611r238,l9862,611xe" filled="f" stroked="f">
              <v:path arrowok="t"/>
            </v:shape>
            <v:shape id="_x0000_s1812" type="#_x0000_t75" style="position:absolute;left:9624;top:598;width:239;height:3">
              <v:imagedata r:id="rId13" o:title=""/>
            </v:shape>
            <v:shape id="_x0000_s1811" style="position:absolute;left:9624;top:602;width:239;height:3" coordorigin="9624,602" coordsize="239,3" path="m9862,605r-238,l9624,602r238,l9862,605xe" filled="f" stroked="f">
              <v:path arrowok="t"/>
            </v:shape>
            <v:shape id="_x0000_s1810" style="position:absolute;left:9624;top:588;width:239;height:3" coordorigin="9624,588" coordsize="239,3" path="m9862,592r-238,l9624,588r238,l9862,592xe" filled="f" stroked="f">
              <v:path arrowok="t"/>
            </v:shape>
            <v:shape id="_x0000_s1809" style="position:absolute;left:9628;top:579;width:0;height:0" coordorigin="9628,579" coordsize="0,0" path="m9628,579r1,l9628,579xe" fillcolor="#6b6866" stroked="f">
              <v:path arrowok="t"/>
            </v:shape>
            <v:shape id="_x0000_s1808" type="#_x0000_t75" style="position:absolute;left:9620;top:573;width:15;height:12">
              <v:imagedata r:id="rId14" o:title=""/>
            </v:shape>
            <v:shape id="_x0000_s1807" type="#_x0000_t75" style="position:absolute;left:9624;top:582;width:239;height:3">
              <v:imagedata r:id="rId15" o:title=""/>
            </v:shape>
            <v:shape id="_x0000_s1806" style="position:absolute;left:9640;top:569;width:6;height:3" coordorigin="9640,569" coordsize="6,3" path="m9642,571r2,-1l9646,569r-2,1l9642,571r-2,1l9642,571xe" fillcolor="#6b6866" stroked="f">
              <v:path arrowok="t"/>
            </v:shape>
            <v:shape id="_x0000_s1805" type="#_x0000_t75" style="position:absolute;left:9634;top:563;width:17;height:15">
              <v:imagedata r:id="rId16" o:title=""/>
            </v:shape>
            <v:shape id="_x0000_s1804" type="#_x0000_t75" style="position:absolute;left:9640;top:569;width:202;height:3">
              <v:imagedata r:id="rId17" o:title=""/>
            </v:shape>
            <v:shape id="_x0000_s1803" style="position:absolute;left:9635;top:573;width:4;height:2" coordorigin="9635,573" coordsize="4,2" path="m9635,575r1,-1l9638,573r1,l9638,573r-2,1l9635,575xe" fillcolor="#7d6766" stroked="f">
              <v:path arrowok="t"/>
            </v:shape>
            <v:shape id="_x0000_s1802" type="#_x0000_t75" style="position:absolute;left:9630;top:568;width:15;height:12">
              <v:imagedata r:id="rId18" o:title=""/>
            </v:shape>
            <v:shape id="_x0000_s1801" style="position:absolute;left:9639;top:572;width:1;height:1" coordorigin="9639,572" coordsize="1,1" path="m9639,573r1,-1l9640,572r-1,1l9639,573xe" fillcolor="#6a5857" stroked="f">
              <v:path arrowok="t"/>
            </v:shape>
            <v:shape id="_x0000_s1800" type="#_x0000_t75" style="position:absolute;left:9634;top:568;width:10;height:10">
              <v:imagedata r:id="rId19" o:title=""/>
            </v:shape>
            <v:shape id="_x0000_s1799" type="#_x0000_t75" style="position:absolute;left:9656;top:556;width:15;height:12">
              <v:imagedata r:id="rId20" o:title=""/>
            </v:shape>
            <v:shape id="_x0000_s1798" style="position:absolute;left:9652;top:566;width:0;height:0" coordorigin="9652,566" coordsize="0,0" path="m9652,566r,e" fillcolor="#7d6766" stroked="f">
              <v:path arrowok="t"/>
            </v:shape>
            <v:shape id="_x0000_s1797" type="#_x0000_t75" style="position:absolute;left:9646;top:558;width:20;height:12">
              <v:imagedata r:id="rId21" o:title=""/>
            </v:shape>
            <v:shape id="_x0000_s1796" type="#_x0000_t75" style="position:absolute;left:9656;top:558;width:10;height:10">
              <v:imagedata r:id="rId19" o:title=""/>
            </v:shape>
            <v:shape id="_x0000_s1795" style="position:absolute;left:9775;top:550;width:16;height:3" coordorigin="9775,550" coordsize="16,3" path="m9776,550r-1,l9781,551r5,1l9791,553r-5,-1l9781,551r-5,-1xe" fillcolor="#6b6866" stroked="f">
              <v:path arrowok="t"/>
            </v:shape>
            <v:shape id="_x0000_s1794" style="position:absolute;left:9793;top:553;width:3;height:1" coordorigin="9793,553" coordsize="3,1" path="m9796,554r-1,l9794,554r-1,-1l9794,554r1,l9796,554xe" fillcolor="#7d6766" stroked="f">
              <v:path arrowok="t"/>
            </v:shape>
            <v:shape id="_x0000_s1793" type="#_x0000_t75" style="position:absolute;left:9788;top:549;width:12;height:12">
              <v:imagedata r:id="rId20" o:title=""/>
            </v:shape>
            <v:shape id="_x0000_s1792" type="#_x0000_t75" style="position:absolute;left:9677;top:553;width:127;height:3">
              <v:imagedata r:id="rId22" o:title=""/>
            </v:shape>
            <v:shape id="_x0000_s1791" style="position:absolute;left:9791;top:553;width:2;height:1" coordorigin="9791,553" coordsize="2,1" path="m9793,553r-1,l9791,553r2,l9793,553xe" fillcolor="#6a5857" stroked="f">
              <v:path arrowok="t"/>
            </v:shape>
            <v:shape id="_x0000_s1790" type="#_x0000_t75" style="position:absolute;left:9624;top:705;width:239;height:3">
              <v:imagedata r:id="rId23" o:title=""/>
            </v:shape>
            <v:shape id="_x0000_s1789" style="position:absolute;left:9624;top:708;width:239;height:3" coordorigin="9624,708" coordsize="239,3" path="m9862,711r-238,l9624,708r238,l9862,711xe" filled="f" stroked="f">
              <v:path arrowok="t"/>
            </v:shape>
            <v:shape id="_x0000_s1788" style="position:absolute;left:9624;top:708;width:239;height:1" coordorigin="9624,708" coordsize="239,1" path="m9862,708r-238,l9624,708r238,l9862,708xe" filled="f" stroked="f">
              <v:path arrowok="t"/>
            </v:shape>
            <v:shape id="_x0000_s1787" type="#_x0000_t75" style="position:absolute;left:9624;top:718;width:239;height:3">
              <v:imagedata r:id="rId24" o:title=""/>
            </v:shape>
            <v:shape id="_x0000_s1786" style="position:absolute;left:9624;top:724;width:239;height:3" coordorigin="9624,724" coordsize="239,3" path="m9862,727r-238,l9624,724r238,l9862,727xe" filled="f" stroked="f">
              <v:path arrowok="t"/>
            </v:shape>
            <v:shape id="_x0000_s1785" style="position:absolute;left:9624;top:728;width:239;height:3" coordorigin="9624,728" coordsize="239,3" path="m9862,731r-238,l9624,728r238,l9862,731xe" filled="f" stroked="f">
              <v:path arrowok="t"/>
            </v:shape>
            <v:shape id="_x0000_s1784" style="position:absolute;left:9624;top:727;width:239;height:0" coordorigin="9624,727" coordsize="239,0" path="m9862,728r-238,l9624,727r238,l9862,728xe" filled="f" stroked="f">
              <v:path arrowok="t"/>
            </v:shape>
            <v:shape id="_x0000_s1783" type="#_x0000_t75" style="position:absolute;left:9624;top:734;width:239;height:3">
              <v:imagedata r:id="rId25" o:title=""/>
            </v:shape>
            <v:shape id="_x0000_s1782" style="position:absolute;left:9624;top:737;width:239;height:1" coordorigin="9624,737" coordsize="239,1" path="m9862,737r-238,l9624,737r238,l9862,737xe" filled="f" stroked="f">
              <v:path arrowok="t"/>
            </v:shape>
            <v:shape id="_x0000_s1781" type="#_x0000_t75" style="position:absolute;left:9624;top:747;width:239;height:3">
              <v:imagedata r:id="rId26" o:title=""/>
            </v:shape>
            <v:shape id="_x0000_s1780" style="position:absolute;left:9624;top:753;width:239;height:3" coordorigin="9624,753" coordsize="239,3" path="m9862,756r-238,l9624,753r238,l9862,756xe" filled="f" stroked="f">
              <v:path arrowok="t"/>
            </v:shape>
            <v:shape id="_x0000_s1779" style="position:absolute;left:9624;top:757;width:239;height:3" coordorigin="9624,757" coordsize="239,3" path="m9862,760r-238,l9624,757r238,l9862,760xe" filled="f" stroked="f">
              <v:path arrowok="t"/>
            </v:shape>
            <v:shape id="_x0000_s1778" style="position:absolute;left:9624;top:756;width:239;height:1" coordorigin="9624,756" coordsize="239,1" path="m9862,757r-238,l9624,756r238,l9862,757xe" filled="f" stroked="f">
              <v:path arrowok="t"/>
            </v:shape>
            <v:shape id="_x0000_s1777" type="#_x0000_t75" style="position:absolute;left:9624;top:763;width:239;height:3">
              <v:imagedata r:id="rId27" o:title=""/>
            </v:shape>
            <v:shape id="_x0000_s1776" style="position:absolute;left:9624;top:772;width:239;height:3" coordorigin="9624,772" coordsize="239,3" path="m9862,776r-238,l9624,772r238,l9862,776xe" filled="f" stroked="f">
              <v:path arrowok="t"/>
            </v:shape>
            <v:shape id="_x0000_s1775" style="position:absolute;left:9624;top:776;width:239;height:3" coordorigin="9624,776" coordsize="239,3" path="m9862,779r-238,l9624,776r238,l9862,779xe" filled="f" stroked="f">
              <v:path arrowok="t"/>
            </v:shape>
            <v:shape id="_x0000_s1774" style="position:absolute;left:9624;top:776;width:239;height:1" coordorigin="9624,776" coordsize="239,1" path="m9862,776r-238,l9624,776r238,l9862,776xe" filled="f" stroked="f">
              <v:path arrowok="t"/>
            </v:shape>
            <v:shape id="_x0000_s1773" style="position:absolute;left:9624;top:782;width:239;height:3" coordorigin="9624,782" coordsize="239,3" path="m9862,785r-238,l9624,782r238,l9862,785xe" filled="f" stroked="f">
              <v:path arrowok="t"/>
            </v:shape>
            <v:shape id="_x0000_s1772" style="position:absolute;left:9624;top:785;width:239;height:0" coordorigin="9624,785" coordsize="239,0" path="m9862,786r-238,l9624,785r238,l9862,786xe" filled="f" stroked="f">
              <v:path arrowok="t"/>
            </v:shape>
            <v:shape id="_x0000_s1771" type="#_x0000_t75" style="position:absolute;left:9624;top:792;width:239;height:3">
              <v:imagedata r:id="rId28" o:title=""/>
            </v:shape>
            <v:shape id="_x0000_s1770" style="position:absolute;left:9624;top:802;width:239;height:3" coordorigin="9624,802" coordsize="239,3" path="m9862,805r-238,l9624,802r238,l9862,805xe" filled="f" stroked="f">
              <v:path arrowok="t"/>
            </v:shape>
            <v:shape id="_x0000_s1769" style="position:absolute;left:9624;top:805;width:239;height:3" coordorigin="9624,805" coordsize="239,3" path="m9862,808r-238,l9624,805r238,l9862,808xe" filled="f" stroked="f">
              <v:path arrowok="t"/>
            </v:shape>
            <v:shape id="_x0000_s1768" style="position:absolute;left:9624;top:805;width:239;height:1" coordorigin="9624,805" coordsize="239,1" path="m9862,805r-238,l9624,805r238,l9862,805xe" filled="f" stroked="f">
              <v:path arrowok="t"/>
            </v:shape>
            <v:shape id="_x0000_s1767" type="#_x0000_t75" style="position:absolute;left:9624;top:825;width:239;height:3">
              <v:imagedata r:id="rId29" o:title=""/>
            </v:shape>
            <v:shape id="_x0000_s1766" style="position:absolute;left:9624;top:824;width:239;height:0" coordorigin="9624,824" coordsize="239,0" path="m9862,825r-238,l9624,824r238,l9862,825xe" filled="f" stroked="f">
              <v:path arrowok="t"/>
            </v:shape>
            <v:shape id="_x0000_s1765" style="position:absolute;left:9624;top:831;width:239;height:3" coordorigin="9624,831" coordsize="239,3" path="m9862,834r-238,l9624,831r238,l9862,834xe" filled="f" stroked="f">
              <v:path arrowok="t"/>
            </v:shape>
            <v:shape id="_x0000_s1764" style="position:absolute;left:9624;top:834;width:239;height:1" coordorigin="9624,834" coordsize="239,1" path="m9862,834r-238,l9624,834r238,l9862,834xe" filled="f" stroked="f">
              <v:path arrowok="t"/>
            </v:shape>
            <v:shape id="_x0000_s1763" style="position:absolute;left:9624;top:850;width:239;height:3" coordorigin="9624,850" coordsize="239,3" path="m9862,853r-238,l9624,850r238,l9862,853xe" filled="f" stroked="f">
              <v:path arrowok="t"/>
            </v:shape>
            <v:shape id="_x0000_s1762" type="#_x0000_t75" style="position:absolute;left:9624;top:854;width:239;height:3">
              <v:imagedata r:id="rId30" o:title=""/>
            </v:shape>
            <v:shape id="_x0000_s1761" style="position:absolute;left:9624;top:853;width:239;height:1" coordorigin="9624,853" coordsize="239,1" path="m9862,854r-238,l9624,853r238,l9862,854xe" filled="f" stroked="f">
              <v:path arrowok="t"/>
            </v:shape>
            <v:shape id="_x0000_s1760" type="#_x0000_t75" style="position:absolute;left:9624;top:869;width:239;height:3">
              <v:imagedata r:id="rId31" o:title=""/>
            </v:shape>
            <v:shape id="_x0000_s1759" style="position:absolute;left:9624;top:873;width:239;height:3" coordorigin="9624,873" coordsize="239,3" path="m9862,876r-238,l9624,873r238,l9862,876xe" filled="f" stroked="f">
              <v:path arrowok="t"/>
            </v:shape>
            <v:shape id="_x0000_s1758" style="position:absolute;left:9624;top:872;width:239;height:1" coordorigin="9624,872" coordsize="239,1" path="m9862,873r-238,l9624,872r238,l9862,873xe" filled="f" stroked="f">
              <v:path arrowok="t"/>
            </v:shape>
            <v:shape id="_x0000_s1757" style="position:absolute;left:9624;top:879;width:239;height:3" coordorigin="9624,879" coordsize="239,3" path="m9862,882r-238,l9624,879r238,l9862,882xe" filled="f" stroked="f">
              <v:path arrowok="t"/>
            </v:shape>
            <v:shape id="_x0000_s1756" type="#_x0000_t75" style="position:absolute;left:9624;top:883;width:239;height:3">
              <v:imagedata r:id="rId32" o:title=""/>
            </v:shape>
            <v:shape id="_x0000_s1755" style="position:absolute;left:9624;top:882;width:239;height:1" coordorigin="9624,882" coordsize="239,1" path="m9862,883r-238,l9624,882r238,l9862,883xe" filled="f" stroked="f">
              <v:path arrowok="t"/>
            </v:shape>
            <v:shape id="_x0000_s1754" style="position:absolute;left:9853;top:889;width:9;height:3" coordorigin="9853,889" coordsize="9,3" path="m9862,892r-9,l9853,889r9,l9862,892xe" filled="f" stroked="f">
              <v:path arrowok="t"/>
            </v:shape>
            <v:shape id="_x0000_s1753" type="#_x0000_t75" style="position:absolute;left:9624;top:898;width:239;height:3">
              <v:imagedata r:id="rId33" o:title=""/>
            </v:shape>
            <v:shape id="_x0000_s1752" style="position:absolute;left:9853;top:912;width:9;height:3" coordorigin="9853,912" coordsize="9,3" path="m9862,915r-9,l9853,912r9,l9862,915xe" filled="f" stroked="f">
              <v:path arrowok="t"/>
            </v:shape>
            <v:shape id="_x0000_s1751" type="#_x0000_t75" style="position:absolute;left:9624;top:912;width:225;height:3">
              <v:imagedata r:id="rId34" o:title=""/>
            </v:shape>
            <v:shape id="_x0000_s1750" style="position:absolute;left:9853;top:911;width:9;height:1" coordorigin="9853,911" coordsize="9,1" path="m9862,912r-9,l9853,911r9,l9862,912xe" filled="f" stroked="f">
              <v:path arrowok="t"/>
            </v:shape>
            <v:shape id="_x0000_s1749" type="#_x0000_t75" style="position:absolute;left:9624;top:927;width:239;height:3">
              <v:imagedata r:id="rId35" o:title=""/>
            </v:shape>
            <v:shape id="_x0000_s1748" style="position:absolute;left:9853;top:937;width:9;height:3" coordorigin="9853,937" coordsize="9,3" path="m9862,940r-9,l9853,937r9,l9862,940xe" filled="f" stroked="f">
              <v:path arrowok="t"/>
            </v:shape>
            <v:shape id="_x0000_s1747" style="position:absolute;left:9853;top:940;width:9;height:1" coordorigin="9853,940" coordsize="9,1" path="m9862,941r-9,l9853,940r9,l9862,941xe" filled="f" stroked="f">
              <v:path arrowok="t"/>
            </v:shape>
            <v:shape id="_x0000_s1746" style="position:absolute;left:9853;top:960;width:9;height:1" coordorigin="9853,960" coordsize="9,1" path="m9862,960r-9,l9853,960r9,l9862,960xe" filled="f" stroked="f">
              <v:path arrowok="t"/>
            </v:shape>
            <v:shape id="_x0000_s1745" type="#_x0000_t75" style="position:absolute;left:9624;top:960;width:225;height:1">
              <v:imagedata r:id="rId35" o:title=""/>
            </v:shape>
            <v:shape id="_x0000_s1744" style="position:absolute;left:9633;top:963;width:1;height:3" coordorigin="9633,963" coordsize="1,3" path="m9634,966r-1,l9633,963r1,l9634,966xe" filled="f" stroked="f">
              <v:path arrowok="t"/>
            </v:shape>
            <v:shape id="_x0000_s1743" style="position:absolute;left:9633;top:960;width:1;height:1" coordorigin="9633,960" coordsize="1,1" path="m9634,960r-1,l9633,960r1,l9634,960xe" filled="f" stroked="f">
              <v:path arrowok="t"/>
            </v:shape>
            <v:shape id="_x0000_s1742" style="position:absolute;left:9633;top:937;width:1;height:3" coordorigin="9633,937" coordsize="1,3" path="m9634,940r-1,l9633,937r1,l9634,940xe" filled="f" stroked="f">
              <v:path arrowok="t"/>
            </v:shape>
            <v:shape id="_x0000_s1741" style="position:absolute;left:9633;top:940;width:1;height:1" coordorigin="9633,940" coordsize="1,1" path="m9634,941r-1,l9633,940r1,l9634,941xe" filled="f" stroked="f">
              <v:path arrowok="t"/>
            </v:shape>
            <v:shape id="_x0000_s1740" style="position:absolute;left:9633;top:912;width:1;height:3" coordorigin="9633,912" coordsize="1,3" path="m9634,915r-1,l9633,912r1,l9634,915xe" filled="f" stroked="f">
              <v:path arrowok="t"/>
            </v:shape>
            <v:shape id="_x0000_s1739" style="position:absolute;left:9633;top:892;width:1;height:1" coordorigin="9633,892" coordsize="1,1" path="m9634,892r-1,l9633,892r1,l9634,892xe" filled="f" stroked="f">
              <v:path arrowok="t"/>
            </v:shape>
            <v:shape id="_x0000_s1738" style="position:absolute;left:9633;top:863;width:1;height:1" coordorigin="9633,863" coordsize="1,1" path="m9634,863r-1,l9633,863r1,l9634,863xe" filled="f" stroked="f">
              <v:path arrowok="t"/>
            </v:shape>
            <v:shape id="_x0000_s1737" style="position:absolute;left:9633;top:837;width:1;height:3" coordorigin="9633,837" coordsize="1,3" path="m9634,840r-1,l9633,837r1,l9634,840xe" filled="f" stroked="f">
              <v:path arrowok="t"/>
            </v:shape>
            <v:shape id="_x0000_s1736" style="position:absolute;left:9633;top:843;width:1;height:1" coordorigin="9633,843" coordsize="1,1" path="m9634,844r-1,l9633,843r1,l9634,844xe" filled="f" stroked="f">
              <v:path arrowok="t"/>
            </v:shape>
            <v:shape id="_x0000_s1735" style="position:absolute;left:9633;top:789;width:1;height:3" coordorigin="9633,789" coordsize="1,3" path="m9635,792r-2,l9633,789r2,l9635,792xe" filled="f" stroked="f">
              <v:path arrowok="t"/>
            </v:shape>
            <v:shape id="_x0000_s1734" style="position:absolute;left:9633;top:795;width:1;height:1" coordorigin="9633,795" coordsize="1,1" path="m9635,795r-2,l9633,795r2,l9635,795xe" filled="f" stroked="f">
              <v:path arrowok="t"/>
            </v:shape>
            <v:shape id="_x0000_s1733" style="position:absolute;left:9634;top:766;width:1;height:3" coordorigin="9634,766" coordsize="1,3" path="m9635,770r-1,l9634,766r1,l9635,770xe" filled="f" stroked="f">
              <v:path arrowok="t"/>
            </v:shape>
            <v:shape id="_x0000_s1732" style="position:absolute;left:9634;top:766;width:1;height:1" coordorigin="9634,766" coordsize="1,1" path="m9635,766r-1,l9634,766r1,l9635,766xe" filled="f" stroked="f">
              <v:path arrowok="t"/>
            </v:shape>
            <v:shape id="_x0000_s1731" style="position:absolute;left:9634;top:743;width:1;height:3" coordorigin="9634,743" coordsize="1,3" path="m9635,747r-1,l9634,743r1,l9635,747xe" filled="f" stroked="f">
              <v:path arrowok="t"/>
            </v:shape>
            <v:shape id="_x0000_s1730" style="position:absolute;left:9634;top:747;width:1;height:1" coordorigin="9634,747" coordsize="1,1" path="m9635,747r-1,l9634,747r1,l9635,747xe" filled="f" stroked="f">
              <v:path arrowok="t"/>
            </v:shape>
            <v:shape id="_x0000_s1729" style="position:absolute;left:9634;top:718;width:1;height:3" coordorigin="9634,718" coordsize="1,3" path="m9635,721r-1,l9634,718r1,l9635,721xe" filled="f" stroked="f">
              <v:path arrowok="t"/>
            </v:shape>
            <v:shape id="_x0000_s1728" style="position:absolute;left:9634;top:717;width:1;height:1" coordorigin="9634,717" coordsize="1,1" path="m9635,718r-1,l9634,717r1,l9635,718xe" filled="f" stroked="f">
              <v:path arrowok="t"/>
            </v:shape>
            <v:shape id="_x0000_s1727" style="position:absolute;left:9634;top:692;width:1;height:3" coordorigin="9634,692" coordsize="1,3" path="m9635,695r-1,l9634,692r1,l9635,695xe" filled="f" stroked="f">
              <v:path arrowok="t"/>
            </v:shape>
            <v:shape id="_x0000_s1726" style="position:absolute;left:9634;top:698;width:1;height:0" coordorigin="9634,698" coordsize="1,0" path="m9635,699r-1,l9634,698r1,l9635,699xe" filled="f" stroked="f">
              <v:path arrowok="t"/>
            </v:shape>
            <v:shape id="_x0000_s1725" style="position:absolute;left:9634;top:669;width:1;height:1" coordorigin="9634,669" coordsize="1,1" path="m9635,670r-1,l9634,669r1,l9635,670xe" filled="f" stroked="f">
              <v:path arrowok="t"/>
            </v:shape>
            <v:shape id="_x0000_s1724" style="position:absolute;left:9634;top:644;width:1;height:3" coordorigin="9634,644" coordsize="1,3" path="m9635,647r-1,l9634,644r1,l9635,647xe" filled="f" stroked="f">
              <v:path arrowok="t"/>
            </v:shape>
            <v:shape id="_x0000_s1723" style="position:absolute;left:9634;top:647;width:1;height:3" coordorigin="9634,647" coordsize="1,3" path="m9635,650r-1,l9634,647r1,l9635,650xe" filled="f" stroked="f">
              <v:path arrowok="t"/>
            </v:shape>
            <v:shape id="_x0000_s1722" style="position:absolute;left:9634;top:621;width:1;height:3" coordorigin="9634,621" coordsize="1,3" path="m9635,624r-1,l9634,621r1,l9635,624xe" filled="f" stroked="f">
              <v:path arrowok="t"/>
            </v:shape>
            <v:shape id="_x0000_s1721" style="position:absolute;left:9634;top:621;width:1;height:1" coordorigin="9634,621" coordsize="1,1" path="m9635,621r-1,l9634,621r1,l9635,621xe" filled="f" stroked="f">
              <v:path arrowok="t"/>
            </v:shape>
            <v:shape id="_x0000_s1720" style="position:absolute;left:9634;top:595;width:1;height:3" coordorigin="9634,595" coordsize="1,3" path="m9635,598r-1,l9634,595r1,l9635,598xe" filled="f" stroked="f">
              <v:path arrowok="t"/>
            </v:shape>
            <v:shape id="_x0000_s1719" style="position:absolute;left:9634;top:575;width:1;height:1" coordorigin="9634,575" coordsize="1,1" path="m9634,576r,-1l9635,575r,l9635,575r-1,l9634,576xe" fillcolor="#a07b67" stroked="f">
              <v:path arrowok="t"/>
            </v:shape>
            <v:shape id="_x0000_s1718" type="#_x0000_t75" style="position:absolute;left:9630;top:570;width:10;height:12">
              <v:imagedata r:id="rId19" o:title=""/>
            </v:shape>
            <v:shape id="_x0000_s1717" style="position:absolute;left:9852;top:937;width:1;height:3" coordorigin="9852,937" coordsize="1,3" path="m9853,940r-1,l9852,937r1,l9853,940xe" filled="f" stroked="f">
              <v:path arrowok="t"/>
            </v:shape>
            <v:shape id="_x0000_s1716" style="position:absolute;left:9852;top:940;width:1;height:1" coordorigin="9852,940" coordsize="1,1" path="m9853,941r-1,l9852,940r1,l9853,941xe" filled="f" stroked="f">
              <v:path arrowok="t"/>
            </v:shape>
            <v:shape id="_x0000_s1715" style="position:absolute;left:9852;top:915;width:1;height:3" coordorigin="9852,915" coordsize="1,3" path="m9853,918r-1,l9852,915r1,l9853,918xe" filled="f" stroked="f">
              <v:path arrowok="t"/>
            </v:shape>
            <v:shape id="_x0000_s1714" style="position:absolute;left:9852;top:912;width:1;height:3" coordorigin="9852,912" coordsize="1,3" path="m9853,915r-1,l9852,912r1,l9853,915xe" filled="f" stroked="f">
              <v:path arrowok="t"/>
            </v:shape>
            <v:shape id="_x0000_s1713" style="position:absolute;left:9852;top:911;width:1;height:1" coordorigin="9852,911" coordsize="1,1" path="m9853,912r-1,l9852,911r1,l9853,912xe" filled="f" stroked="f">
              <v:path arrowok="t"/>
            </v:shape>
            <v:shape id="_x0000_s1712" style="position:absolute;left:9852;top:889;width:1;height:3" coordorigin="9852,889" coordsize="1,3" path="m9853,892r-1,l9852,889r1,l9853,892xe" filled="f" stroked="f">
              <v:path arrowok="t"/>
            </v:shape>
            <v:shape id="_x0000_s1711" style="position:absolute;left:9852;top:863;width:1;height:3" coordorigin="9852,863" coordsize="1,3" path="m9853,866r-1,l9852,863r1,l9853,866xe" filled="f" stroked="f">
              <v:path arrowok="t"/>
            </v:shape>
            <v:shape id="_x0000_s1710" style="position:absolute;left:9852;top:837;width:1;height:3" coordorigin="9852,837" coordsize="1,3" path="m9853,840r-1,l9852,837r1,l9853,840xe" filled="f" stroked="f">
              <v:path arrowok="t"/>
            </v:shape>
            <v:shape id="_x0000_s1709" style="position:absolute;left:9852;top:843;width:1;height:1" coordorigin="9852,843" coordsize="1,1" path="m9853,844r-1,l9852,843r1,l9853,844xe" filled="f" stroked="f">
              <v:path arrowok="t"/>
            </v:shape>
            <v:shape id="_x0000_s1708" style="position:absolute;left:9852;top:814;width:1;height:1" coordorigin="9852,814" coordsize="1,1" path="m9854,815r-2,l9852,814r2,l9854,815xe" filled="f" stroked="f">
              <v:path arrowok="t"/>
            </v:shape>
            <v:shape id="_x0000_s1707" style="position:absolute;left:9853;top:792;width:1;height:3" coordorigin="9853,792" coordsize="1,3" path="m9854,795r-1,l9853,792r1,l9854,795xe" filled="f" stroked="f">
              <v:path arrowok="t"/>
            </v:shape>
            <v:shape id="_x0000_s1706" style="position:absolute;left:9853;top:795;width:1;height:1" coordorigin="9853,795" coordsize="1,1" path="m9854,795r-1,l9853,795r1,l9854,795xe" filled="f" stroked="f">
              <v:path arrowok="t"/>
            </v:shape>
            <v:shape id="_x0000_s1705" style="position:absolute;left:9853;top:766;width:1;height:3" coordorigin="9853,766" coordsize="1,3" path="m9854,770r-1,l9853,766r1,l9854,770xe" filled="f" stroked="f">
              <v:path arrowok="t"/>
            </v:shape>
            <v:shape id="_x0000_s1704" style="position:absolute;left:9853;top:766;width:1;height:1" coordorigin="9853,766" coordsize="1,1" path="m9854,766r-1,l9853,766r1,l9854,766xe" filled="f" stroked="f">
              <v:path arrowok="t"/>
            </v:shape>
            <v:shape id="_x0000_s1703" style="position:absolute;left:9853;top:747;width:1;height:1" coordorigin="9853,747" coordsize="1,1" path="m9854,747r-1,l9853,747r1,l9854,747xe" filled="f" stroked="f">
              <v:path arrowok="t"/>
            </v:shape>
            <v:shape id="_x0000_s1702" style="position:absolute;left:9853;top:718;width:1;height:3" coordorigin="9853,718" coordsize="1,3" path="m9854,721r-1,l9853,718r1,l9854,721xe" filled="f" stroked="f">
              <v:path arrowok="t"/>
            </v:shape>
            <v:shape id="_x0000_s1701" style="position:absolute;left:9853;top:717;width:1;height:1" coordorigin="9853,717" coordsize="1,1" path="m9854,718r-1,l9853,717r1,l9854,718xe" filled="f" stroked="f">
              <v:path arrowok="t"/>
            </v:shape>
            <v:shape id="_x0000_s1700" style="position:absolute;left:9853;top:695;width:1;height:3" coordorigin="9853,695" coordsize="1,3" path="m9854,698r-1,l9853,695r1,l9854,698xe" filled="f" stroked="f">
              <v:path arrowok="t"/>
            </v:shape>
            <v:shape id="_x0000_s1699" style="position:absolute;left:9853;top:669;width:1;height:1" coordorigin="9853,669" coordsize="1,1" path="m9854,670r-1,l9853,669r1,l9854,670xe" filled="f" stroked="f">
              <v:path arrowok="t"/>
            </v:shape>
            <v:shape id="_x0000_s1698" style="position:absolute;left:9853;top:647;width:1;height:3" coordorigin="9853,647" coordsize="1,3" path="m9854,650r-1,l9853,647r1,l9854,650xe" filled="f" stroked="f">
              <v:path arrowok="t"/>
            </v:shape>
            <v:shape id="_x0000_s1697" style="position:absolute;left:9853;top:621;width:1;height:0" coordorigin="9853,621" coordsize="1,0" path="m9854,621r-1,l9853,621r1,l9854,621xe" filled="f" stroked="f">
              <v:path arrowok="t"/>
            </v:shape>
            <v:shape id="_x0000_s1696" style="position:absolute;left:9630;top:960;width:1;height:3" coordorigin="9630,960" coordsize="1,3" path="m9631,963r-1,l9630,960r1,l9631,963xe" filled="f" stroked="f">
              <v:path arrowok="t"/>
            </v:shape>
            <v:shape id="_x0000_s1695" style="position:absolute;left:9631;top:960;width:2;height:1" coordorigin="9631,960" coordsize="2,1" path="m9633,960r-2,l9631,960r2,l9633,960xe" filled="f" stroked="f">
              <v:path arrowok="t"/>
            </v:shape>
            <v:shape id="_x0000_s1694" style="position:absolute;left:9630;top:937;width:1;height:3" coordorigin="9630,937" coordsize="1,3" path="m9631,940r-1,l9630,937r1,l9631,940xe" filled="f" stroked="f">
              <v:path arrowok="t"/>
            </v:shape>
            <v:shape id="_x0000_s1693" style="position:absolute;left:9630;top:940;width:1;height:1" coordorigin="9630,940" coordsize="1,1" path="m9631,941r-1,l9630,940r1,l9631,941xe" filled="f" stroked="f">
              <v:path arrowok="t"/>
            </v:shape>
            <v:shape id="_x0000_s1692" style="position:absolute;left:9631;top:937;width:2;height:3" coordorigin="9631,937" coordsize="2,3" path="m9633,940r-2,l9631,937r2,l9633,940xe" filled="f" stroked="f">
              <v:path arrowok="t"/>
            </v:shape>
            <v:shape id="_x0000_s1691" style="position:absolute;left:9631;top:940;width:2;height:1" coordorigin="9631,940" coordsize="2,1" path="m9633,941r-2,l9631,940r2,l9633,941xe" filled="f" stroked="f">
              <v:path arrowok="t"/>
            </v:shape>
            <v:shape id="_x0000_s1690" style="position:absolute;left:9630;top:915;width:1;height:3" coordorigin="9630,915" coordsize="1,3" path="m9631,918r-1,l9630,915r1,l9631,918xe" filled="f" stroked="f">
              <v:path arrowok="t"/>
            </v:shape>
            <v:shape id="_x0000_s1689" style="position:absolute;left:9631;top:915;width:2;height:3" coordorigin="9631,915" coordsize="2,3" path="m9633,918r-2,l9631,915r2,l9633,918xe" filled="f" stroked="f">
              <v:path arrowok="t"/>
            </v:shape>
            <v:shape id="_x0000_s1688" style="position:absolute;left:9631;top:912;width:2;height:3" coordorigin="9631,912" coordsize="2,3" path="m9633,915r-2,l9631,912r2,l9633,915xe" filled="f" stroked="f">
              <v:path arrowok="t"/>
            </v:shape>
            <v:shape id="_x0000_s1687" style="position:absolute;left:9630;top:889;width:1;height:3" coordorigin="9630,889" coordsize="1,3" path="m9631,892r-1,l9630,889r1,l9631,892xe" filled="f" stroked="f">
              <v:path arrowok="t"/>
            </v:shape>
            <v:shape id="_x0000_s1686" style="position:absolute;left:9630;top:866;width:1;height:3" coordorigin="9630,866" coordsize="1,3" path="m9631,869r-1,l9630,866r1,l9631,869xe" filled="f" stroked="f">
              <v:path arrowok="t"/>
            </v:shape>
            <v:shape id="_x0000_s1685" style="position:absolute;left:9630;top:863;width:1;height:3" coordorigin="9630,863" coordsize="1,3" path="m9631,866r-1,l9630,863r1,l9631,866xe" filled="f" stroked="f">
              <v:path arrowok="t"/>
            </v:shape>
            <v:shape id="_x0000_s1684" style="position:absolute;left:9630;top:863;width:1;height:1" coordorigin="9630,863" coordsize="1,1" path="m9631,863r-1,l9630,863r1,l9631,863xe" filled="f" stroked="f">
              <v:path arrowok="t"/>
            </v:shape>
            <v:shape id="_x0000_s1683" style="position:absolute;left:9631;top:863;width:2;height:1" coordorigin="9631,863" coordsize="2,1" path="m9633,863r-2,l9631,863r2,l9633,863xe" filled="f" stroked="f">
              <v:path arrowok="t"/>
            </v:shape>
            <v:shape id="_x0000_s1682" style="position:absolute;left:9630;top:837;width:1;height:3" coordorigin="9630,837" coordsize="1,3" path="m9631,840r-1,l9630,837r1,l9631,840xe" filled="f" stroked="f">
              <v:path arrowok="t"/>
            </v:shape>
            <v:shape id="_x0000_s1681" style="position:absolute;left:9630;top:840;width:1;height:3" coordorigin="9630,840" coordsize="1,3" path="m9631,843r-1,l9630,840r1,l9631,843xe" filled="f" stroked="f">
              <v:path arrowok="t"/>
            </v:shape>
            <v:shape id="_x0000_s1680" style="position:absolute;left:9630;top:843;width:1;height:1" coordorigin="9630,843" coordsize="1,1" path="m9631,844r-1,l9630,843r1,l9631,844xe" filled="f" stroked="f">
              <v:path arrowok="t"/>
            </v:shape>
            <v:shape id="_x0000_s1679" style="position:absolute;left:9631;top:837;width:2;height:3" coordorigin="9631,837" coordsize="2,3" path="m9633,840r-2,l9631,837r2,l9633,840xe" filled="f" stroked="f">
              <v:path arrowok="t"/>
            </v:shape>
            <v:shape id="_x0000_s1678" style="position:absolute;left:9631;top:840;width:2;height:3" coordorigin="9631,840" coordsize="2,3" path="m9633,843r-2,l9631,840r2,l9633,843xe" filled="f" stroked="f">
              <v:path arrowok="t"/>
            </v:shape>
            <v:shape id="_x0000_s1677" style="position:absolute;left:9631;top:843;width:2;height:1" coordorigin="9631,843" coordsize="2,1" path="m9633,844r-2,l9631,843r2,l9633,844xe" filled="f" stroked="f">
              <v:path arrowok="t"/>
            </v:shape>
            <v:shape id="_x0000_s1676" style="position:absolute;left:9630;top:814;width:1;height:1" coordorigin="9630,814" coordsize="1,1" path="m9631,815r-1,l9630,814r1,l9631,815xe" filled="f" stroked="f">
              <v:path arrowok="t"/>
            </v:shape>
            <v:shape id="_x0000_s1675" style="position:absolute;left:9630;top:789;width:1;height:3" coordorigin="9630,789" coordsize="1,3" path="m9631,792r-1,l9630,789r1,l9631,792xe" filled="f" stroked="f">
              <v:path arrowok="t"/>
            </v:shape>
            <v:shape id="_x0000_s1674" style="position:absolute;left:9630;top:795;width:1;height:1" coordorigin="9630,795" coordsize="1,1" path="m9631,795r-1,l9630,795r1,l9631,795xe" filled="f" stroked="f">
              <v:path arrowok="t"/>
            </v:shape>
            <v:shape id="_x0000_s1673" style="position:absolute;left:9631;top:789;width:2;height:3" coordorigin="9631,789" coordsize="2,3" path="m9633,792r-2,l9631,789r2,l9633,792xe" filled="f" stroked="f">
              <v:path arrowok="t"/>
            </v:shape>
            <v:shape id="_x0000_s1672" style="position:absolute;left:9631;top:795;width:2;height:1" coordorigin="9631,795" coordsize="2,1" path="m9633,795r-2,l9631,795r2,l9633,795xe" filled="f" stroked="f">
              <v:path arrowok="t"/>
            </v:shape>
            <v:shape id="_x0000_s1671" style="position:absolute;left:9630;top:766;width:1;height:3" coordorigin="9630,766" coordsize="1,3" path="m9631,770r-1,l9630,766r1,l9631,770xe" filled="f" stroked="f">
              <v:path arrowok="t"/>
            </v:shape>
            <v:shape id="_x0000_s1670" style="position:absolute;left:9630;top:766;width:1;height:1" coordorigin="9630,766" coordsize="1,1" path="m9631,766r-1,l9630,766r1,l9631,766xe" filled="f" stroked="f">
              <v:path arrowok="t"/>
            </v:shape>
            <v:shape id="_x0000_s1669" style="position:absolute;left:9631;top:766;width:2;height:3" coordorigin="9631,766" coordsize="2,3" path="m9634,770r-3,l9631,766r3,l9634,770xe" filled="f" stroked="f">
              <v:path arrowok="t"/>
            </v:shape>
            <v:shape id="_x0000_s1668" style="position:absolute;left:9631;top:766;width:2;height:1" coordorigin="9631,766" coordsize="2,1" path="m9634,766r-3,l9631,766r3,l9634,766xe" filled="f" stroked="f">
              <v:path arrowok="t"/>
            </v:shape>
            <v:shape id="_x0000_s1667" style="position:absolute;left:9630;top:741;width:1;height:3" coordorigin="9630,741" coordsize="1,3" path="m9631,743r-1,l9630,741r1,l9631,743xe" filled="f" stroked="f">
              <v:path arrowok="t"/>
            </v:shape>
            <v:shape id="_x0000_s1666" style="position:absolute;left:9630;top:743;width:1;height:3" coordorigin="9630,743" coordsize="1,3" path="m9631,747r-1,l9630,743r1,l9631,747xe" filled="f" stroked="f">
              <v:path arrowok="t"/>
            </v:shape>
            <v:shape id="_x0000_s1665" style="position:absolute;left:9630;top:747;width:1;height:1" coordorigin="9630,747" coordsize="1,1" path="m9631,747r-1,l9630,747r1,l9631,747xe" filled="f" stroked="f">
              <v:path arrowok="t"/>
            </v:shape>
            <v:shape id="_x0000_s1664" style="position:absolute;left:9631;top:743;width:2;height:3" coordorigin="9631,743" coordsize="2,3" path="m9634,747r-3,l9631,743r3,l9634,747xe" filled="f" stroked="f">
              <v:path arrowok="t"/>
            </v:shape>
            <v:shape id="_x0000_s1663" style="position:absolute;left:9631;top:747;width:2;height:1" coordorigin="9631,747" coordsize="2,1" path="m9634,747r-3,l9631,747r3,l9634,747xe" filled="f" stroked="f">
              <v:path arrowok="t"/>
            </v:shape>
            <v:shape id="_x0000_s1662" style="position:absolute;left:9630;top:718;width:1;height:3" coordorigin="9630,718" coordsize="1,3" path="m9631,721r-1,l9630,718r1,l9631,721xe" filled="f" stroked="f">
              <v:path arrowok="t"/>
            </v:shape>
            <v:shape id="_x0000_s1661" style="position:absolute;left:9630;top:717;width:1;height:1" coordorigin="9630,717" coordsize="1,1" path="m9631,718r-1,l9630,717r1,l9631,718xe" filled="f" stroked="f">
              <v:path arrowok="t"/>
            </v:shape>
            <v:shape id="_x0000_s1660" style="position:absolute;left:9631;top:718;width:2;height:3" coordorigin="9631,718" coordsize="2,3" path="m9634,721r-3,l9631,718r3,l9634,721xe" filled="f" stroked="f">
              <v:path arrowok="t"/>
            </v:shape>
            <v:shape id="_x0000_s1659" style="position:absolute;left:9631;top:717;width:2;height:1" coordorigin="9631,717" coordsize="2,1" path="m9634,718r-3,l9631,717r3,l9634,718xe" filled="f" stroked="f">
              <v:path arrowok="t"/>
            </v:shape>
            <v:shape id="_x0000_s1658" style="position:absolute;left:9630;top:698;width:1;height:0" coordorigin="9630,698" coordsize="1,0" path="m9631,699r-1,l9630,698r1,l9631,699xe" filled="f" stroked="f">
              <v:path arrowok="t"/>
            </v:shape>
            <v:shape id="_x0000_s1657" style="position:absolute;left:9631;top:692;width:2;height:3" coordorigin="9631,692" coordsize="2,3" path="m9634,695r-3,l9631,692r3,l9634,695xe" filled="f" stroked="f">
              <v:path arrowok="t"/>
            </v:shape>
            <v:shape id="_x0000_s1656" style="position:absolute;left:9630;top:669;width:1;height:1" coordorigin="9630,669" coordsize="1,1" path="m9631,670r-1,l9630,669r1,l9631,670xe" filled="f" stroked="f">
              <v:path arrowok="t"/>
            </v:shape>
            <v:shape id="_x0000_s1655" style="position:absolute;left:9631;top:669;width:2;height:1" coordorigin="9631,669" coordsize="2,1" path="m9634,670r-3,l9631,669r3,l9634,670xe" filled="f" stroked="f">
              <v:path arrowok="t"/>
            </v:shape>
            <v:shape id="_x0000_s1654" style="position:absolute;left:9630;top:644;width:1;height:3" coordorigin="9630,644" coordsize="1,3" path="m9631,647r-1,l9630,644r1,l9631,647xe" filled="f" stroked="f">
              <v:path arrowok="t"/>
            </v:shape>
            <v:shape id="_x0000_s1653" style="position:absolute;left:9630;top:647;width:1;height:3" coordorigin="9630,647" coordsize="1,3" path="m9631,650r-1,l9630,647r1,l9631,650xe" filled="f" stroked="f">
              <v:path arrowok="t"/>
            </v:shape>
            <v:shape id="_x0000_s1652" style="position:absolute;left:9631;top:647;width:2;height:3" coordorigin="9631,647" coordsize="2,3" path="m9634,650r-3,l9631,647r3,l9634,650xe" filled="f" stroked="f">
              <v:path arrowok="t"/>
            </v:shape>
            <v:shape id="_x0000_s1651" style="position:absolute;left:9630;top:621;width:1;height:3" coordorigin="9630,621" coordsize="1,3" path="m9632,624r-2,l9630,621r2,l9632,624xe" filled="f" stroked="f">
              <v:path arrowok="t"/>
            </v:shape>
            <v:shape id="_x0000_s1650" style="position:absolute;left:9632;top:621;width:2;height:3" coordorigin="9632,621" coordsize="2,3" path="m9634,624r-2,l9632,621r2,l9634,624xe" filled="f" stroked="f">
              <v:path arrowok="t"/>
            </v:shape>
            <v:shape id="_x0000_s1649" style="position:absolute;left:9632;top:621;width:2;height:1" coordorigin="9632,621" coordsize="2,1" path="m9634,621r-2,l9632,621r2,l9634,621xe" filled="f" stroked="f">
              <v:path arrowok="t"/>
            </v:shape>
            <v:shape id="_x0000_s1648" style="position:absolute;left:9630;top:595;width:1;height:3" coordorigin="9630,595" coordsize="1,3" path="m9632,598r-2,l9630,595r2,l9632,598xe" filled="f" stroked="f">
              <v:path arrowok="t"/>
            </v:shape>
            <v:shape id="_x0000_s1647" style="position:absolute;left:9632;top:595;width:2;height:3" coordorigin="9632,595" coordsize="2,3" path="m9634,598r-2,l9632,595r2,l9634,598xe" filled="f" stroked="f">
              <v:path arrowok="t"/>
            </v:shape>
            <v:shape id="_x0000_s1646" style="position:absolute;left:9631;top:577;width:1;height:0" coordorigin="9631,577" coordsize="1,0" path="m9631,577r,l9632,577r-1,l9631,577xe" fillcolor="#734440" stroked="f">
              <v:path arrowok="t"/>
            </v:shape>
            <v:shape id="_x0000_s1645" type="#_x0000_t75" style="position:absolute;left:9625;top:573;width:12;height:10">
              <v:imagedata r:id="rId19" o:title=""/>
            </v:shape>
            <v:shape id="_x0000_s1644" style="position:absolute;left:9632;top:576;width:2;height:1" coordorigin="9632,576" coordsize="2,1" path="m9632,577r,l9633,576r,l9633,576r-1,1l9632,577xe" fillcolor="#79453e" stroked="f">
              <v:path arrowok="t"/>
            </v:shape>
            <v:shape id="_x0000_s1643" type="#_x0000_t75" style="position:absolute;left:9627;top:570;width:12;height:12">
              <v:imagedata r:id="rId19" o:title=""/>
            </v:shape>
            <v:shape id="_x0000_s1642" style="position:absolute;left:9633;top:576;width:1;height:0" coordorigin="9633,576" coordsize="1,0" path="m9633,576r1,l9634,576r,l9633,576xe" fillcolor="#79443b" stroked="f">
              <v:path arrowok="t"/>
            </v:shape>
            <v:shape id="_x0000_s1641" style="position:absolute;left:9849;top:960;width:1;height:1" coordorigin="9849,960" coordsize="1,1" path="m9850,960r-1,l9849,960r1,l9850,960xe" filled="f" stroked="f">
              <v:path arrowok="t"/>
            </v:shape>
            <v:shape id="_x0000_s1640" style="position:absolute;left:9849;top:937;width:1;height:3" coordorigin="9849,937" coordsize="1,3" path="m9850,940r-1,l9849,937r1,l9850,940xe" filled="f" stroked="f">
              <v:path arrowok="t"/>
            </v:shape>
            <v:shape id="_x0000_s1639" style="position:absolute;left:9849;top:940;width:1;height:1" coordorigin="9849,940" coordsize="1,1" path="m9850,941r-1,l9849,940r1,l9850,941xe" filled="f" stroked="f">
              <v:path arrowok="t"/>
            </v:shape>
            <v:shape id="_x0000_s1638" style="position:absolute;left:9850;top:940;width:2;height:1" coordorigin="9850,940" coordsize="2,1" path="m9852,941r-2,l9850,940r2,l9852,941xe" filled="f" stroked="f">
              <v:path arrowok="t"/>
            </v:shape>
            <v:shape id="_x0000_s1637" style="position:absolute;left:9849;top:912;width:1;height:3" coordorigin="9849,912" coordsize="1,3" path="m9850,915r-1,l9849,912r1,l9850,915xe" filled="f" stroked="f">
              <v:path arrowok="t"/>
            </v:shape>
            <v:shape id="_x0000_s1636" style="position:absolute;left:9849;top:911;width:1;height:1" coordorigin="9849,911" coordsize="1,1" path="m9850,912r-1,l9849,911r1,l9850,912xe" filled="f" stroked="f">
              <v:path arrowok="t"/>
            </v:shape>
            <v:shape id="_x0000_s1635" style="position:absolute;left:9850;top:915;width:2;height:3" coordorigin="9850,915" coordsize="2,3" path="m9852,918r-2,l9850,915r2,l9852,918xe" filled="f" stroked="f">
              <v:path arrowok="t"/>
            </v:shape>
            <v:shape id="_x0000_s1634" style="position:absolute;left:9850;top:912;width:2;height:3" coordorigin="9850,912" coordsize="2,3" path="m9852,915r-2,l9850,912r2,l9852,915xe" filled="f" stroked="f">
              <v:path arrowok="t"/>
            </v:shape>
            <v:shape id="_x0000_s1633" style="position:absolute;left:9850;top:911;width:2;height:1" coordorigin="9850,911" coordsize="2,1" path="m9852,912r-2,l9850,911r2,l9852,912xe" filled="f" stroked="f">
              <v:path arrowok="t"/>
            </v:shape>
            <v:shape id="_x0000_s1632" style="position:absolute;left:9849;top:892;width:1;height:1" coordorigin="9849,892" coordsize="1,1" path="m9850,892r-1,l9849,892r1,l9850,892xe" filled="f" stroked="f">
              <v:path arrowok="t"/>
            </v:shape>
            <v:shape id="_x0000_s1631" style="position:absolute;left:9850;top:889;width:2;height:3" coordorigin="9850,889" coordsize="2,3" path="m9852,892r-2,l9850,889r2,l9852,892xe" filled="f" stroked="f">
              <v:path arrowok="t"/>
            </v:shape>
            <v:shape id="_x0000_s1630" style="position:absolute;left:9850;top:892;width:2;height:1" coordorigin="9850,892" coordsize="2,1" path="m9852,892r-2,l9850,892r2,l9852,892xe" filled="f" stroked="f">
              <v:path arrowok="t"/>
            </v:shape>
            <v:shape id="_x0000_s1629" style="position:absolute;left:9850;top:863;width:2;height:3" coordorigin="9850,863" coordsize="2,3" path="m9852,866r-2,l9850,863r2,l9852,866xe" filled="f" stroked="f">
              <v:path arrowok="t"/>
            </v:shape>
            <v:shape id="_x0000_s1628" style="position:absolute;left:9849;top:843;width:1;height:1" coordorigin="9849,843" coordsize="1,1" path="m9850,844r-1,l9849,843r1,l9850,844xe" filled="f" stroked="f">
              <v:path arrowok="t"/>
            </v:shape>
            <v:shape id="_x0000_s1627" style="position:absolute;left:9850;top:843;width:2;height:1" coordorigin="9850,843" coordsize="2,1" path="m9852,844r-2,l9850,843r2,l9852,844xe" filled="f" stroked="f">
              <v:path arrowok="t"/>
            </v:shape>
            <v:shape id="_x0000_s1626" style="position:absolute;left:9849;top:814;width:1;height:1" coordorigin="9849,814" coordsize="1,1" path="m9850,815r-1,l9849,814r1,l9850,815xe" filled="f" stroked="f">
              <v:path arrowok="t"/>
            </v:shape>
            <v:shape id="_x0000_s1625" style="position:absolute;left:9850;top:814;width:2;height:1" coordorigin="9850,814" coordsize="2,1" path="m9852,815r-2,l9850,814r2,l9852,815xe" filled="f" stroked="f">
              <v:path arrowok="t"/>
            </v:shape>
            <v:shape id="_x0000_s1624" style="position:absolute;left:9849;top:792;width:1;height:3" coordorigin="9849,792" coordsize="1,3" path="m9850,795r-1,l9849,792r1,l9850,795xe" filled="f" stroked="f">
              <v:path arrowok="t"/>
            </v:shape>
            <v:shape id="_x0000_s1623" style="position:absolute;left:9849;top:795;width:1;height:1" coordorigin="9849,795" coordsize="1,1" path="m9850,795r-1,l9849,795r1,l9850,795xe" filled="f" stroked="f">
              <v:path arrowok="t"/>
            </v:shape>
            <v:shape id="_x0000_s1622" style="position:absolute;left:9850;top:789;width:2;height:3" coordorigin="9850,789" coordsize="2,3" path="m9853,792r-3,l9850,789r3,l9853,792xe" filled="f" stroked="f">
              <v:path arrowok="t"/>
            </v:shape>
            <v:shape id="_x0000_s1621" style="position:absolute;left:9850;top:792;width:2;height:3" coordorigin="9850,792" coordsize="2,3" path="m9853,795r-3,l9850,792r3,l9853,795xe" filled="f" stroked="f">
              <v:path arrowok="t"/>
            </v:shape>
            <v:shape id="_x0000_s1620" style="position:absolute;left:9850;top:795;width:2;height:1" coordorigin="9850,795" coordsize="2,1" path="m9853,795r-3,l9850,795r3,l9853,795xe" filled="f" stroked="f">
              <v:path arrowok="t"/>
            </v:shape>
            <v:shape id="_x0000_s1619" style="position:absolute;left:9849;top:766;width:1;height:1" coordorigin="9849,766" coordsize="1,1" path="m9850,766r-1,l9849,766r1,l9850,766xe" filled="f" stroked="f">
              <v:path arrowok="t"/>
            </v:shape>
            <v:shape id="_x0000_s1618" style="position:absolute;left:9850;top:766;width:2;height:1" coordorigin="9850,766" coordsize="2,1" path="m9853,766r-3,l9850,766r3,l9853,766xe" filled="f" stroked="f">
              <v:path arrowok="t"/>
            </v:shape>
            <v:shape id="_x0000_s1617" style="position:absolute;left:9849;top:741;width:1;height:3" coordorigin="9849,741" coordsize="1,3" path="m9850,743r-1,l9849,741r1,l9850,743xe" filled="f" stroked="f">
              <v:path arrowok="t"/>
            </v:shape>
            <v:shape id="_x0000_s1616" style="position:absolute;left:9849;top:743;width:1;height:3" coordorigin="9849,743" coordsize="1,3" path="m9850,747r-1,l9849,743r1,l9850,747xe" filled="f" stroked="f">
              <v:path arrowok="t"/>
            </v:shape>
            <v:shape id="_x0000_s1615" style="position:absolute;left:9850;top:741;width:2;height:3" coordorigin="9850,741" coordsize="2,3" path="m9853,743r-3,l9850,741r3,l9853,743xe" filled="f" stroked="f">
              <v:path arrowok="t"/>
            </v:shape>
            <v:shape id="_x0000_s1614" style="position:absolute;left:9850;top:747;width:2;height:1" coordorigin="9850,747" coordsize="2,1" path="m9853,747r-3,l9850,747r3,l9853,747xe" filled="f" stroked="f">
              <v:path arrowok="t"/>
            </v:shape>
            <v:shape id="_x0000_s1613" style="position:absolute;left:9849;top:717;width:1;height:1" coordorigin="9849,717" coordsize="1,1" path="m9850,718r-1,l9849,717r1,l9850,718xe" filled="f" stroked="f">
              <v:path arrowok="t"/>
            </v:shape>
            <v:shape id="_x0000_s1612" style="position:absolute;left:9850;top:717;width:2;height:1" coordorigin="9850,717" coordsize="2,1" path="m9853,718r-3,l9850,717r3,l9853,718xe" filled="f" stroked="f">
              <v:path arrowok="t"/>
            </v:shape>
            <v:shape id="_x0000_s1611" style="position:absolute;left:9850;top:692;width:2;height:3" coordorigin="9850,692" coordsize="2,3" path="m9853,695r-3,l9850,692r3,l9853,695xe" filled="f" stroked="f">
              <v:path arrowok="t"/>
            </v:shape>
            <v:shape id="_x0000_s1610" style="position:absolute;left:9849;top:670;width:1;height:3" coordorigin="9849,670" coordsize="1,3" path="m9850,673r-1,l9849,670r1,l9850,673xe" filled="f" stroked="f">
              <v:path arrowok="t"/>
            </v:shape>
            <v:shape id="_x0000_s1609" style="position:absolute;left:9849;top:669;width:1;height:1" coordorigin="9849,669" coordsize="1,1" path="m9850,670r-1,l9849,669r1,l9850,670xe" filled="f" stroked="f">
              <v:path arrowok="t"/>
            </v:shape>
            <v:shape id="_x0000_s1608" style="position:absolute;left:9850;top:670;width:2;height:3" coordorigin="9850,670" coordsize="2,3" path="m9853,673r-3,l9850,670r3,l9853,673xe" filled="f" stroked="f">
              <v:path arrowok="t"/>
            </v:shape>
            <v:shape id="_x0000_s1607" style="position:absolute;left:9850;top:669;width:2;height:1" coordorigin="9850,669" coordsize="2,1" path="m9853,670r-3,l9850,669r3,l9853,670xe" filled="f" stroked="f">
              <v:path arrowok="t"/>
            </v:shape>
            <v:shape id="_x0000_s1606" style="position:absolute;left:9849;top:621;width:1;height:1" coordorigin="9849,621" coordsize="1,1" path="m9851,621r-2,l9849,621r2,l9851,621xe" filled="f" stroked="f">
              <v:path arrowok="t"/>
            </v:shape>
            <v:shape id="_x0000_s1605" style="position:absolute;left:9851;top:621;width:2;height:1" coordorigin="9851,621" coordsize="2,1" path="m9853,621r-2,l9851,621r2,l9853,621xe" filled="f" stroked="f">
              <v:path arrowok="t"/>
            </v:shape>
            <v:shape id="_x0000_s1604" style="position:absolute;left:9850;top:595;width:1;height:3" coordorigin="9850,595" coordsize="1,3" path="m9851,598r-1,l9850,595r1,l9851,598xe" filled="f" stroked="f">
              <v:path arrowok="t"/>
            </v:shape>
            <v:shape id="_x0000_s1603" style="position:absolute;left:9851;top:595;width:2;height:3" coordorigin="9851,595" coordsize="2,3" path="m9853,598r-2,l9851,595r2,l9853,598xe" filled="f" stroked="f">
              <v:path arrowok="t"/>
            </v:shape>
            <v:shape id="_x0000_s1602" style="position:absolute;left:10070;top:712;width:106;height:129" coordorigin="10070,712" coordsize="106,129" path="m10122,715r-21,8l10085,737r-11,18l10070,778r2,14l10080,812r14,16l10113,838r24,4l10150,842r10,-2l10176,834r,-25l10167,809r,14l10155,829r-8,3l10138,832r-15,-3l10105,818r-12,-18l10089,777r1,-14l10099,742r15,-14l10135,723r12,l10156,726r11,9l10167,744r9,l10176,712r-9,l10167,721r-10,-5l10147,714r-12,l10122,715xe" fillcolor="black" stroked="f">
              <v:path arrowok="t"/>
            </v:shape>
            <v:shape id="_x0000_s1601" style="position:absolute;left:10183;top:752;width:66;height:87" coordorigin="10183,752" coordsize="66,87" path="m10231,839r,-7l10213,832r,-49l10223,770r4,-3l10232,767r6,5l10249,759r-6,-5l10242,753r-4,-1l10231,752r-5,5l10213,774r,-21l10210,753r-27,7l10183,765r16,l10199,832r-14,l10185,839r46,xe" fillcolor="black" stroked="f">
              <v:path arrowok="t"/>
            </v:shape>
            <v:shape id="_x0000_s1600" style="position:absolute;left:10250;top:752;width:82;height:89" coordorigin="10250,752" coordsize="82,89" path="m10290,842r-19,-21l10266,797r,-6l10274,769r16,-9l10295,761r14,12l10315,797r-4,-39l10290,752r,l10270,759r-15,16l10250,797r,1l10255,820r15,16l10290,842xe" fillcolor="black" stroked="f">
              <v:path arrowok="t"/>
            </v:shape>
            <v:shape id="_x0000_s1599" style="position:absolute;left:10250;top:752;width:82;height:89" coordorigin="10250,752" coordsize="82,89" path="m10286,833r-15,-12l10290,842r1,l10311,835r15,-16l10331,797r,-1l10326,774r-15,-16l10315,797r,6l10307,825r-17,9l10286,833xe" fillcolor="black" stroked="f">
              <v:path arrowok="t"/>
            </v:shape>
            <v:shape id="_x0000_s1598" style="position:absolute;left:10345;top:752;width:60;height:90" coordorigin="10345,752" coordsize="60,90" path="m10356,765r7,-5l10383,760r8,5l10391,774r-1,5l10398,779r4,-27l10394,752r-1,7l10388,754r-6,-2l10356,752r-11,10l10345,789r6,7l10369,802r19,8l10394,814r,15l10386,834r-22,l10354,827r,-13l10345,814r,27l10353,841r,-7l10358,839r8,3l10393,842r11,-11l10404,804r-5,-6l10380,791r-22,-9l10356,781r,-16xe" fillcolor="black" stroked="f">
              <v:path arrowok="t"/>
            </v:shape>
            <v:shape id="_x0000_s1597" style="position:absolute;left:10420;top:752;width:60;height:90" coordorigin="10420,752" coordsize="60,90" path="m10432,765r6,-5l10458,760r8,5l10466,774r-1,5l10473,779r5,-27l10470,752r-1,7l10463,754r-6,-2l10432,752r-12,10l10420,789r6,7l10444,802r20,8l10469,814r,15l10461,834r-22,l10429,827r,-13l10420,814r,27l10428,841r,-7l10433,839r8,3l10468,842r12,-11l10480,804r-6,-6l10456,791r-23,-9l10432,781r,-16xe" fillcolor="black" stroked="f">
              <v:path arrowok="t"/>
            </v:shape>
            <v:shape id="_x0000_s1596" style="position:absolute;left:10494;top:716;width:145;height:125" coordorigin="10494,716" coordsize="145,125" path="m10640,839r,-7l10626,832r,-109l10640,723r,-7l10611,716r-44,95l10524,716r-30,l10494,723r15,l10509,832r-15,l10494,839r38,l10532,832r-14,l10518,738r46,103l10609,740r,92l10595,832r,7l10640,839xe" fillcolor="black" stroked="f">
              <v:path arrowok="t"/>
            </v:shape>
            <v:shape id="_x0000_s1595" style="position:absolute;left:10650;top:752;width:75;height:89" coordorigin="10650,752" coordsize="75,89" path="m10655,776r17,-4l10672,763r5,-3l10683,759r8,l10696,765r,28l10665,801r-9,2l10650,811r,22l10659,842r13,l10665,826r,-18l10696,801r,20l10689,838r8,-10l10697,837r3,4l10707,841r5,-1l10725,836r,-6l10710,830r,-69l10700,752r-34,l10654,760r,11l10655,776xe" fillcolor="black" stroked="f">
              <v:path arrowok="t"/>
            </v:shape>
            <v:shape id="_x0000_s1594" style="position:absolute;left:10650;top:752;width:75;height:89" coordorigin="10650,752" coordsize="75,89" path="m10696,821r-8,7l10683,831r-13,l10665,826r7,16l10682,842r7,-4l10696,821xe" fillcolor="black" stroked="f">
              <v:path arrowok="t"/>
            </v:shape>
            <v:shape id="_x0000_s1593" style="position:absolute;left:10730;top:752;width:66;height:87" coordorigin="10730,752" coordsize="66,87" path="m10778,839r,-7l10761,832r,-49l10771,770r3,-3l10779,767r7,5l10797,759r-6,-5l10790,753r-4,-1l10779,752r-5,5l10761,774r,-21l10757,753r-27,7l10730,765r17,l10747,832r-15,l10732,839r46,xe" fillcolor="black" stroked="f">
              <v:path arrowok="t"/>
            </v:shape>
            <v:shape id="_x0000_s1592" style="position:absolute;left:10793;top:702;width:93;height:137" coordorigin="10793,702" coordsize="93,137" path="m10838,832r-14,l10824,702r-4,l10793,709r,5l10810,714r,118l10795,832r,7l10838,839r,-7xe" fillcolor="black" stroked="f">
              <v:path arrowok="t"/>
            </v:shape>
            <v:shape id="_x0000_s1591" style="position:absolute;left:10793;top:702;width:93;height:137" coordorigin="10793,702" coordsize="93,137" path="m10886,832r-10,l10840,789r29,-27l10883,762r,-7l10846,755r,7l10858,762r-33,31l10863,839r23,l10886,832xe" fillcolor="black" stroked="f">
              <v:path arrowok="t"/>
            </v:shape>
            <v:shape id="_x0000_s1590" style="position:absolute;left:620;top:341;width:10916;height:1436" coordorigin="620,341" coordsize="10916,1436" path="m620,1777r10916,l11536,341,620,341r,1436xe" stroked="f">
              <v:path arrowok="t"/>
            </v:shape>
            <w10:wrap anchorx="page" anchory="page"/>
          </v:group>
        </w:pict>
      </w:r>
      <w:r>
        <w:pict>
          <v:group id="_x0000_s1577" style="position:absolute;left:0;text-align:left;margin-left:39pt;margin-top:153.35pt;width:421.6pt;height:127.5pt;z-index:-1327;mso-position-horizontal-relative:page;mso-position-vertical-relative:page" coordorigin="780,3067" coordsize="8432,2550">
            <v:shape id="_x0000_s1588" style="position:absolute;left:2346;top:3154;width:167;height:167" coordorigin="2346,3154" coordsize="167,167" path="m2450,3319r20,-9l2487,3297r14,-17l2510,3260r3,-22l2510,3217r-8,-20l2489,3180r-17,-14l2452,3157r-23,-3l2409,3157r-20,8l2371,3178r-13,17l2349,3215r-3,23l2348,3258r9,20l2370,3296r17,13l2407,3318r22,3l2430,3321r20,-2xe" fillcolor="#92cd1d" stroked="f">
              <v:path arrowok="t"/>
            </v:shape>
            <v:shape id="_x0000_s1587" style="position:absolute;left:2414;top:3206;width:64;height:70" coordorigin="2414,3206" coordsize="64,70" path="m2424,3267r,-52l2459,3215r8,12l2467,3249r-5,18l2454,3273r18,-13l2478,3241r-2,-11l2465,3213r-24,-7l2414,3206r,70l2441,3276r-1,-9l2424,3267xe" stroked="f">
              <v:path arrowok="t"/>
            </v:shape>
            <v:shape id="_x0000_s1586" style="position:absolute;left:2414;top:3206;width:64;height:70" coordorigin="2414,3206" coordsize="64,70" path="m2462,3267r-22,l2441,3276r13,-3l2462,3267xe" stroked="f">
              <v:path arrowok="t"/>
            </v:shape>
            <v:shape id="_x0000_s1585" style="position:absolute;left:2387;top:3185;width:13;height:13" coordorigin="2387,3185" coordsize="13,13" path="m2400,3191r-2,-6l2390,3185r-3,6l2390,3198r8,l2400,3191xe" stroked="f">
              <v:path arrowok="t"/>
            </v:shape>
            <v:shape id="_x0000_s1584" style="position:absolute;left:840;top:3087;width:5565;height:750" coordorigin="840,3087" coordsize="5565,750" path="m840,3837r5565,l6405,3087r-5565,l840,3837xe" stroked="f">
              <v:path arrowok="t"/>
            </v:shape>
            <v:shape id="_x0000_s1583" style="position:absolute;left:800;top:4551;width:120;height:966" coordorigin="800,4551" coordsize="120,966" path="m800,5517r120,l920,4551r-120,l800,5517xe" stroked="f">
              <v:path arrowok="t"/>
            </v:shape>
            <v:shape id="_x0000_s1582" style="position:absolute;left:860;top:3905;width:60;height:1552" coordorigin="860,3905" coordsize="60,1552" path="m860,5457r60,l920,3905r-60,l860,5457xe" stroked="f">
              <v:path arrowok="t"/>
            </v:shape>
            <v:shape id="_x0000_s1581" style="position:absolute;left:860;top:3905;width:6633;height:1552" coordorigin="860,3905" coordsize="6633,1552" path="m860,5457r6633,l7493,3905r-6633,l860,5457xe" filled="f" strokecolor="white" strokeweight=".70406mm">
              <v:path arrowok="t"/>
            </v:shape>
            <v:shape id="_x0000_s1580" style="position:absolute;left:960;top:4003;width:7128;height:1094" coordorigin="960,4003" coordsize="7128,1094" path="m960,5097r7128,l8088,4003r-7128,l960,5097xe" filled="f" strokecolor="white" strokeweight=".70406mm">
              <v:path arrowok="t"/>
            </v:shape>
            <v:shape id="_x0000_s1579" style="position:absolute;left:920;top:3626;width:8272;height:1971" coordorigin="920,3626" coordsize="8272,1971" path="m920,5597r8272,l9192,3626r-8272,l920,5597xe" stroked="f">
              <v:path arrowok="t"/>
            </v:shape>
            <v:shape id="_x0000_s1578" style="position:absolute;left:920;top:3626;width:8272;height:1971" coordorigin="920,3626" coordsize="8272,1971" path="m920,5597r8272,l9192,3626r-8272,l920,5597xe" filled="f" strokecolor="white" strokeweight=".70406mm">
              <v:path arrowok="t"/>
            </v:shape>
            <w10:wrap anchorx="page" anchory="page"/>
          </v:group>
        </w:pict>
      </w:r>
      <w:r>
        <w:pict>
          <v:shape id="_x0000_s1576" type="#_x0000_t202" style="position:absolute;left:0;text-align:left;margin-left:491pt;margin-top:733.1pt;width:64.75pt;height:25.75pt;z-index:-1329;mso-position-horizontal-relative:page;mso-position-vertical-relative:page" filled="f" stroked="f">
            <v:textbox inset="0,0,0,0">
              <w:txbxContent>
                <w:p w:rsidR="00B21F2A" w:rsidRDefault="00AC2D5A">
                  <w:pPr>
                    <w:spacing w:line="300" w:lineRule="exact"/>
                    <w:ind w:left="253"/>
                    <w:rPr>
                      <w:sz w:val="30"/>
                      <w:szCs w:val="30"/>
                    </w:rPr>
                  </w:pPr>
                  <w:r>
                    <w:rPr>
                      <w:sz w:val="30"/>
                      <w:szCs w:val="30"/>
                    </w:rPr>
                    <w:t>1 3</w:t>
                  </w:r>
                </w:p>
              </w:txbxContent>
            </v:textbox>
            <w10:wrap anchorx="page" anchory="page"/>
          </v:shape>
        </w:pict>
      </w:r>
      <w:r>
        <w:pict>
          <v:shape id="_x0000_s1575" type="#_x0000_t202" style="position:absolute;left:0;text-align:left;margin-left:40pt;margin-top:227.55pt;width:327.6pt;height:48.3pt;z-index:-1331;mso-position-horizontal-relative:page;mso-position-vertical-relative:page" filled="f" stroked="f">
            <v:textbox inset="0,0,0,0">
              <w:txbxContent>
                <w:p w:rsidR="00B21F2A" w:rsidRDefault="00B21F2A">
                  <w:pPr>
                    <w:spacing w:line="100" w:lineRule="exact"/>
                    <w:rPr>
                      <w:sz w:val="10"/>
                      <w:szCs w:val="10"/>
                    </w:rPr>
                  </w:pPr>
                </w:p>
                <w:p w:rsidR="00B21F2A" w:rsidRDefault="00B21F2A">
                  <w:pPr>
                    <w:spacing w:line="200" w:lineRule="exact"/>
                  </w:pPr>
                </w:p>
                <w:p w:rsidR="00B21F2A" w:rsidRDefault="00AC2D5A">
                  <w:pPr>
                    <w:ind w:left="220"/>
                    <w:rPr>
                      <w:sz w:val="17"/>
                      <w:szCs w:val="17"/>
                    </w:rPr>
                  </w:pPr>
                  <w:r>
                    <w:rPr>
                      <w:sz w:val="17"/>
                      <w:szCs w:val="17"/>
                    </w:rPr>
                    <w:t>Received: 17 Januar</w:t>
                  </w:r>
                  <w:r>
                    <w:rPr>
                      <w:sz w:val="17"/>
                      <w:szCs w:val="17"/>
                    </w:rPr>
                    <w:t>y 2016 / Accepted: 19 August 2016 / Published online: 25 August 2016</w:t>
                  </w:r>
                </w:p>
              </w:txbxContent>
            </v:textbox>
            <w10:wrap anchorx="page" anchory="page"/>
          </v:shape>
        </w:pict>
      </w:r>
      <w:r>
        <w:pict>
          <v:shape id="_x0000_s1574" type="#_x0000_t202" style="position:absolute;left:0;text-align:left;margin-left:31pt;margin-top:17.05pt;width:545.8pt;height:71.8pt;z-index:-1333;mso-position-horizontal-relative:page;mso-position-vertical-relative:page" filled="f" stroked="f">
            <v:textbox inset="0,0,0,0">
              <w:txbxContent>
                <w:p w:rsidR="00B21F2A" w:rsidRDefault="00B21F2A">
                  <w:pPr>
                    <w:spacing w:before="13" w:line="280" w:lineRule="exact"/>
                    <w:rPr>
                      <w:sz w:val="28"/>
                      <w:szCs w:val="28"/>
                    </w:rPr>
                  </w:pPr>
                </w:p>
                <w:p w:rsidR="00B21F2A" w:rsidRDefault="00AC2D5A">
                  <w:pPr>
                    <w:ind w:left="400"/>
                    <w:rPr>
                      <w:sz w:val="17"/>
                      <w:szCs w:val="17"/>
                    </w:rPr>
                  </w:pPr>
                  <w:r>
                    <w:rPr>
                      <w:sz w:val="17"/>
                      <w:szCs w:val="17"/>
                    </w:rPr>
                    <w:t>Evolving Systems (2017) 8:147–155</w:t>
                  </w:r>
                </w:p>
                <w:p w:rsidR="00B21F2A" w:rsidRDefault="00AC2D5A">
                  <w:pPr>
                    <w:spacing w:before="31"/>
                    <w:ind w:left="400"/>
                    <w:rPr>
                      <w:sz w:val="17"/>
                      <w:szCs w:val="17"/>
                    </w:rPr>
                  </w:pPr>
                  <w:r>
                    <w:rPr>
                      <w:sz w:val="17"/>
                      <w:szCs w:val="17"/>
                    </w:rPr>
                    <w:t>DOI 10.1007/s12530-016-9165-5</w:t>
                  </w:r>
                </w:p>
                <w:p w:rsidR="00B21F2A" w:rsidRDefault="00B21F2A">
                  <w:pPr>
                    <w:spacing w:before="10" w:line="220" w:lineRule="exact"/>
                    <w:rPr>
                      <w:sz w:val="22"/>
                      <w:szCs w:val="22"/>
                    </w:rPr>
                  </w:pPr>
                </w:p>
                <w:p w:rsidR="00B21F2A" w:rsidRDefault="00AC2D5A">
                  <w:pPr>
                    <w:ind w:left="514"/>
                    <w:rPr>
                      <w:sz w:val="19"/>
                      <w:szCs w:val="19"/>
                    </w:rPr>
                  </w:pPr>
                  <w:r>
                    <w:rPr>
                      <w:sz w:val="19"/>
                      <w:szCs w:val="19"/>
                    </w:rPr>
                    <w:t>ORIGINAL PAPER</w:t>
                  </w:r>
                </w:p>
              </w:txbxContent>
            </v:textbox>
            <w10:wrap anchorx="page" anchory="page"/>
          </v:shape>
        </w:pict>
      </w:r>
      <w:r>
        <w:pict>
          <v:shape id="_x0000_s1573" type="#_x0000_t202" style="position:absolute;left:0;text-align:left;margin-left:47pt;margin-top:249.75pt;width:246.75pt;height:188.35pt;z-index:-1330;mso-position-horizontal-relative:page" filled="f" stroked="f">
            <v:textbox inset="0,0,0,0">
              <w:txbxContent>
                <w:p w:rsidR="00B21F2A" w:rsidRDefault="00B21F2A">
                  <w:pPr>
                    <w:spacing w:before="1" w:line="160" w:lineRule="exact"/>
                    <w:rPr>
                      <w:sz w:val="17"/>
                      <w:szCs w:val="17"/>
                    </w:rPr>
                  </w:pPr>
                </w:p>
                <w:p w:rsidR="00B21F2A" w:rsidRDefault="00AC2D5A">
                  <w:pPr>
                    <w:spacing w:line="245" w:lineRule="auto"/>
                    <w:ind w:left="364" w:right="2444" w:hanging="296"/>
                    <w:rPr>
                      <w:sz w:val="17"/>
                      <w:szCs w:val="17"/>
                    </w:rPr>
                  </w:pPr>
                  <w:r>
                    <w:rPr>
                      <w:sz w:val="17"/>
                      <w:szCs w:val="17"/>
                    </w:rPr>
                    <w:t>*  Sachin Kumar</w:t>
                  </w:r>
                  <w:hyperlink r:id="rId36">
                    <w:r>
                      <w:rPr>
                        <w:sz w:val="17"/>
                        <w:szCs w:val="17"/>
                      </w:rPr>
                      <w:t xml:space="preserve"> sachinagnihotri16@gmail.com</w:t>
                    </w:r>
                  </w:hyperlink>
                </w:p>
                <w:p w:rsidR="00B21F2A" w:rsidRDefault="00B21F2A">
                  <w:pPr>
                    <w:spacing w:before="1" w:line="100" w:lineRule="exact"/>
                    <w:rPr>
                      <w:sz w:val="10"/>
                      <w:szCs w:val="10"/>
                    </w:rPr>
                  </w:pPr>
                </w:p>
                <w:p w:rsidR="00B21F2A" w:rsidRDefault="00AC2D5A">
                  <w:pPr>
                    <w:spacing w:line="245" w:lineRule="auto"/>
                    <w:ind w:left="364" w:right="2620"/>
                    <w:rPr>
                      <w:sz w:val="17"/>
                      <w:szCs w:val="17"/>
                    </w:rPr>
                  </w:pPr>
                  <w:r>
                    <w:rPr>
                      <w:sz w:val="17"/>
                      <w:szCs w:val="17"/>
                    </w:rPr>
                    <w:t>Durga Toshniwal</w:t>
                  </w:r>
                  <w:hyperlink r:id="rId37">
                    <w:r>
                      <w:rPr>
                        <w:sz w:val="17"/>
                        <w:szCs w:val="17"/>
                      </w:rPr>
                      <w:t xml:space="preserve"> durgatoshniwal@gmail.com</w:t>
                    </w:r>
                  </w:hyperlink>
                </w:p>
                <w:p w:rsidR="00B21F2A" w:rsidRDefault="00B21F2A">
                  <w:pPr>
                    <w:spacing w:before="1" w:line="100" w:lineRule="exact"/>
                    <w:rPr>
                      <w:sz w:val="10"/>
                      <w:szCs w:val="10"/>
                    </w:rPr>
                  </w:pPr>
                </w:p>
                <w:p w:rsidR="00B21F2A" w:rsidRDefault="00AC2D5A">
                  <w:pPr>
                    <w:spacing w:line="245" w:lineRule="auto"/>
                    <w:ind w:left="364" w:right="3105"/>
                    <w:rPr>
                      <w:sz w:val="17"/>
                      <w:szCs w:val="17"/>
                    </w:rPr>
                  </w:pPr>
                  <w:r>
                    <w:rPr>
                      <w:sz w:val="17"/>
                      <w:szCs w:val="17"/>
                    </w:rPr>
                    <w:t>Manoranjan Parida</w:t>
                  </w:r>
                  <w:hyperlink r:id="rId38">
                    <w:r>
                      <w:rPr>
                        <w:sz w:val="17"/>
                        <w:szCs w:val="17"/>
                      </w:rPr>
                      <w:t xml:space="preserve"> mparida@gmail.com</w:t>
                    </w:r>
                  </w:hyperlink>
                </w:p>
                <w:p w:rsidR="00B21F2A" w:rsidRDefault="00B21F2A">
                  <w:pPr>
                    <w:spacing w:before="9" w:line="160" w:lineRule="exact"/>
                    <w:rPr>
                      <w:sz w:val="17"/>
                      <w:szCs w:val="17"/>
                    </w:rPr>
                  </w:pPr>
                </w:p>
                <w:p w:rsidR="00B21F2A" w:rsidRDefault="00AC2D5A">
                  <w:pPr>
                    <w:tabs>
                      <w:tab w:val="left" w:pos="360"/>
                    </w:tabs>
                    <w:spacing w:line="245" w:lineRule="auto"/>
                    <w:ind w:left="364" w:right="858" w:hanging="283"/>
                    <w:rPr>
                      <w:sz w:val="17"/>
                      <w:szCs w:val="17"/>
                    </w:rPr>
                  </w:pPr>
                  <w:r>
                    <w:rPr>
                      <w:w w:val="99"/>
                      <w:position w:val="7"/>
                      <w:sz w:val="12"/>
                      <w:szCs w:val="12"/>
                    </w:rPr>
                    <w:t>1</w:t>
                  </w:r>
                  <w:r>
                    <w:rPr>
                      <w:position w:val="7"/>
                      <w:sz w:val="12"/>
                      <w:szCs w:val="12"/>
                    </w:rPr>
                    <w:tab/>
                  </w:r>
                  <w:r>
                    <w:rPr>
                      <w:sz w:val="17"/>
                      <w:szCs w:val="17"/>
                    </w:rPr>
                    <w:t>Centre for Transportation Systems (CTRANS), Indian Institute of Technology Roorkee, Roorkee 2476</w:t>
                  </w:r>
                  <w:r>
                    <w:rPr>
                      <w:sz w:val="17"/>
                      <w:szCs w:val="17"/>
                    </w:rPr>
                    <w:t>67, Uttarakhand, India</w:t>
                  </w:r>
                </w:p>
                <w:p w:rsidR="00B21F2A" w:rsidRDefault="00AC2D5A">
                  <w:pPr>
                    <w:tabs>
                      <w:tab w:val="left" w:pos="360"/>
                    </w:tabs>
                    <w:spacing w:before="78" w:line="245" w:lineRule="auto"/>
                    <w:ind w:left="364" w:right="764" w:hanging="283"/>
                    <w:rPr>
                      <w:sz w:val="17"/>
                      <w:szCs w:val="17"/>
                    </w:rPr>
                  </w:pPr>
                  <w:r>
                    <w:rPr>
                      <w:w w:val="99"/>
                      <w:position w:val="7"/>
                      <w:sz w:val="12"/>
                      <w:szCs w:val="12"/>
                    </w:rPr>
                    <w:t>2</w:t>
                  </w:r>
                  <w:r>
                    <w:rPr>
                      <w:position w:val="7"/>
                      <w:sz w:val="12"/>
                      <w:szCs w:val="12"/>
                    </w:rPr>
                    <w:tab/>
                  </w:r>
                  <w:r>
                    <w:rPr>
                      <w:sz w:val="17"/>
                      <w:szCs w:val="17"/>
                    </w:rPr>
                    <w:t>Computer Science and Engineering Department, Indian Institute of Technology Roorkee, Roorkee 247667, Uttarakhand, India</w:t>
                  </w:r>
                </w:p>
                <w:p w:rsidR="00B21F2A" w:rsidRDefault="00AC2D5A">
                  <w:pPr>
                    <w:tabs>
                      <w:tab w:val="left" w:pos="360"/>
                    </w:tabs>
                    <w:spacing w:before="78" w:line="245" w:lineRule="auto"/>
                    <w:ind w:left="364" w:right="612" w:hanging="283"/>
                    <w:rPr>
                      <w:sz w:val="17"/>
                      <w:szCs w:val="17"/>
                    </w:rPr>
                  </w:pPr>
                  <w:r>
                    <w:rPr>
                      <w:w w:val="99"/>
                      <w:position w:val="7"/>
                      <w:sz w:val="12"/>
                      <w:szCs w:val="12"/>
                    </w:rPr>
                    <w:t>3</w:t>
                  </w:r>
                  <w:r>
                    <w:rPr>
                      <w:position w:val="7"/>
                      <w:sz w:val="12"/>
                      <w:szCs w:val="12"/>
                    </w:rPr>
                    <w:tab/>
                  </w:r>
                  <w:r>
                    <w:rPr>
                      <w:sz w:val="17"/>
                      <w:szCs w:val="17"/>
                    </w:rPr>
                    <w:t>Civil Engineering Department (Transportation Group), Indian Institute of Technology Roorkee, Roorkee 247667,</w:t>
                  </w:r>
                  <w:r>
                    <w:rPr>
                      <w:sz w:val="17"/>
                      <w:szCs w:val="17"/>
                    </w:rPr>
                    <w:t xml:space="preserve"> Uttarakhand, India</w:t>
                  </w:r>
                </w:p>
              </w:txbxContent>
            </v:textbox>
            <w10:wrap anchorx="page"/>
          </v:shape>
        </w:pict>
      </w:r>
      <w:r>
        <w:pict>
          <v:group id="_x0000_s1570" style="position:absolute;left:0;text-align:left;margin-left:46pt;margin-top:248.75pt;width:248.75pt;height:189.95pt;z-index:-1325;mso-position-horizontal-relative:page" coordorigin="920,4975" coordsize="4975,3799">
            <v:shape id="_x0000_s1572" style="position:absolute;left:940;top:4995;width:4935;height:3759" coordorigin="940,4995" coordsize="4935,3759" path="m940,8754r4935,l5875,4995r-4935,l940,8754xe" stroked="f">
              <v:path arrowok="t"/>
            </v:shape>
            <v:shape id="_x0000_s1571" type="#_x0000_t75" style="position:absolute;left:1620;top:5321;width:3639;height:3253">
              <v:imagedata r:id="rId39" o:title=""/>
            </v:shape>
            <w10:wrap anchorx="page"/>
          </v:group>
        </w:pict>
      </w:r>
      <w:r w:rsidR="00AC2D5A">
        <w:rPr>
          <w:rFonts w:ascii="DejaVu Sans" w:eastAsia="DejaVu Sans" w:hAnsi="DejaVu Sans" w:cs="DejaVu Sans"/>
          <w:b/>
        </w:rPr>
        <w:t xml:space="preserve">Abstract </w:t>
      </w:r>
      <w:r w:rsidR="00AC2D5A">
        <w:t>Road accidents are one of the most imperative fac- tors that affect the untimely death among people and economic loss of public and private property. Road safety is a term asso- ciated with the planning and implementing cert</w:t>
      </w:r>
      <w:r w:rsidR="00AC2D5A">
        <w:t>ain strategy to overcome the road and traffic accidents. Road accident data analysis  is  a  very  important  means  to  identify  various  fac- tors associated with road accidents and can help in reducing the accident rate. The heterogeneity of road accid</w:t>
      </w:r>
      <w:r w:rsidR="00AC2D5A">
        <w:t>ent data is a big challenge in road safety analysis. In this study, we are making use of latent class clustering (LCC) and k-modes clus- tering technique on a new road accident data from Haridwar, Uttarakhand, India. The main focus to use both the techniqu</w:t>
      </w:r>
      <w:r w:rsidR="00AC2D5A">
        <w:t>es is  to  identify  which  technique  performs  better.  Initially,  we applied LCC and k-modes clutering technique on road acci- dent data to form different clusters. Further, Frequent Pattern (FP) growth technique is applied on the clusters formed and e</w:t>
      </w:r>
      <w:r w:rsidR="00AC2D5A">
        <w:t>ntire data set (EDS). The rules generated for each clusters do not prove any cluster analysis technique superior over other. However, it is certain that both techniques are well suited to</w:t>
      </w:r>
    </w:p>
    <w:p w:rsidR="00B21F2A" w:rsidRDefault="00AC2D5A">
      <w:pPr>
        <w:spacing w:before="35" w:line="260" w:lineRule="auto"/>
        <w:ind w:right="86"/>
        <w:jc w:val="both"/>
      </w:pPr>
      <w:r>
        <w:br w:type="column"/>
      </w:r>
      <w:r>
        <w:lastRenderedPageBreak/>
        <w:t>remove heterogeneity of road accident data. The rules gener- ated f</w:t>
      </w:r>
      <w:r>
        <w:t>or each cluster and EDS proves that heterogeneity exists in the entire data set and clustering prior to analysis certainly reduces  heterogeneity  from  the  data  set  and  provides  better solutions. The rules for Haridwar district reveals some impor- ta</w:t>
      </w:r>
      <w:r>
        <w:t>nt information which can used to develop policies to prevent and overcome the accident rate.</w:t>
      </w:r>
    </w:p>
    <w:p w:rsidR="00B21F2A" w:rsidRDefault="00B21F2A">
      <w:pPr>
        <w:spacing w:before="11" w:line="240" w:lineRule="exact"/>
        <w:rPr>
          <w:sz w:val="24"/>
          <w:szCs w:val="24"/>
        </w:rPr>
      </w:pPr>
    </w:p>
    <w:p w:rsidR="00B21F2A" w:rsidRDefault="00AC2D5A">
      <w:pPr>
        <w:spacing w:line="256" w:lineRule="auto"/>
        <w:ind w:right="245"/>
      </w:pPr>
      <w:r>
        <w:rPr>
          <w:rFonts w:ascii="DejaVu Sans" w:eastAsia="DejaVu Sans" w:hAnsi="DejaVu Sans" w:cs="DejaVu Sans"/>
          <w:b/>
        </w:rPr>
        <w:t xml:space="preserve">Keywords </w:t>
      </w:r>
      <w:r>
        <w:t>Road accident analysis · Heterogeneity · Data mining · FP growth</w:t>
      </w:r>
    </w:p>
    <w:p w:rsidR="00B21F2A" w:rsidRDefault="00B21F2A">
      <w:pPr>
        <w:spacing w:line="200" w:lineRule="exact"/>
      </w:pPr>
    </w:p>
    <w:p w:rsidR="00B21F2A" w:rsidRDefault="00B21F2A">
      <w:pPr>
        <w:spacing w:before="7" w:line="280" w:lineRule="exact"/>
        <w:rPr>
          <w:sz w:val="28"/>
          <w:szCs w:val="28"/>
        </w:rPr>
      </w:pPr>
    </w:p>
    <w:p w:rsidR="00B21F2A" w:rsidRDefault="00AC2D5A">
      <w:pPr>
        <w:ind w:right="3436"/>
        <w:jc w:val="both"/>
        <w:rPr>
          <w:rFonts w:ascii="DejaVu Sans" w:eastAsia="DejaVu Sans" w:hAnsi="DejaVu Sans" w:cs="DejaVu Sans"/>
          <w:sz w:val="22"/>
          <w:szCs w:val="22"/>
        </w:rPr>
      </w:pPr>
      <w:r>
        <w:rPr>
          <w:rFonts w:ascii="DejaVu Sans" w:eastAsia="DejaVu Sans" w:hAnsi="DejaVu Sans" w:cs="DejaVu Sans"/>
          <w:b/>
          <w:sz w:val="22"/>
          <w:szCs w:val="22"/>
        </w:rPr>
        <w:t>1 Introduction</w:t>
      </w:r>
    </w:p>
    <w:p w:rsidR="00B21F2A" w:rsidRDefault="00B21F2A">
      <w:pPr>
        <w:spacing w:before="1" w:line="260" w:lineRule="exact"/>
        <w:rPr>
          <w:sz w:val="26"/>
          <w:szCs w:val="26"/>
        </w:rPr>
      </w:pPr>
    </w:p>
    <w:p w:rsidR="00B21F2A" w:rsidRDefault="00AC2D5A">
      <w:pPr>
        <w:spacing w:line="260" w:lineRule="auto"/>
        <w:ind w:right="85"/>
        <w:jc w:val="both"/>
      </w:pPr>
      <w:r>
        <w:t>The  increasing  number  of  road  and  traffic  accidents  is  a</w:t>
      </w:r>
      <w:r>
        <w:t xml:space="preserve"> challenging issue to the transportation systems. It not only concern  with  health  issues  but  also  associated  with  eco- nomic burden on the society. Therefore, it is an important task  for  the  safety  analysts  to  carry  out  a  comprehensive stu</w:t>
      </w:r>
      <w:r>
        <w:t xml:space="preserve">dy  of  road  accidents  to  identify  the  factors  that  causes an  accident  to  happen,  so  that  preventive  actions  can  be taken  to  overcome  the  accident  rate  and  severity  of  acci- dents  consequences. Therefore,  a  comprehensive  study </w:t>
      </w:r>
      <w:r>
        <w:t xml:space="preserve"> of road accident data is required to identify the several factors associated with road accidents. The main concern with road accident data analysis is to identify the most influential fac- tors affecting road accident frequency and accident sever- ity. Th</w:t>
      </w:r>
      <w:r>
        <w:t>e major problem with road accident data analysis is its heterogeneous nature.</w:t>
      </w:r>
    </w:p>
    <w:p w:rsidR="00B21F2A" w:rsidRDefault="00AC2D5A">
      <w:pPr>
        <w:spacing w:line="260" w:lineRule="auto"/>
        <w:ind w:right="86" w:firstLine="227"/>
        <w:jc w:val="both"/>
        <w:sectPr w:rsidR="00B21F2A">
          <w:type w:val="continuous"/>
          <w:pgSz w:w="11920" w:h="15820"/>
          <w:pgMar w:top="1460" w:right="900" w:bottom="280" w:left="820" w:header="720" w:footer="720" w:gutter="0"/>
          <w:cols w:num="2" w:space="720" w:equalWidth="0">
            <w:col w:w="4964" w:space="339"/>
            <w:col w:w="4897"/>
          </w:cols>
        </w:sectPr>
      </w:pPr>
      <w:r>
        <w:t xml:space="preserve">Heterogeneity  in  road  accident  data  is  highly  undesir- able  and  unavoidable  (Karlaftis  and  Tarko  </w:t>
      </w:r>
      <w:r>
        <w:rPr>
          <w:color w:val="0000FF"/>
        </w:rPr>
        <w:t>1998</w:t>
      </w:r>
      <w:r>
        <w:rPr>
          <w:color w:val="000000"/>
        </w:rPr>
        <w:t>).  The major disadvantage of heteroge</w:t>
      </w:r>
      <w:r>
        <w:rPr>
          <w:color w:val="000000"/>
        </w:rPr>
        <w:t>neity of road accident data is that certain relationships may remain hidden such as cer- tain accident factors associated with particular vehicle type may  not  be  significant  in  entire  data  set;  the  enormity  of</w:t>
      </w:r>
    </w:p>
    <w:p w:rsidR="00B21F2A" w:rsidRDefault="00AC2D5A">
      <w:pPr>
        <w:spacing w:before="67" w:line="260" w:lineRule="auto"/>
        <w:ind w:left="100" w:right="-34"/>
        <w:jc w:val="both"/>
      </w:pPr>
      <w:r>
        <w:lastRenderedPageBreak/>
        <w:t>the effect of certain accident relat</w:t>
      </w:r>
      <w:r>
        <w:t>ed factors may be differ- ent  for  various  conditions;  severity  levels  for  an  accident contributing factors may be different for different accident types. This heterogeneous nature of road accident data may lead to less accurate results (Kumar and T</w:t>
      </w:r>
      <w:r>
        <w:t xml:space="preserve">oshniwal </w:t>
      </w:r>
      <w:r>
        <w:rPr>
          <w:color w:val="0000FF"/>
        </w:rPr>
        <w:t>2015</w:t>
      </w:r>
      <w:r>
        <w:rPr>
          <w:color w:val="000000"/>
        </w:rPr>
        <w:t xml:space="preserve">). In order to get more accurate results this heterogeneity of road accident data must be removed. In order to deal with this heterogeneous nature of road accident data, some stud- ies (Ulfarsson and Mannering </w:t>
      </w:r>
      <w:r>
        <w:rPr>
          <w:color w:val="0000FF"/>
        </w:rPr>
        <w:t>2004</w:t>
      </w:r>
      <w:r>
        <w:rPr>
          <w:color w:val="000000"/>
        </w:rPr>
        <w:t xml:space="preserve">; Savolainen and Man- nering </w:t>
      </w:r>
      <w:r>
        <w:rPr>
          <w:color w:val="000000"/>
        </w:rPr>
        <w:t xml:space="preserve"> </w:t>
      </w:r>
      <w:r>
        <w:rPr>
          <w:color w:val="0000FF"/>
        </w:rPr>
        <w:t>2007</w:t>
      </w:r>
      <w:r>
        <w:rPr>
          <w:color w:val="000000"/>
        </w:rPr>
        <w:t>),  divide  the  data  into  groups  based  on  some exogenous attributes e.g. accident location, road condition, cause of accident and etc. and analyzed every group sepa- rately to identify several influential factors associated with road accidents i</w:t>
      </w:r>
      <w:r>
        <w:rPr>
          <w:color w:val="000000"/>
        </w:rPr>
        <w:t xml:space="preserve">n each group. However, this choice is unre- alistic as grouping the data based on certain attributes may results in less important groups (Depaire et al. </w:t>
      </w:r>
      <w:r>
        <w:rPr>
          <w:color w:val="0000FF"/>
        </w:rPr>
        <w:t>2008</w:t>
      </w:r>
      <w:r>
        <w:rPr>
          <w:color w:val="000000"/>
        </w:rPr>
        <w:t>). Some subgroups can have large number of samples and some can have very low number of samples an</w:t>
      </w:r>
      <w:r>
        <w:rPr>
          <w:color w:val="000000"/>
        </w:rPr>
        <w:t>d thus restricting the application of accident severity models. Other choice is to use some approach such as data mining in order to remove the heterogeneity of the road accident data.</w:t>
      </w:r>
    </w:p>
    <w:p w:rsidR="00B21F2A" w:rsidRDefault="00AC2D5A">
      <w:pPr>
        <w:spacing w:line="260" w:lineRule="auto"/>
        <w:ind w:left="100" w:right="-34" w:firstLine="227"/>
        <w:jc w:val="both"/>
      </w:pPr>
      <w:r>
        <w:t xml:space="preserve">Data mining (Han and Kamber </w:t>
      </w:r>
      <w:r>
        <w:rPr>
          <w:color w:val="0000FF"/>
        </w:rPr>
        <w:t>2001</w:t>
      </w:r>
      <w:r>
        <w:rPr>
          <w:color w:val="000000"/>
        </w:rPr>
        <w:t xml:space="preserve">; Kumar and Tosh- niwal  </w:t>
      </w:r>
      <w:r>
        <w:rPr>
          <w:color w:val="0000FF"/>
        </w:rPr>
        <w:t>2016</w:t>
      </w:r>
      <w:r>
        <w:rPr>
          <w:color w:val="000000"/>
        </w:rPr>
        <w:t>),  is  an  evolutionary  technique  which  has  been used  in  the  field  of  transportation  systems.  Barai  (</w:t>
      </w:r>
      <w:r>
        <w:rPr>
          <w:color w:val="0000FF"/>
        </w:rPr>
        <w:t>2003</w:t>
      </w:r>
      <w:r>
        <w:rPr>
          <w:color w:val="000000"/>
        </w:rPr>
        <w:t>) mentioned  that  data  mining  has  a  variety  of  applications in  transportation  engineering.  Transportation  safety  is  one of th</w:t>
      </w:r>
      <w:r>
        <w:rPr>
          <w:color w:val="000000"/>
        </w:rPr>
        <w:t>e important areas of transportation systems which are actively  involved  in  safety  from  road  and  traffic  accidents on  road. Various  research  studies  on  this  issue  have  been done   previously   using   traditional   statistical   techniques (</w:t>
      </w:r>
      <w:r>
        <w:rPr>
          <w:color w:val="000000"/>
        </w:rPr>
        <w:t xml:space="preserve">Joshua and Garber </w:t>
      </w:r>
      <w:r>
        <w:rPr>
          <w:color w:val="0000FF"/>
        </w:rPr>
        <w:t>1990</w:t>
      </w:r>
      <w:r>
        <w:rPr>
          <w:color w:val="000000"/>
        </w:rPr>
        <w:t xml:space="preserve">; Chen and Jovanis </w:t>
      </w:r>
      <w:r>
        <w:rPr>
          <w:color w:val="0000FF"/>
        </w:rPr>
        <w:t>2002</w:t>
      </w:r>
      <w:r>
        <w:rPr>
          <w:color w:val="000000"/>
        </w:rPr>
        <w:t xml:space="preserve">; Abdel- aty and Radwan </w:t>
      </w:r>
      <w:r>
        <w:rPr>
          <w:color w:val="0000FF"/>
        </w:rPr>
        <w:t>2000</w:t>
      </w:r>
      <w:r>
        <w:rPr>
          <w:color w:val="000000"/>
        </w:rPr>
        <w:t>). However, traditional statistical tech- niques have their own assumptions regarding dependent and independent  data  attributes. Any  wrong  selection  of  these attributes  can  le</w:t>
      </w:r>
      <w:r>
        <w:rPr>
          <w:color w:val="000000"/>
        </w:rPr>
        <w:t>ad  to  erroneous  outcomes.  Data  mining techniques include clustering, classification, association rule mining and anomaly detection. Clustering techniques such as k-means clustering, k-modes clustering and hierarchical clustering are very popular algor</w:t>
      </w:r>
      <w:r>
        <w:rPr>
          <w:color w:val="000000"/>
        </w:rPr>
        <w:t>ithms in several domains.</w:t>
      </w:r>
    </w:p>
    <w:p w:rsidR="00B21F2A" w:rsidRDefault="00AC2D5A">
      <w:pPr>
        <w:spacing w:line="260" w:lineRule="auto"/>
        <w:ind w:left="100" w:right="-34" w:firstLine="227"/>
        <w:jc w:val="both"/>
      </w:pPr>
      <w:r>
        <w:t>In road accident data analysis, it is suggested that prior segmentation   is   very   much   useful   in   producing   good results.  Previously,  Ulfarsson  and  Mannering  (</w:t>
      </w:r>
      <w:r>
        <w:rPr>
          <w:color w:val="0000FF"/>
        </w:rPr>
        <w:t>2004</w:t>
      </w:r>
      <w:r>
        <w:rPr>
          <w:color w:val="000000"/>
        </w:rPr>
        <w:t>)  and Islam  and  Mannering  (</w:t>
      </w:r>
      <w:r>
        <w:rPr>
          <w:color w:val="0000FF"/>
        </w:rPr>
        <w:t>2006</w:t>
      </w:r>
      <w:r>
        <w:rPr>
          <w:color w:val="000000"/>
        </w:rPr>
        <w:t>),  tried  to  g</w:t>
      </w:r>
      <w:r>
        <w:rPr>
          <w:color w:val="000000"/>
        </w:rPr>
        <w:t>roup  the  data  into homogenous subgroups based on some expert knowledge, methodologies.  However,  Ona  et  al.  (</w:t>
      </w:r>
      <w:r>
        <w:rPr>
          <w:color w:val="0000FF"/>
        </w:rPr>
        <w:t>2013</w:t>
      </w:r>
      <w:r>
        <w:rPr>
          <w:color w:val="000000"/>
        </w:rPr>
        <w:t>),  suggests  that these factors can segment the data into workable groups but this cannot be guaranteed that the subgroups will compris</w:t>
      </w:r>
      <w:r>
        <w:rPr>
          <w:color w:val="000000"/>
        </w:rPr>
        <w:t xml:space="preserve">e of homogeneous group of accidents. Therefore, data min- ing techniques such as cluster analysis have been used to remove the heterogeneity of road accident data. Some stud- ies (Depaire et al. </w:t>
      </w:r>
      <w:r>
        <w:rPr>
          <w:color w:val="0000FF"/>
        </w:rPr>
        <w:t>2008</w:t>
      </w:r>
      <w:r>
        <w:rPr>
          <w:color w:val="000000"/>
        </w:rPr>
        <w:t xml:space="preserve">; Ona et al. </w:t>
      </w:r>
      <w:r>
        <w:rPr>
          <w:color w:val="0000FF"/>
        </w:rPr>
        <w:t>2013</w:t>
      </w:r>
      <w:r>
        <w:rPr>
          <w:color w:val="000000"/>
        </w:rPr>
        <w:t>; Sasidharan et al.</w:t>
      </w:r>
    </w:p>
    <w:p w:rsidR="00B21F2A" w:rsidRDefault="00AC2D5A">
      <w:pPr>
        <w:spacing w:line="180" w:lineRule="exact"/>
        <w:ind w:left="100" w:right="-30"/>
        <w:jc w:val="both"/>
      </w:pPr>
      <w:r>
        <w:rPr>
          <w:color w:val="0000FF"/>
          <w:position w:val="-4"/>
        </w:rPr>
        <w:t>2015</w:t>
      </w:r>
      <w:r>
        <w:rPr>
          <w:color w:val="000000"/>
          <w:position w:val="-4"/>
        </w:rPr>
        <w:t>), used latent class clustering to reduce the heteroge-</w:t>
      </w:r>
    </w:p>
    <w:p w:rsidR="00B21F2A" w:rsidRDefault="00AC2D5A">
      <w:pPr>
        <w:spacing w:before="67" w:line="260" w:lineRule="auto"/>
        <w:ind w:left="3" w:right="85"/>
        <w:jc w:val="both"/>
      </w:pPr>
      <w:r>
        <w:br w:type="column"/>
      </w:r>
      <w:r>
        <w:lastRenderedPageBreak/>
        <w:t xml:space="preserve">used k-modes clustering to reduce the heterogeneity of the data. The authors claimed that these clustering algorithms are  very  much  useful  to  reduce  the  heterogeneity  in  road accident  data </w:t>
      </w:r>
      <w:r>
        <w:t xml:space="preserve"> and  providing  good  results  that  can  be  uti- lized  for  accident  preventive  efforts.  The  next  task  after prior segmentation of road accident data is to select a rep- resentative  variable  or  target  variable  in  order  to  perform classifi</w:t>
      </w:r>
      <w:r>
        <w:t>cation  of  the  data.  Most  of  the  road  accident  data analysis work selects the severity or criticality of the road accident as a target variable for classification.</w:t>
      </w:r>
    </w:p>
    <w:p w:rsidR="00B21F2A" w:rsidRDefault="00AC2D5A">
      <w:pPr>
        <w:spacing w:line="260" w:lineRule="auto"/>
        <w:ind w:left="3" w:right="86" w:firstLine="227"/>
        <w:jc w:val="both"/>
      </w:pPr>
      <w:r>
        <w:t xml:space="preserve">In this paper, we are presenting a comparative study of the latent class clustering </w:t>
      </w:r>
      <w:r>
        <w:t>and k-mode clustering technique on a newly available road accident data of Haridwar district of Uttarakhand, India. As both authors claim that their clus- tering technique is highly efficient in dividing the accident data  into  homogeneous  subgroups;  th</w:t>
      </w:r>
      <w:r>
        <w:t xml:space="preserve">is  paper  attempts  to identify which of the above two techniques perform better on our new road accident data set. Further, the association rule mining using Frequent Pattern (FP) growth technique is  applied  on  the  subgroups  identified  by  k-modes </w:t>
      </w:r>
      <w:r>
        <w:t xml:space="preserve"> and latent class clustering techniques to identify several factors associated with road accidents in Haridwar district.</w:t>
      </w:r>
    </w:p>
    <w:p w:rsidR="00B21F2A" w:rsidRDefault="00B21F2A">
      <w:pPr>
        <w:spacing w:line="200" w:lineRule="exact"/>
      </w:pPr>
    </w:p>
    <w:p w:rsidR="00B21F2A" w:rsidRDefault="00B21F2A">
      <w:pPr>
        <w:spacing w:before="3" w:line="280" w:lineRule="exact"/>
        <w:rPr>
          <w:sz w:val="28"/>
          <w:szCs w:val="28"/>
        </w:rPr>
      </w:pPr>
    </w:p>
    <w:p w:rsidR="00B21F2A" w:rsidRDefault="00AC2D5A">
      <w:pPr>
        <w:ind w:left="3" w:right="3395"/>
        <w:jc w:val="both"/>
        <w:rPr>
          <w:rFonts w:ascii="DejaVu Sans" w:eastAsia="DejaVu Sans" w:hAnsi="DejaVu Sans" w:cs="DejaVu Sans"/>
          <w:sz w:val="22"/>
          <w:szCs w:val="22"/>
        </w:rPr>
      </w:pPr>
      <w:r>
        <w:rPr>
          <w:rFonts w:ascii="DejaVu Sans" w:eastAsia="DejaVu Sans" w:hAnsi="DejaVu Sans" w:cs="DejaVu Sans"/>
          <w:b/>
          <w:sz w:val="22"/>
          <w:szCs w:val="22"/>
        </w:rPr>
        <w:t>2 Methodology</w:t>
      </w:r>
    </w:p>
    <w:p w:rsidR="00B21F2A" w:rsidRDefault="00B21F2A">
      <w:pPr>
        <w:spacing w:before="1" w:line="260" w:lineRule="exact"/>
        <w:rPr>
          <w:sz w:val="26"/>
          <w:szCs w:val="26"/>
        </w:rPr>
      </w:pPr>
    </w:p>
    <w:p w:rsidR="00B21F2A" w:rsidRDefault="00AC2D5A">
      <w:pPr>
        <w:spacing w:line="260" w:lineRule="auto"/>
        <w:ind w:left="3" w:right="86"/>
        <w:jc w:val="both"/>
      </w:pPr>
      <w:r>
        <w:t>In this section, the paper explains the k-modes and latent class  clustering  technique  for  cluster  analysis.  Furt</w:t>
      </w:r>
      <w:r>
        <w:t>her, various  cluster  selection  criteria  are  discussed  followed by  association  rule  mining  technique  using  FP  growth algorithm.</w:t>
      </w:r>
    </w:p>
    <w:p w:rsidR="00B21F2A" w:rsidRDefault="00B21F2A">
      <w:pPr>
        <w:spacing w:before="12" w:line="240" w:lineRule="exact"/>
        <w:rPr>
          <w:sz w:val="24"/>
          <w:szCs w:val="24"/>
        </w:rPr>
      </w:pPr>
    </w:p>
    <w:p w:rsidR="00B21F2A" w:rsidRDefault="00AC2D5A">
      <w:pPr>
        <w:ind w:left="3" w:right="2864"/>
        <w:jc w:val="both"/>
        <w:rPr>
          <w:rFonts w:ascii="DejaVu Sans" w:eastAsia="DejaVu Sans" w:hAnsi="DejaVu Sans" w:cs="DejaVu Sans"/>
        </w:rPr>
      </w:pPr>
      <w:r>
        <w:rPr>
          <w:rFonts w:ascii="DejaVu Sans" w:eastAsia="DejaVu Sans" w:hAnsi="DejaVu Sans" w:cs="DejaVu Sans"/>
          <w:b/>
        </w:rPr>
        <w:t>2.1 k‑Modes clustering</w:t>
      </w:r>
    </w:p>
    <w:p w:rsidR="00B21F2A" w:rsidRDefault="00B21F2A">
      <w:pPr>
        <w:spacing w:before="6" w:line="260" w:lineRule="exact"/>
        <w:rPr>
          <w:sz w:val="26"/>
          <w:szCs w:val="26"/>
        </w:rPr>
      </w:pPr>
    </w:p>
    <w:p w:rsidR="00B21F2A" w:rsidRDefault="00AC2D5A">
      <w:pPr>
        <w:spacing w:line="260" w:lineRule="auto"/>
        <w:ind w:left="3" w:right="85"/>
        <w:jc w:val="both"/>
      </w:pPr>
      <w:r>
        <w:t xml:space="preserve">k-Modes  clustering  (Chaturvedi  et  al.  </w:t>
      </w:r>
      <w:r>
        <w:rPr>
          <w:color w:val="0000FF"/>
        </w:rPr>
        <w:t>2001</w:t>
      </w:r>
      <w:r>
        <w:rPr>
          <w:color w:val="000000"/>
        </w:rPr>
        <w:t>),  approach  is</w:t>
      </w:r>
      <w:r>
        <w:rPr>
          <w:color w:val="000000"/>
        </w:rPr>
        <w:t xml:space="preserve"> an enhanced version of traditional k-means algorithm with an  amendment  of  distance  measure,  iteration  process  and cluster center representation. k-Mode clustering is mainly proposed to analyze categorical dataset. The k-modes algo- rithm used a sim</w:t>
      </w:r>
      <w:r>
        <w:rPr>
          <w:color w:val="000000"/>
        </w:rPr>
        <w:t>ple matching similarity measure criterion for clustering of categorical data. Let A and B be two quali- tative  data  objects  categorized  by  x  categorical  attributes. The  simple  similarity  matching  criterion  between  A  and B  is  the  number  of</w:t>
      </w:r>
      <w:r>
        <w:rPr>
          <w:color w:val="000000"/>
        </w:rPr>
        <w:t xml:space="preserve">  matching  attribute  values  of  the  two data  objects. The  greater  the  number  of  matches  is,  more the  similarity  of  two  objects.  Unlike  k-means  algorithm, k-modes  algorithm  uses  mode  instead  of  means  for  clus- tering purpose. The </w:t>
      </w:r>
      <w:r>
        <w:rPr>
          <w:color w:val="000000"/>
        </w:rPr>
        <w:t>k-mode algorithm is quite efficient in handling  large  categorical  data.  The  distance  function  of k-modes algorithm can be defined as,</w:t>
      </w:r>
    </w:p>
    <w:p w:rsidR="00B21F2A" w:rsidRDefault="00AC2D5A">
      <w:pPr>
        <w:spacing w:before="54"/>
        <w:ind w:left="934" w:right="3822"/>
        <w:jc w:val="center"/>
        <w:rPr>
          <w:sz w:val="15"/>
          <w:szCs w:val="15"/>
        </w:rPr>
      </w:pPr>
      <w:r>
        <w:rPr>
          <w:i/>
          <w:w w:val="101"/>
          <w:sz w:val="15"/>
          <w:szCs w:val="15"/>
        </w:rPr>
        <w:t>x</w:t>
      </w:r>
    </w:p>
    <w:p w:rsidR="00B21F2A" w:rsidRDefault="00AC2D5A">
      <w:pPr>
        <w:spacing w:before="31" w:line="160" w:lineRule="exact"/>
        <w:ind w:right="2984"/>
        <w:jc w:val="both"/>
        <w:sectPr w:rsidR="00B21F2A">
          <w:pgSz w:w="11920" w:h="15820"/>
          <w:pgMar w:top="1040" w:right="900" w:bottom="280" w:left="920" w:header="720" w:footer="720" w:gutter="0"/>
          <w:cols w:num="2" w:space="720" w:equalWidth="0">
            <w:col w:w="4864" w:space="336"/>
            <w:col w:w="4900"/>
          </w:cols>
        </w:sectPr>
      </w:pPr>
      <w:r>
        <w:rPr>
          <w:i/>
          <w:position w:val="-5"/>
        </w:rPr>
        <w:t>d</w:t>
      </w:r>
      <w:r>
        <w:rPr>
          <w:position w:val="-5"/>
        </w:rPr>
        <w:t>(</w:t>
      </w:r>
      <w:r>
        <w:rPr>
          <w:i/>
          <w:position w:val="-5"/>
        </w:rPr>
        <w:t>A</w:t>
      </w:r>
      <w:r>
        <w:rPr>
          <w:position w:val="-5"/>
        </w:rPr>
        <w:t xml:space="preserve">, </w:t>
      </w:r>
      <w:r>
        <w:rPr>
          <w:i/>
          <w:position w:val="-5"/>
        </w:rPr>
        <w:t>B</w:t>
      </w:r>
      <w:r>
        <w:rPr>
          <w:position w:val="-5"/>
        </w:rPr>
        <w:t xml:space="preserve">) = </w:t>
      </w:r>
      <w:r>
        <w:rPr>
          <w:position w:val="14"/>
        </w:rPr>
        <w:t xml:space="preserve">  </w:t>
      </w:r>
      <w:r>
        <w:rPr>
          <w:position w:val="-5"/>
        </w:rPr>
        <w:t>δ(</w:t>
      </w:r>
      <w:r>
        <w:rPr>
          <w:i/>
          <w:position w:val="-5"/>
        </w:rPr>
        <w:t>A</w:t>
      </w:r>
      <w:r>
        <w:rPr>
          <w:i/>
          <w:w w:val="101"/>
          <w:position w:val="-8"/>
          <w:sz w:val="15"/>
          <w:szCs w:val="15"/>
        </w:rPr>
        <w:t>i</w:t>
      </w:r>
      <w:r>
        <w:rPr>
          <w:position w:val="-5"/>
        </w:rPr>
        <w:t xml:space="preserve">, </w:t>
      </w:r>
      <w:r>
        <w:rPr>
          <w:i/>
          <w:position w:val="-5"/>
        </w:rPr>
        <w:t>B</w:t>
      </w:r>
      <w:r>
        <w:rPr>
          <w:i/>
          <w:w w:val="101"/>
          <w:position w:val="-8"/>
          <w:sz w:val="15"/>
          <w:szCs w:val="15"/>
        </w:rPr>
        <w:t>i</w:t>
      </w:r>
      <w:r>
        <w:rPr>
          <w:position w:val="-5"/>
        </w:rPr>
        <w:t>)</w:t>
      </w:r>
    </w:p>
    <w:p w:rsidR="00B21F2A" w:rsidRDefault="00B21F2A">
      <w:pPr>
        <w:spacing w:before="67"/>
        <w:ind w:left="100" w:right="-50"/>
      </w:pPr>
      <w:r>
        <w:lastRenderedPageBreak/>
        <w:pict>
          <v:group id="_x0000_s1568" style="position:absolute;left:0;text-align:left;margin-left:42pt;margin-top:728.95pt;width:68.05pt;height:29.95pt;z-index:-1319;mso-position-horizontal-relative:page;mso-position-vertical-relative:page" coordorigin="840,14579" coordsize="1361,599">
            <v:shape id="_x0000_s1569" style="position:absolute;left:840;top:14579;width:1361;height:599" coordorigin="840,14579" coordsize="1361,599" path="m840,15177r1361,l2201,14579r-1361,l840,15177xe" stroked="f">
              <v:path arrowok="t"/>
            </v:shape>
            <w10:wrap anchorx="page" anchory="page"/>
          </v:group>
        </w:pict>
      </w:r>
      <w:r>
        <w:pict>
          <v:group id="_x0000_s1566" style="position:absolute;left:0;text-align:left;margin-left:38pt;margin-top:20.75pt;width:519.4pt;height:36.15pt;z-index:-1320;mso-position-horizontal-relative:page;mso-position-vertical-relative:page" coordorigin="760,415" coordsize="10388,723">
            <v:shape id="_x0000_s1567" style="position:absolute;left:760;top:415;width:10388;height:723" coordorigin="760,415" coordsize="10388,723" path="m760,1137r10388,l11148,415,760,415r,722xe" stroked="f">
              <v:path arrowok="t"/>
            </v:shape>
            <w10:wrap anchorx="page" anchory="page"/>
          </v:group>
        </w:pict>
      </w:r>
      <w:r>
        <w:pict>
          <v:shape id="_x0000_s1565" type="#_x0000_t202" style="position:absolute;left:0;text-align:left;margin-left:42pt;margin-top:728.95pt;width:68.05pt;height:29.95pt;z-index:-1321;mso-position-horizontal-relative:page;mso-position-vertical-relative:page" filled="f" stroked="f">
            <v:textbox inset="0,0,0,0">
              <w:txbxContent>
                <w:p w:rsidR="00B21F2A" w:rsidRDefault="00AC2D5A">
                  <w:pPr>
                    <w:spacing w:before="44"/>
                    <w:ind w:left="210"/>
                    <w:rPr>
                      <w:sz w:val="30"/>
                      <w:szCs w:val="30"/>
                    </w:rPr>
                  </w:pPr>
                  <w:r>
                    <w:rPr>
                      <w:sz w:val="30"/>
                      <w:szCs w:val="30"/>
                    </w:rPr>
                    <w:t>1 3</w:t>
                  </w:r>
                </w:p>
              </w:txbxContent>
            </v:textbox>
            <w10:wrap anchorx="page" anchory="page"/>
          </v:shape>
        </w:pict>
      </w:r>
      <w:r>
        <w:pict>
          <v:shape id="_x0000_s1564" type="#_x0000_t202" style="position:absolute;left:0;text-align:left;margin-left:38pt;margin-top:20.75pt;width:519.4pt;height:36.15pt;z-index:-1322;mso-position-horizontal-relative:page;mso-position-vertical-relative:page" filled="f" stroked="f">
            <v:textbox inset="0,0,0,0">
              <w:txbxContent>
                <w:p w:rsidR="00B21F2A" w:rsidRDefault="00B21F2A">
                  <w:pPr>
                    <w:spacing w:before="19" w:line="200" w:lineRule="exact"/>
                  </w:pPr>
                </w:p>
                <w:p w:rsidR="00B21F2A" w:rsidRDefault="00AC2D5A">
                  <w:pPr>
                    <w:ind w:left="260"/>
                    <w:rPr>
                      <w:sz w:val="17"/>
                      <w:szCs w:val="17"/>
                    </w:rPr>
                  </w:pPr>
                  <w:r>
                    <w:rPr>
                      <w:sz w:val="17"/>
                      <w:szCs w:val="17"/>
                    </w:rPr>
                    <w:t>148                                                                                                                                                                       Evolving Systems (2017) 8:147–155</w:t>
                  </w:r>
                </w:p>
              </w:txbxContent>
            </v:textbox>
            <w10:wrap anchorx="page" anchory="page"/>
          </v:shape>
        </w:pict>
      </w:r>
      <w:r w:rsidR="00AC2D5A">
        <w:t xml:space="preserve">neity of road accident data. (Kumar and Toshniwal </w:t>
      </w:r>
      <w:r w:rsidR="00AC2D5A">
        <w:rPr>
          <w:color w:val="0000FF"/>
        </w:rPr>
        <w:t>20</w:t>
      </w:r>
      <w:r w:rsidR="00AC2D5A">
        <w:rPr>
          <w:color w:val="0000FF"/>
        </w:rPr>
        <w:t>15</w:t>
      </w:r>
      <w:r w:rsidR="00AC2D5A">
        <w:rPr>
          <w:color w:val="000000"/>
        </w:rPr>
        <w:t>),</w:t>
      </w:r>
    </w:p>
    <w:p w:rsidR="00B21F2A" w:rsidRDefault="00AC2D5A">
      <w:pPr>
        <w:spacing w:before="7" w:line="100" w:lineRule="exact"/>
        <w:rPr>
          <w:sz w:val="11"/>
          <w:szCs w:val="11"/>
        </w:rPr>
      </w:pPr>
      <w:r>
        <w:br w:type="column"/>
      </w:r>
    </w:p>
    <w:p w:rsidR="00B21F2A" w:rsidRDefault="00AC2D5A">
      <w:pPr>
        <w:ind w:right="-43"/>
        <w:rPr>
          <w:sz w:val="15"/>
          <w:szCs w:val="15"/>
        </w:rPr>
      </w:pPr>
      <w:r>
        <w:rPr>
          <w:i/>
          <w:w w:val="101"/>
          <w:sz w:val="15"/>
          <w:szCs w:val="15"/>
        </w:rPr>
        <w:t>i</w:t>
      </w:r>
      <w:r>
        <w:rPr>
          <w:w w:val="101"/>
          <w:sz w:val="15"/>
          <w:szCs w:val="15"/>
        </w:rPr>
        <w:t>=1</w:t>
      </w:r>
    </w:p>
    <w:p w:rsidR="00B21F2A" w:rsidRDefault="00AC2D5A">
      <w:pPr>
        <w:spacing w:line="200" w:lineRule="exact"/>
        <w:sectPr w:rsidR="00B21F2A">
          <w:type w:val="continuous"/>
          <w:pgSz w:w="11920" w:h="15820"/>
          <w:pgMar w:top="1460" w:right="900" w:bottom="280" w:left="920" w:header="720" w:footer="720" w:gutter="0"/>
          <w:cols w:num="3" w:space="720" w:equalWidth="0">
            <w:col w:w="4864" w:space="1218"/>
            <w:col w:w="240" w:space="3410"/>
            <w:col w:w="368"/>
          </w:cols>
        </w:sectPr>
      </w:pPr>
      <w:r>
        <w:br w:type="column"/>
      </w:r>
      <w:r>
        <w:lastRenderedPageBreak/>
        <w:t>(1)</w:t>
      </w:r>
    </w:p>
    <w:p w:rsidR="00B21F2A" w:rsidRDefault="00B21F2A">
      <w:pPr>
        <w:spacing w:line="140" w:lineRule="exact"/>
        <w:rPr>
          <w:sz w:val="14"/>
          <w:szCs w:val="14"/>
        </w:rPr>
        <w:sectPr w:rsidR="00B21F2A">
          <w:pgSz w:w="11920" w:h="15820"/>
          <w:pgMar w:top="940" w:right="780" w:bottom="280" w:left="760" w:header="720" w:footer="720" w:gutter="0"/>
          <w:cols w:space="720"/>
        </w:sectPr>
      </w:pPr>
    </w:p>
    <w:p w:rsidR="00B21F2A" w:rsidRDefault="00AC2D5A">
      <w:pPr>
        <w:spacing w:before="34"/>
        <w:ind w:left="260"/>
      </w:pPr>
      <w:r>
        <w:lastRenderedPageBreak/>
        <w:t>where,</w:t>
      </w:r>
    </w:p>
    <w:p w:rsidR="00B21F2A" w:rsidRDefault="00B21F2A">
      <w:pPr>
        <w:spacing w:before="14" w:line="280" w:lineRule="exact"/>
        <w:rPr>
          <w:sz w:val="28"/>
          <w:szCs w:val="28"/>
        </w:rPr>
      </w:pPr>
    </w:p>
    <w:p w:rsidR="00B21F2A" w:rsidRDefault="00AC2D5A">
      <w:pPr>
        <w:spacing w:line="200" w:lineRule="exact"/>
        <w:ind w:left="1202" w:right="-72"/>
      </w:pPr>
      <w:r>
        <w:rPr>
          <w:position w:val="13"/>
        </w:rPr>
        <w:t xml:space="preserve">  </w:t>
      </w:r>
      <w:r>
        <w:rPr>
          <w:position w:val="-3"/>
        </w:rPr>
        <w:t xml:space="preserve">1,     </w:t>
      </w:r>
      <w:r>
        <w:rPr>
          <w:i/>
          <w:position w:val="-3"/>
        </w:rPr>
        <w:t xml:space="preserve">If  </w:t>
      </w:r>
      <w:r>
        <w:rPr>
          <w:position w:val="-3"/>
        </w:rPr>
        <w:t>(</w:t>
      </w:r>
      <w:r>
        <w:rPr>
          <w:i/>
          <w:position w:val="-3"/>
        </w:rPr>
        <w:t>A</w:t>
      </w:r>
      <w:r>
        <w:rPr>
          <w:i/>
          <w:w w:val="101"/>
          <w:position w:val="-6"/>
          <w:sz w:val="15"/>
          <w:szCs w:val="15"/>
        </w:rPr>
        <w:t>i</w:t>
      </w:r>
      <w:r>
        <w:rPr>
          <w:i/>
          <w:position w:val="-6"/>
          <w:sz w:val="15"/>
          <w:szCs w:val="15"/>
        </w:rPr>
        <w:t xml:space="preserve">  </w:t>
      </w:r>
      <w:r>
        <w:rPr>
          <w:rFonts w:ascii="DejaVu Sans" w:eastAsia="DejaVu Sans" w:hAnsi="DejaVu Sans" w:cs="DejaVu Sans"/>
          <w:position w:val="-3"/>
        </w:rPr>
        <w:t xml:space="preserve">= </w:t>
      </w:r>
      <w:r>
        <w:rPr>
          <w:i/>
          <w:position w:val="-3"/>
        </w:rPr>
        <w:t>B</w:t>
      </w:r>
      <w:r>
        <w:rPr>
          <w:i/>
          <w:w w:val="101"/>
          <w:position w:val="-6"/>
          <w:sz w:val="15"/>
          <w:szCs w:val="15"/>
        </w:rPr>
        <w:t>i</w:t>
      </w:r>
      <w:r>
        <w:rPr>
          <w:position w:val="-3"/>
        </w:rPr>
        <w:t>)</w:t>
      </w:r>
    </w:p>
    <w:p w:rsidR="00B21F2A" w:rsidRDefault="00AC2D5A">
      <w:pPr>
        <w:spacing w:line="280" w:lineRule="exact"/>
        <w:ind w:left="254" w:right="-71"/>
      </w:pPr>
      <w:r>
        <w:rPr>
          <w:position w:val="12"/>
        </w:rPr>
        <w:t>δ(</w:t>
      </w:r>
      <w:r>
        <w:rPr>
          <w:i/>
          <w:position w:val="12"/>
        </w:rPr>
        <w:t>A</w:t>
      </w:r>
      <w:r>
        <w:rPr>
          <w:i/>
          <w:w w:val="101"/>
          <w:position w:val="9"/>
          <w:sz w:val="15"/>
          <w:szCs w:val="15"/>
        </w:rPr>
        <w:t>i</w:t>
      </w:r>
      <w:r>
        <w:rPr>
          <w:position w:val="12"/>
        </w:rPr>
        <w:t xml:space="preserve">, </w:t>
      </w:r>
      <w:r>
        <w:rPr>
          <w:i/>
          <w:position w:val="12"/>
        </w:rPr>
        <w:t>B</w:t>
      </w:r>
      <w:r>
        <w:rPr>
          <w:i/>
          <w:w w:val="101"/>
          <w:position w:val="9"/>
          <w:sz w:val="15"/>
          <w:szCs w:val="15"/>
        </w:rPr>
        <w:t>i</w:t>
      </w:r>
      <w:r>
        <w:rPr>
          <w:position w:val="12"/>
        </w:rPr>
        <w:t xml:space="preserve">) </w:t>
      </w:r>
      <w:r>
        <w:rPr>
          <w:rFonts w:ascii="DejaVu Sans" w:eastAsia="DejaVu Sans" w:hAnsi="DejaVu Sans" w:cs="DejaVu Sans"/>
          <w:position w:val="12"/>
        </w:rPr>
        <w:t xml:space="preserve">=    </w:t>
      </w:r>
      <w:r>
        <w:t xml:space="preserve">0,     </w:t>
      </w:r>
      <w:r>
        <w:rPr>
          <w:i/>
        </w:rPr>
        <w:t xml:space="preserve">If  </w:t>
      </w:r>
      <w:r>
        <w:t>(</w:t>
      </w:r>
      <w:r>
        <w:rPr>
          <w:i/>
        </w:rPr>
        <w:t>A</w:t>
      </w:r>
      <w:r>
        <w:rPr>
          <w:i/>
          <w:w w:val="101"/>
          <w:position w:val="-3"/>
          <w:sz w:val="15"/>
          <w:szCs w:val="15"/>
        </w:rPr>
        <w:t>i</w:t>
      </w:r>
      <w:r>
        <w:rPr>
          <w:i/>
          <w:position w:val="-3"/>
          <w:sz w:val="15"/>
          <w:szCs w:val="15"/>
        </w:rPr>
        <w:t xml:space="preserve">  </w:t>
      </w:r>
      <w:r>
        <w:rPr>
          <w:rFonts w:ascii="DejaVu Sans" w:eastAsia="DejaVu Sans" w:hAnsi="DejaVu Sans" w:cs="DejaVu Sans"/>
        </w:rPr>
        <w:t>�</w:t>
      </w:r>
      <w:r>
        <w:rPr>
          <w:rFonts w:ascii="DejaVu Sans" w:eastAsia="DejaVu Sans" w:hAnsi="DejaVu Sans" w:cs="DejaVu Sans"/>
        </w:rPr>
        <w:t xml:space="preserve">= </w:t>
      </w:r>
      <w:r>
        <w:rPr>
          <w:i/>
        </w:rPr>
        <w:t>B</w:t>
      </w:r>
      <w:r>
        <w:rPr>
          <w:i/>
          <w:w w:val="101"/>
          <w:position w:val="-3"/>
          <w:sz w:val="15"/>
          <w:szCs w:val="15"/>
        </w:rPr>
        <w:t>i</w:t>
      </w:r>
      <w:r>
        <w:t>)</w:t>
      </w:r>
    </w:p>
    <w:p w:rsidR="00B21F2A" w:rsidRDefault="00AC2D5A">
      <w:pPr>
        <w:spacing w:before="6" w:line="160" w:lineRule="exact"/>
        <w:rPr>
          <w:sz w:val="16"/>
          <w:szCs w:val="16"/>
        </w:rPr>
      </w:pPr>
      <w:r>
        <w:br w:type="column"/>
      </w:r>
    </w:p>
    <w:p w:rsidR="00B21F2A" w:rsidRDefault="00B21F2A">
      <w:pPr>
        <w:spacing w:line="200" w:lineRule="exact"/>
      </w:pPr>
    </w:p>
    <w:p w:rsidR="00B21F2A" w:rsidRDefault="00B21F2A">
      <w:pPr>
        <w:spacing w:line="200" w:lineRule="exact"/>
      </w:pPr>
    </w:p>
    <w:p w:rsidR="00B21F2A" w:rsidRDefault="00AC2D5A">
      <w:pPr>
        <w:ind w:right="-50"/>
      </w:pPr>
      <w:r>
        <w:t>(2)</w:t>
      </w:r>
    </w:p>
    <w:p w:rsidR="00B21F2A" w:rsidRDefault="00AC2D5A">
      <w:pPr>
        <w:spacing w:before="34" w:line="260" w:lineRule="auto"/>
        <w:ind w:right="206"/>
        <w:jc w:val="both"/>
      </w:pPr>
      <w:r>
        <w:br w:type="column"/>
      </w:r>
      <w:r>
        <w:lastRenderedPageBreak/>
        <w:t>used both gap statistics and different information criterion</w:t>
      </w:r>
      <w:r>
        <w:t xml:space="preserve"> to identify the number of clusters in our data set and also to verify and validate the results off all approaches.</w:t>
      </w:r>
    </w:p>
    <w:p w:rsidR="00B21F2A" w:rsidRDefault="00AC2D5A">
      <w:pPr>
        <w:ind w:left="227"/>
        <w:sectPr w:rsidR="00B21F2A">
          <w:type w:val="continuous"/>
          <w:pgSz w:w="11920" w:h="15820"/>
          <w:pgMar w:top="1460" w:right="780" w:bottom="280" w:left="760" w:header="720" w:footer="720" w:gutter="0"/>
          <w:cols w:num="3" w:space="720" w:equalWidth="0">
            <w:col w:w="2776" w:space="2014"/>
            <w:col w:w="234" w:space="340"/>
            <w:col w:w="5016"/>
          </w:cols>
        </w:sectPr>
      </w:pPr>
      <w:r>
        <w:t>The AIC, BIC and CAIC criterion can be denoted as</w:t>
      </w:r>
    </w:p>
    <w:p w:rsidR="00B21F2A" w:rsidRDefault="00B21F2A">
      <w:pPr>
        <w:spacing w:before="18" w:line="220" w:lineRule="exact"/>
        <w:rPr>
          <w:sz w:val="22"/>
          <w:szCs w:val="22"/>
        </w:rPr>
      </w:pPr>
    </w:p>
    <w:p w:rsidR="00B21F2A" w:rsidRDefault="00AC2D5A">
      <w:pPr>
        <w:spacing w:line="242" w:lineRule="auto"/>
        <w:ind w:left="260" w:right="-40" w:firstLine="227"/>
        <w:jc w:val="both"/>
      </w:pPr>
      <w:r>
        <w:t xml:space="preserve">Given  a  set  of  categorical  data  objects  D  defined </w:t>
      </w:r>
      <w:r>
        <w:t xml:space="preserve"> by  n attributes A</w:t>
      </w:r>
      <w:r>
        <w:rPr>
          <w:position w:val="-5"/>
          <w:sz w:val="14"/>
          <w:szCs w:val="14"/>
        </w:rPr>
        <w:t>1</w:t>
      </w:r>
      <w:r>
        <w:t>, A</w:t>
      </w:r>
      <w:r>
        <w:rPr>
          <w:position w:val="-5"/>
          <w:sz w:val="14"/>
          <w:szCs w:val="14"/>
        </w:rPr>
        <w:t>2</w:t>
      </w:r>
      <w:r>
        <w:t>, …, A</w:t>
      </w:r>
      <w:r>
        <w:rPr>
          <w:position w:val="-5"/>
          <w:sz w:val="14"/>
          <w:szCs w:val="14"/>
        </w:rPr>
        <w:t>n</w:t>
      </w:r>
      <w:r>
        <w:t>. A mode of D = {D</w:t>
      </w:r>
      <w:r>
        <w:rPr>
          <w:position w:val="-5"/>
          <w:sz w:val="14"/>
          <w:szCs w:val="14"/>
        </w:rPr>
        <w:t>1</w:t>
      </w:r>
      <w:r>
        <w:t>, D</w:t>
      </w:r>
      <w:r>
        <w:rPr>
          <w:position w:val="-5"/>
          <w:sz w:val="14"/>
          <w:szCs w:val="14"/>
        </w:rPr>
        <w:t>2</w:t>
      </w:r>
      <w:r>
        <w:t>, …, D</w:t>
      </w:r>
      <w:r>
        <w:rPr>
          <w:position w:val="-5"/>
          <w:sz w:val="14"/>
          <w:szCs w:val="14"/>
        </w:rPr>
        <w:t>n</w:t>
      </w:r>
      <w:r>
        <w:t>} is a vector V = {v</w:t>
      </w:r>
      <w:r>
        <w:rPr>
          <w:position w:val="-5"/>
          <w:sz w:val="14"/>
          <w:szCs w:val="14"/>
        </w:rPr>
        <w:t>1</w:t>
      </w:r>
      <w:r>
        <w:t>, v</w:t>
      </w:r>
      <w:r>
        <w:rPr>
          <w:position w:val="-5"/>
          <w:sz w:val="14"/>
          <w:szCs w:val="14"/>
        </w:rPr>
        <w:t>2</w:t>
      </w:r>
      <w:r>
        <w:t>, …, v</w:t>
      </w:r>
      <w:r>
        <w:rPr>
          <w:position w:val="-5"/>
          <w:sz w:val="14"/>
          <w:szCs w:val="14"/>
        </w:rPr>
        <w:t>3</w:t>
      </w:r>
      <w:r>
        <w:t>} that minimize</w:t>
      </w:r>
    </w:p>
    <w:p w:rsidR="00B21F2A" w:rsidRDefault="00B21F2A">
      <w:pPr>
        <w:spacing w:before="10" w:line="120" w:lineRule="exact"/>
        <w:rPr>
          <w:sz w:val="13"/>
          <w:szCs w:val="13"/>
        </w:rPr>
      </w:pPr>
    </w:p>
    <w:p w:rsidR="00B21F2A" w:rsidRDefault="00AC2D5A">
      <w:pPr>
        <w:ind w:left="1264"/>
        <w:rPr>
          <w:sz w:val="15"/>
          <w:szCs w:val="15"/>
        </w:rPr>
      </w:pPr>
      <w:r>
        <w:rPr>
          <w:i/>
          <w:w w:val="101"/>
          <w:sz w:val="15"/>
          <w:szCs w:val="15"/>
        </w:rPr>
        <w:t>n</w:t>
      </w:r>
    </w:p>
    <w:p w:rsidR="00B21F2A" w:rsidRDefault="00AC2D5A">
      <w:pPr>
        <w:spacing w:before="3" w:line="100" w:lineRule="exact"/>
        <w:rPr>
          <w:sz w:val="11"/>
          <w:szCs w:val="11"/>
        </w:rPr>
      </w:pPr>
      <w:r>
        <w:br w:type="column"/>
      </w:r>
    </w:p>
    <w:p w:rsidR="00B21F2A" w:rsidRDefault="00AC2D5A">
      <w:pPr>
        <w:ind w:left="2"/>
      </w:pPr>
      <w:r>
        <w:t>AIC  =  − 2logL  +  2p,</w:t>
      </w:r>
    </w:p>
    <w:p w:rsidR="00B21F2A" w:rsidRDefault="00B21F2A">
      <w:pPr>
        <w:spacing w:before="10" w:line="260" w:lineRule="exact"/>
        <w:rPr>
          <w:sz w:val="26"/>
          <w:szCs w:val="26"/>
        </w:rPr>
      </w:pPr>
    </w:p>
    <w:p w:rsidR="00B21F2A" w:rsidRDefault="00AC2D5A">
      <w:pPr>
        <w:ind w:left="2"/>
      </w:pPr>
      <w:r>
        <w:t>BIC  =  −2logL  +  p log (n)</w:t>
      </w:r>
    </w:p>
    <w:p w:rsidR="00B21F2A" w:rsidRDefault="00B21F2A">
      <w:pPr>
        <w:spacing w:before="10" w:line="260" w:lineRule="exact"/>
        <w:rPr>
          <w:sz w:val="26"/>
          <w:szCs w:val="26"/>
        </w:rPr>
      </w:pPr>
    </w:p>
    <w:p w:rsidR="00B21F2A" w:rsidRDefault="00AC2D5A">
      <w:pPr>
        <w:ind w:right="-51"/>
      </w:pPr>
      <w:r>
        <w:t>CAIC  =  −2logL  +  p(log(n)  + 1)</w:t>
      </w:r>
    </w:p>
    <w:p w:rsidR="00B21F2A" w:rsidRDefault="00AC2D5A">
      <w:pPr>
        <w:spacing w:before="5" w:line="140" w:lineRule="exact"/>
        <w:rPr>
          <w:sz w:val="14"/>
          <w:szCs w:val="14"/>
        </w:rPr>
      </w:pPr>
      <w:r>
        <w:br w:type="column"/>
      </w:r>
    </w:p>
    <w:p w:rsidR="00B21F2A" w:rsidRDefault="00AC2D5A">
      <w:pPr>
        <w:spacing w:line="521" w:lineRule="auto"/>
        <w:ind w:right="206"/>
      </w:pPr>
      <w:r>
        <w:t>(5) (6)</w:t>
      </w:r>
    </w:p>
    <w:p w:rsidR="00B21F2A" w:rsidRDefault="00AC2D5A">
      <w:pPr>
        <w:spacing w:before="10" w:line="200" w:lineRule="exact"/>
        <w:sectPr w:rsidR="00B21F2A">
          <w:type w:val="continuous"/>
          <w:pgSz w:w="11920" w:h="15820"/>
          <w:pgMar w:top="1460" w:right="780" w:bottom="280" w:left="760" w:header="720" w:footer="720" w:gutter="0"/>
          <w:cols w:num="3" w:space="720" w:equalWidth="0">
            <w:col w:w="5024" w:space="334"/>
            <w:col w:w="2934" w:space="1601"/>
            <w:col w:w="487"/>
          </w:cols>
        </w:sectPr>
      </w:pPr>
      <w:r>
        <w:rPr>
          <w:position w:val="-3"/>
        </w:rPr>
        <w:t>(7)</w:t>
      </w:r>
    </w:p>
    <w:p w:rsidR="00B21F2A" w:rsidRDefault="00AC2D5A">
      <w:pPr>
        <w:spacing w:before="6"/>
        <w:ind w:left="218" w:right="-39"/>
        <w:jc w:val="center"/>
      </w:pPr>
      <w:r>
        <w:rPr>
          <w:i/>
        </w:rPr>
        <w:lastRenderedPageBreak/>
        <w:t>d</w:t>
      </w:r>
      <w:r>
        <w:t>(</w:t>
      </w:r>
      <w:r>
        <w:rPr>
          <w:i/>
        </w:rPr>
        <w:t>D</w:t>
      </w:r>
      <w:r>
        <w:t xml:space="preserve">, </w:t>
      </w:r>
      <w:r>
        <w:rPr>
          <w:i/>
        </w:rPr>
        <w:t>V</w:t>
      </w:r>
      <w:r>
        <w:t xml:space="preserve">) = </w:t>
      </w:r>
      <w:r>
        <w:rPr>
          <w:position w:val="19"/>
        </w:rPr>
        <w:t xml:space="preserve">  </w:t>
      </w:r>
      <w:r>
        <w:rPr>
          <w:i/>
        </w:rPr>
        <w:t>d</w:t>
      </w:r>
      <w:r>
        <w:t>(</w:t>
      </w:r>
      <w:r>
        <w:rPr>
          <w:i/>
        </w:rPr>
        <w:t>D</w:t>
      </w:r>
      <w:r>
        <w:rPr>
          <w:i/>
          <w:w w:val="101"/>
          <w:position w:val="-3"/>
          <w:sz w:val="15"/>
          <w:szCs w:val="15"/>
        </w:rPr>
        <w:t>i</w:t>
      </w:r>
      <w:r>
        <w:t xml:space="preserve">, </w:t>
      </w:r>
      <w:r>
        <w:rPr>
          <w:i/>
        </w:rPr>
        <w:t>V</w:t>
      </w:r>
      <w:r>
        <w:t>)</w:t>
      </w:r>
    </w:p>
    <w:p w:rsidR="00B21F2A" w:rsidRDefault="00AC2D5A">
      <w:pPr>
        <w:spacing w:before="44"/>
        <w:ind w:left="1152" w:right="713"/>
        <w:jc w:val="center"/>
        <w:rPr>
          <w:sz w:val="15"/>
          <w:szCs w:val="15"/>
        </w:rPr>
      </w:pPr>
      <w:r>
        <w:rPr>
          <w:i/>
          <w:w w:val="101"/>
          <w:sz w:val="15"/>
          <w:szCs w:val="15"/>
        </w:rPr>
        <w:t>i</w:t>
      </w:r>
      <w:r>
        <w:rPr>
          <w:w w:val="101"/>
          <w:sz w:val="15"/>
          <w:szCs w:val="15"/>
        </w:rPr>
        <w:t>=1</w:t>
      </w:r>
    </w:p>
    <w:p w:rsidR="00B21F2A" w:rsidRDefault="00AC2D5A">
      <w:pPr>
        <w:spacing w:before="50"/>
        <w:ind w:right="-50"/>
      </w:pPr>
      <w:r>
        <w:br w:type="column"/>
      </w:r>
      <w:r>
        <w:lastRenderedPageBreak/>
        <w:t>(3)</w:t>
      </w:r>
    </w:p>
    <w:p w:rsidR="00B21F2A" w:rsidRDefault="00AC2D5A">
      <w:pPr>
        <w:spacing w:before="3" w:line="140" w:lineRule="exact"/>
        <w:rPr>
          <w:sz w:val="14"/>
          <w:szCs w:val="14"/>
        </w:rPr>
      </w:pPr>
      <w:r>
        <w:br w:type="column"/>
      </w:r>
    </w:p>
    <w:p w:rsidR="00B21F2A" w:rsidRDefault="00AC2D5A">
      <w:pPr>
        <w:spacing w:line="260" w:lineRule="auto"/>
        <w:ind w:right="206"/>
        <w:sectPr w:rsidR="00B21F2A">
          <w:type w:val="continuous"/>
          <w:pgSz w:w="11920" w:h="15820"/>
          <w:pgMar w:top="1460" w:right="780" w:bottom="280" w:left="760" w:header="720" w:footer="720" w:gutter="0"/>
          <w:cols w:num="3" w:space="720" w:equalWidth="0">
            <w:col w:w="2168" w:space="2622"/>
            <w:col w:w="234" w:space="340"/>
            <w:col w:w="5016"/>
          </w:cols>
        </w:sectPr>
      </w:pPr>
      <w:r>
        <w:t xml:space="preserve">where, p is the number of model parameters (Akaike </w:t>
      </w:r>
      <w:r>
        <w:rPr>
          <w:color w:val="0000FF"/>
        </w:rPr>
        <w:t>1987</w:t>
      </w:r>
      <w:r>
        <w:rPr>
          <w:color w:val="000000"/>
        </w:rPr>
        <w:t>), n is the sample size. The values of AIC, BIC and CAIC are</w:t>
      </w:r>
    </w:p>
    <w:p w:rsidR="00B21F2A" w:rsidRDefault="00AC2D5A">
      <w:pPr>
        <w:spacing w:line="260" w:lineRule="auto"/>
        <w:ind w:left="260" w:right="-34" w:firstLine="227"/>
      </w:pPr>
      <w:r>
        <w:lastRenderedPageBreak/>
        <w:t>The iterative process of k-modes algorithm is similar to k-means algorithm.</w:t>
      </w:r>
    </w:p>
    <w:p w:rsidR="00B21F2A" w:rsidRDefault="00B21F2A">
      <w:pPr>
        <w:spacing w:before="12" w:line="240" w:lineRule="exact"/>
        <w:rPr>
          <w:sz w:val="24"/>
          <w:szCs w:val="24"/>
        </w:rPr>
      </w:pPr>
    </w:p>
    <w:p w:rsidR="00B21F2A" w:rsidRDefault="00AC2D5A">
      <w:pPr>
        <w:spacing w:line="220" w:lineRule="exact"/>
        <w:ind w:left="260"/>
        <w:rPr>
          <w:rFonts w:ascii="DejaVu Sans" w:eastAsia="DejaVu Sans" w:hAnsi="DejaVu Sans" w:cs="DejaVu Sans"/>
        </w:rPr>
      </w:pPr>
      <w:r>
        <w:rPr>
          <w:rFonts w:ascii="DejaVu Sans" w:eastAsia="DejaVu Sans" w:hAnsi="DejaVu Sans" w:cs="DejaVu Sans"/>
          <w:b/>
          <w:position w:val="-1"/>
        </w:rPr>
        <w:t>2.2 Latent class clustering</w:t>
      </w:r>
    </w:p>
    <w:p w:rsidR="00B21F2A" w:rsidRDefault="00AC2D5A">
      <w:r>
        <w:br w:type="column"/>
      </w:r>
      <w:r>
        <w:lastRenderedPageBreak/>
        <w:t>compared across several possible cluster values.</w:t>
      </w:r>
    </w:p>
    <w:p w:rsidR="00B21F2A" w:rsidRDefault="00AC2D5A">
      <w:pPr>
        <w:spacing w:before="20" w:line="260" w:lineRule="auto"/>
        <w:ind w:right="205" w:firstLine="227"/>
        <w:jc w:val="both"/>
        <w:sectPr w:rsidR="00B21F2A">
          <w:type w:val="continuous"/>
          <w:pgSz w:w="11920" w:h="15820"/>
          <w:pgMar w:top="1460" w:right="780" w:bottom="280" w:left="760" w:header="720" w:footer="720" w:gutter="0"/>
          <w:cols w:num="2" w:space="720" w:equalWidth="0">
            <w:col w:w="5023" w:space="340"/>
            <w:col w:w="5017"/>
          </w:cols>
        </w:sectPr>
      </w:pPr>
      <w:r>
        <w:t xml:space="preserve">The  gap  statistic  (Tibshirani  et  al.  </w:t>
      </w:r>
      <w:r>
        <w:rPr>
          <w:color w:val="0000FF"/>
        </w:rPr>
        <w:t>2001</w:t>
      </w:r>
      <w:r>
        <w:rPr>
          <w:color w:val="000000"/>
        </w:rPr>
        <w:t>),  is  a  cluster identification method that can be used with any clustering technique. It can be define</w:t>
      </w:r>
      <w:r>
        <w:rPr>
          <w:color w:val="000000"/>
        </w:rPr>
        <w:t>d as</w:t>
      </w:r>
    </w:p>
    <w:p w:rsidR="00B21F2A" w:rsidRDefault="00B21F2A">
      <w:pPr>
        <w:spacing w:before="17" w:line="220" w:lineRule="exact"/>
        <w:rPr>
          <w:sz w:val="22"/>
          <w:szCs w:val="22"/>
        </w:rPr>
      </w:pPr>
    </w:p>
    <w:p w:rsidR="00B21F2A" w:rsidRDefault="00AC2D5A">
      <w:pPr>
        <w:spacing w:line="240" w:lineRule="exact"/>
        <w:ind w:left="260" w:right="-34"/>
        <w:jc w:val="both"/>
      </w:pPr>
      <w:r>
        <w:t xml:space="preserve">LCC  technique  (Vermunt  and  Magidson  </w:t>
      </w:r>
      <w:r>
        <w:rPr>
          <w:color w:val="0000FF"/>
        </w:rPr>
        <w:t>2002</w:t>
      </w:r>
      <w:r>
        <w:rPr>
          <w:color w:val="000000"/>
        </w:rPr>
        <w:t>),  is  a  clus- ter   analysis   techniques   widely   used   technique   for   the segmentation  of  road  accident  data.LCC  is  a  probability</w:t>
      </w:r>
    </w:p>
    <w:p w:rsidR="00B21F2A" w:rsidRDefault="00AC2D5A">
      <w:pPr>
        <w:spacing w:before="9" w:line="100" w:lineRule="exact"/>
        <w:rPr>
          <w:sz w:val="11"/>
          <w:szCs w:val="11"/>
        </w:rPr>
      </w:pPr>
      <w:r>
        <w:br w:type="column"/>
      </w:r>
    </w:p>
    <w:p w:rsidR="00B21F2A" w:rsidRDefault="00AC2D5A">
      <w:pPr>
        <w:ind w:right="-60"/>
      </w:pPr>
      <w:r>
        <w:t>Gap</w:t>
      </w:r>
      <w:r>
        <w:rPr>
          <w:w w:val="101"/>
          <w:position w:val="-5"/>
          <w:sz w:val="15"/>
          <w:szCs w:val="15"/>
        </w:rPr>
        <w:t>n</w:t>
      </w:r>
      <w:r>
        <w:t xml:space="preserve">K  </w:t>
      </w:r>
      <w:r>
        <w:rPr>
          <w:rFonts w:ascii="Cambria" w:eastAsia="Cambria" w:hAnsi="Cambria" w:cs="Cambria"/>
        </w:rPr>
        <w:t xml:space="preserve">=  </w:t>
      </w:r>
      <w:r>
        <w:t xml:space="preserve">E </w:t>
      </w:r>
      <w:r>
        <w:rPr>
          <w:rFonts w:ascii="Cambria" w:eastAsia="Cambria" w:hAnsi="Cambria" w:cs="Cambria"/>
        </w:rPr>
        <w:t>∗</w:t>
      </w:r>
      <w:r>
        <w:rPr>
          <w:rFonts w:ascii="Cambria" w:eastAsia="Cambria" w:hAnsi="Cambria" w:cs="Cambria"/>
        </w:rPr>
        <w:t xml:space="preserve"> </w:t>
      </w:r>
      <w:r>
        <w:t>n</w:t>
      </w:r>
      <w:r>
        <w:rPr>
          <w:rFonts w:ascii="Cambria" w:eastAsia="Cambria" w:hAnsi="Cambria" w:cs="Cambria"/>
        </w:rPr>
        <w:t>{</w:t>
      </w:r>
      <w:r>
        <w:t>log(W</w:t>
      </w:r>
      <w:r>
        <w:rPr>
          <w:w w:val="101"/>
          <w:position w:val="-5"/>
          <w:sz w:val="15"/>
          <w:szCs w:val="15"/>
        </w:rPr>
        <w:t>k</w:t>
      </w:r>
      <w:r>
        <w:t>)</w:t>
      </w:r>
      <w:r>
        <w:rPr>
          <w:rFonts w:ascii="Cambria" w:eastAsia="Cambria" w:hAnsi="Cambria" w:cs="Cambria"/>
        </w:rPr>
        <w:t xml:space="preserve">}− </w:t>
      </w:r>
      <w:r>
        <w:t>log(W</w:t>
      </w:r>
      <w:r>
        <w:rPr>
          <w:w w:val="101"/>
          <w:position w:val="-5"/>
          <w:sz w:val="15"/>
          <w:szCs w:val="15"/>
        </w:rPr>
        <w:t>k</w:t>
      </w:r>
      <w:r>
        <w:t>)</w:t>
      </w:r>
    </w:p>
    <w:p w:rsidR="00B21F2A" w:rsidRDefault="00B21F2A">
      <w:pPr>
        <w:spacing w:before="9" w:line="100" w:lineRule="exact"/>
        <w:rPr>
          <w:sz w:val="10"/>
          <w:szCs w:val="10"/>
        </w:rPr>
      </w:pPr>
    </w:p>
    <w:p w:rsidR="00B21F2A" w:rsidRDefault="00B21F2A">
      <w:pPr>
        <w:ind w:left="6"/>
      </w:pPr>
      <w:r>
        <w:pict>
          <v:group id="_x0000_s1562" style="position:absolute;left:0;text-align:left;margin-left:356pt;margin-top:38.45pt;width:12.8pt;height:0;z-index:-1316;mso-position-horizontal-relative:page" coordorigin="7120,769" coordsize="256,0">
            <v:shape id="_x0000_s1563" style="position:absolute;left:7120;top:769;width:256;height:0" coordorigin="7120,769" coordsize="256,0" path="m7120,769r256,e" filled="f" strokeweight=".14289mm">
              <v:path arrowok="t"/>
            </v:shape>
            <w10:wrap anchorx="page"/>
          </v:group>
        </w:pict>
      </w:r>
      <w:r w:rsidR="00AC2D5A">
        <w:t>where, W</w:t>
      </w:r>
      <w:r w:rsidR="00AC2D5A">
        <w:rPr>
          <w:position w:val="-5"/>
          <w:sz w:val="14"/>
          <w:szCs w:val="14"/>
        </w:rPr>
        <w:t xml:space="preserve">k </w:t>
      </w:r>
      <w:r w:rsidR="00AC2D5A">
        <w:t>is defined by,</w:t>
      </w:r>
    </w:p>
    <w:p w:rsidR="00B21F2A" w:rsidRDefault="00AC2D5A">
      <w:pPr>
        <w:spacing w:before="8" w:line="140" w:lineRule="exact"/>
        <w:rPr>
          <w:sz w:val="15"/>
          <w:szCs w:val="15"/>
        </w:rPr>
      </w:pPr>
      <w:r>
        <w:br w:type="column"/>
      </w:r>
    </w:p>
    <w:p w:rsidR="00B21F2A" w:rsidRDefault="00AC2D5A">
      <w:pPr>
        <w:sectPr w:rsidR="00B21F2A">
          <w:type w:val="continuous"/>
          <w:pgSz w:w="11920" w:h="15820"/>
          <w:pgMar w:top="1460" w:right="780" w:bottom="280" w:left="760" w:header="720" w:footer="720" w:gutter="0"/>
          <w:cols w:num="3" w:space="720" w:equalWidth="0">
            <w:col w:w="5024" w:space="333"/>
            <w:col w:w="3078" w:space="1458"/>
            <w:col w:w="487"/>
          </w:cols>
        </w:sectPr>
      </w:pPr>
      <w:r>
        <w:t>(8)</w:t>
      </w:r>
    </w:p>
    <w:p w:rsidR="00B21F2A" w:rsidRDefault="00AC2D5A">
      <w:pPr>
        <w:spacing w:before="13" w:line="260" w:lineRule="auto"/>
        <w:ind w:left="260" w:right="-34"/>
        <w:jc w:val="both"/>
      </w:pPr>
      <w:r>
        <w:lastRenderedPageBreak/>
        <w:t>based cluster analysis technique. The objects in each clus- ter  formed  by  LCC  are  assigned  to  that  cluster  based  on probability  measured  wi  maximum  likelihood  technique.</w:t>
      </w:r>
    </w:p>
    <w:p w:rsidR="00B21F2A" w:rsidRDefault="00AC2D5A">
      <w:pPr>
        <w:spacing w:line="100" w:lineRule="exact"/>
        <w:ind w:right="114"/>
        <w:jc w:val="right"/>
        <w:rPr>
          <w:sz w:val="15"/>
          <w:szCs w:val="15"/>
        </w:rPr>
      </w:pPr>
      <w:r>
        <w:br w:type="column"/>
      </w:r>
      <w:r>
        <w:rPr>
          <w:i/>
          <w:w w:val="101"/>
          <w:position w:val="1"/>
          <w:sz w:val="15"/>
          <w:szCs w:val="15"/>
        </w:rPr>
        <w:lastRenderedPageBreak/>
        <w:t>k</w:t>
      </w:r>
    </w:p>
    <w:p w:rsidR="00B21F2A" w:rsidRDefault="00AC2D5A">
      <w:pPr>
        <w:spacing w:before="31"/>
        <w:ind w:left="-59"/>
        <w:jc w:val="right"/>
      </w:pPr>
      <w:r>
        <w:rPr>
          <w:i/>
        </w:rPr>
        <w:t>W</w:t>
      </w:r>
      <w:r>
        <w:rPr>
          <w:i/>
          <w:w w:val="101"/>
          <w:position w:val="-3"/>
          <w:sz w:val="15"/>
          <w:szCs w:val="15"/>
        </w:rPr>
        <w:t>k</w:t>
      </w:r>
      <w:r>
        <w:rPr>
          <w:i/>
          <w:position w:val="-3"/>
          <w:sz w:val="15"/>
          <w:szCs w:val="15"/>
        </w:rPr>
        <w:t xml:space="preserve">  </w:t>
      </w:r>
      <w:r>
        <w:t xml:space="preserve">= </w:t>
      </w:r>
      <w:r>
        <w:rPr>
          <w:position w:val="19"/>
        </w:rPr>
        <w:t xml:space="preserve"> </w:t>
      </w:r>
    </w:p>
    <w:p w:rsidR="00B21F2A" w:rsidRDefault="00AC2D5A">
      <w:pPr>
        <w:spacing w:before="44"/>
        <w:ind w:right="25"/>
        <w:jc w:val="right"/>
        <w:rPr>
          <w:sz w:val="15"/>
          <w:szCs w:val="15"/>
        </w:rPr>
      </w:pPr>
      <w:r>
        <w:rPr>
          <w:i/>
          <w:w w:val="101"/>
          <w:sz w:val="15"/>
          <w:szCs w:val="15"/>
        </w:rPr>
        <w:t>i</w:t>
      </w:r>
      <w:r>
        <w:rPr>
          <w:w w:val="101"/>
          <w:sz w:val="15"/>
          <w:szCs w:val="15"/>
        </w:rPr>
        <w:t>=1</w:t>
      </w:r>
    </w:p>
    <w:p w:rsidR="00B21F2A" w:rsidRDefault="00AC2D5A">
      <w:pPr>
        <w:spacing w:before="3" w:line="200" w:lineRule="exact"/>
      </w:pPr>
      <w:r>
        <w:br w:type="column"/>
      </w:r>
      <w:r>
        <w:rPr>
          <w:position w:val="12"/>
        </w:rPr>
        <w:lastRenderedPageBreak/>
        <w:t xml:space="preserve">   </w:t>
      </w:r>
      <w:r>
        <w:rPr>
          <w:position w:val="-3"/>
        </w:rPr>
        <w:t>1</w:t>
      </w:r>
    </w:p>
    <w:p w:rsidR="00B21F2A" w:rsidRDefault="00AC2D5A">
      <w:pPr>
        <w:spacing w:line="140" w:lineRule="exact"/>
        <w:jc w:val="right"/>
        <w:rPr>
          <w:sz w:val="15"/>
          <w:szCs w:val="15"/>
        </w:rPr>
      </w:pPr>
      <w:r>
        <w:rPr>
          <w:i/>
        </w:rPr>
        <w:t>D</w:t>
      </w:r>
      <w:r>
        <w:rPr>
          <w:i/>
          <w:w w:val="101"/>
          <w:position w:val="-3"/>
          <w:sz w:val="15"/>
          <w:szCs w:val="15"/>
        </w:rPr>
        <w:t>i</w:t>
      </w:r>
    </w:p>
    <w:p w:rsidR="00B21F2A" w:rsidRDefault="00AC2D5A">
      <w:pPr>
        <w:spacing w:line="160" w:lineRule="exact"/>
        <w:ind w:left="171"/>
        <w:rPr>
          <w:sz w:val="15"/>
          <w:szCs w:val="15"/>
        </w:rPr>
      </w:pPr>
      <w:r>
        <w:rPr>
          <w:position w:val="3"/>
        </w:rPr>
        <w:t>2</w:t>
      </w:r>
      <w:r>
        <w:rPr>
          <w:i/>
          <w:position w:val="3"/>
        </w:rPr>
        <w:t>n</w:t>
      </w:r>
      <w:r>
        <w:rPr>
          <w:i/>
          <w:w w:val="101"/>
          <w:sz w:val="15"/>
          <w:szCs w:val="15"/>
        </w:rPr>
        <w:t>i</w:t>
      </w:r>
    </w:p>
    <w:p w:rsidR="00B21F2A" w:rsidRDefault="00AC2D5A">
      <w:pPr>
        <w:spacing w:line="160" w:lineRule="exact"/>
        <w:rPr>
          <w:sz w:val="17"/>
          <w:szCs w:val="17"/>
        </w:rPr>
      </w:pPr>
      <w:r>
        <w:br w:type="column"/>
      </w:r>
    </w:p>
    <w:p w:rsidR="00B21F2A" w:rsidRDefault="00AC2D5A">
      <w:pPr>
        <w:sectPr w:rsidR="00B21F2A">
          <w:type w:val="continuous"/>
          <w:pgSz w:w="11920" w:h="15820"/>
          <w:pgMar w:top="1460" w:right="780" w:bottom="280" w:left="760" w:header="720" w:footer="720" w:gutter="0"/>
          <w:cols w:num="4" w:space="720" w:equalWidth="0">
            <w:col w:w="5024" w:space="325"/>
            <w:col w:w="808" w:space="33"/>
            <w:col w:w="785" w:space="2917"/>
            <w:col w:w="488"/>
          </w:cols>
        </w:sectPr>
      </w:pPr>
      <w:r>
        <w:t>(9)</w:t>
      </w:r>
    </w:p>
    <w:p w:rsidR="00B21F2A" w:rsidRDefault="00AC2D5A">
      <w:pPr>
        <w:spacing w:line="260" w:lineRule="auto"/>
        <w:ind w:left="260" w:right="-34"/>
        <w:jc w:val="both"/>
      </w:pPr>
      <w:r>
        <w:lastRenderedPageBreak/>
        <w:t>LCC  is  different  from  other  clustering  techniques  as  it  is available  to  be  used  with  any  type  of  data  variables  such as qualitative, quantitative or mixtures of both. LCC does</w:t>
      </w:r>
      <w:r>
        <w:t xml:space="preserve"> not require any prior standardization that affects the results. Several statistical criteria such as Akaike Information Cri- teria (AIC), Bayesian Information Criteria (BIC) and Con- sistent AIC (CAIC) are available to be used with LCC. The basic form of </w:t>
      </w:r>
      <w:r>
        <w:t>LC cluster model is given below,</w:t>
      </w:r>
    </w:p>
    <w:p w:rsidR="00B21F2A" w:rsidRDefault="00B21F2A">
      <w:pPr>
        <w:spacing w:before="3" w:line="160" w:lineRule="exact"/>
        <w:rPr>
          <w:sz w:val="16"/>
          <w:szCs w:val="16"/>
        </w:rPr>
      </w:pPr>
    </w:p>
    <w:p w:rsidR="00B21F2A" w:rsidRDefault="00AC2D5A">
      <w:pPr>
        <w:spacing w:line="100" w:lineRule="exact"/>
        <w:ind w:left="1252"/>
        <w:rPr>
          <w:sz w:val="15"/>
          <w:szCs w:val="15"/>
        </w:rPr>
      </w:pPr>
      <w:r>
        <w:rPr>
          <w:i/>
          <w:w w:val="101"/>
          <w:position w:val="-5"/>
          <w:sz w:val="15"/>
          <w:szCs w:val="15"/>
        </w:rPr>
        <w:t>N</w:t>
      </w:r>
    </w:p>
    <w:p w:rsidR="00B21F2A" w:rsidRDefault="00AC2D5A">
      <w:pPr>
        <w:spacing w:before="12" w:line="224" w:lineRule="auto"/>
        <w:ind w:right="200" w:firstLine="227"/>
        <w:jc w:val="both"/>
      </w:pPr>
      <w:r>
        <w:br w:type="column"/>
      </w:r>
      <w:r>
        <w:lastRenderedPageBreak/>
        <w:t>D</w:t>
      </w:r>
      <w:r>
        <w:rPr>
          <w:position w:val="-5"/>
          <w:sz w:val="14"/>
          <w:szCs w:val="14"/>
        </w:rPr>
        <w:t xml:space="preserve">i </w:t>
      </w:r>
      <w:r>
        <w:t>is the sum of pair wise distances for all points in clus- ter  i  and W</w:t>
      </w:r>
      <w:r>
        <w:rPr>
          <w:position w:val="-5"/>
          <w:sz w:val="14"/>
          <w:szCs w:val="14"/>
        </w:rPr>
        <w:t xml:space="preserve">k  </w:t>
      </w:r>
      <w:r>
        <w:t>is  the  combined  sum  of  squares  around  the cluster means for each cluster. Gap</w:t>
      </w:r>
      <w:r>
        <w:rPr>
          <w:position w:val="-5"/>
          <w:sz w:val="14"/>
          <w:szCs w:val="14"/>
        </w:rPr>
        <w:t xml:space="preserve">n  </w:t>
      </w:r>
      <w:r>
        <w:t xml:space="preserve">K is the difference of expected  and  observed  value  </w:t>
      </w:r>
      <w:r>
        <w:t>of  log(W</w:t>
      </w:r>
      <w:r>
        <w:rPr>
          <w:position w:val="-5"/>
          <w:sz w:val="14"/>
          <w:szCs w:val="14"/>
        </w:rPr>
        <w:t>k</w:t>
      </w:r>
      <w:r>
        <w:t>).  The  size  of  the cluster can be selceted at the value maximizing gap.</w:t>
      </w:r>
    </w:p>
    <w:p w:rsidR="00B21F2A" w:rsidRDefault="00B21F2A">
      <w:pPr>
        <w:spacing w:before="14" w:line="260" w:lineRule="exact"/>
        <w:rPr>
          <w:sz w:val="26"/>
          <w:szCs w:val="26"/>
        </w:rPr>
      </w:pPr>
    </w:p>
    <w:p w:rsidR="00B21F2A" w:rsidRDefault="00AC2D5A">
      <w:pPr>
        <w:rPr>
          <w:rFonts w:ascii="DejaVu Sans" w:eastAsia="DejaVu Sans" w:hAnsi="DejaVu Sans" w:cs="DejaVu Sans"/>
        </w:rPr>
      </w:pPr>
      <w:r>
        <w:rPr>
          <w:rFonts w:ascii="DejaVu Sans" w:eastAsia="DejaVu Sans" w:hAnsi="DejaVu Sans" w:cs="DejaVu Sans"/>
          <w:b/>
        </w:rPr>
        <w:t>2.4 FP growth technique</w:t>
      </w:r>
    </w:p>
    <w:p w:rsidR="00B21F2A" w:rsidRDefault="00B21F2A">
      <w:pPr>
        <w:spacing w:before="6" w:line="260" w:lineRule="exact"/>
        <w:rPr>
          <w:sz w:val="26"/>
          <w:szCs w:val="26"/>
        </w:rPr>
      </w:pPr>
    </w:p>
    <w:p w:rsidR="00B21F2A" w:rsidRDefault="00AC2D5A">
      <w:pPr>
        <w:sectPr w:rsidR="00B21F2A">
          <w:type w:val="continuous"/>
          <w:pgSz w:w="11920" w:h="15820"/>
          <w:pgMar w:top="1460" w:right="780" w:bottom="280" w:left="760" w:header="720" w:footer="720" w:gutter="0"/>
          <w:cols w:num="2" w:space="720" w:equalWidth="0">
            <w:col w:w="5023" w:space="339"/>
            <w:col w:w="5018"/>
          </w:cols>
        </w:sectPr>
      </w:pPr>
      <w:r>
        <w:t>Association  rule  mining  is  a  popular  data  mining  tech-</w:t>
      </w:r>
    </w:p>
    <w:p w:rsidR="00B21F2A" w:rsidRDefault="00AC2D5A">
      <w:pPr>
        <w:spacing w:before="91"/>
        <w:ind w:left="220" w:right="-39"/>
        <w:jc w:val="center"/>
      </w:pPr>
      <w:r>
        <w:rPr>
          <w:i/>
        </w:rPr>
        <w:lastRenderedPageBreak/>
        <w:t>F</w:t>
      </w:r>
      <w:r>
        <w:t>(</w:t>
      </w:r>
      <w:r>
        <w:rPr>
          <w:i/>
        </w:rPr>
        <w:t>Y</w:t>
      </w:r>
      <w:r>
        <w:rPr>
          <w:i/>
          <w:w w:val="101"/>
          <w:position w:val="-3"/>
          <w:sz w:val="15"/>
          <w:szCs w:val="15"/>
        </w:rPr>
        <w:t>i</w:t>
      </w:r>
      <w:r>
        <w:t xml:space="preserve">|θ ) = </w:t>
      </w:r>
      <w:r>
        <w:rPr>
          <w:position w:val="19"/>
        </w:rPr>
        <w:t xml:space="preserve">  </w:t>
      </w:r>
      <w:r>
        <w:t>π</w:t>
      </w:r>
      <w:r>
        <w:rPr>
          <w:i/>
          <w:w w:val="101"/>
          <w:position w:val="-3"/>
          <w:sz w:val="15"/>
          <w:szCs w:val="15"/>
        </w:rPr>
        <w:t>j</w:t>
      </w:r>
      <w:r>
        <w:rPr>
          <w:i/>
        </w:rPr>
        <w:t>F</w:t>
      </w:r>
      <w:r>
        <w:rPr>
          <w:i/>
          <w:w w:val="101"/>
          <w:position w:val="-3"/>
          <w:sz w:val="15"/>
          <w:szCs w:val="15"/>
        </w:rPr>
        <w:t>j</w:t>
      </w:r>
      <w:r>
        <w:rPr>
          <w:position w:val="16"/>
        </w:rPr>
        <w:t xml:space="preserve"> </w:t>
      </w:r>
      <w:r>
        <w:rPr>
          <w:i/>
        </w:rPr>
        <w:t>Y</w:t>
      </w:r>
      <w:r>
        <w:rPr>
          <w:i/>
          <w:w w:val="101"/>
          <w:position w:val="-3"/>
          <w:sz w:val="15"/>
          <w:szCs w:val="15"/>
        </w:rPr>
        <w:t>i</w:t>
      </w:r>
      <w:r>
        <w:t>|θ</w:t>
      </w:r>
      <w:r>
        <w:rPr>
          <w:i/>
          <w:w w:val="101"/>
          <w:position w:val="-3"/>
          <w:sz w:val="15"/>
          <w:szCs w:val="15"/>
        </w:rPr>
        <w:t>j</w:t>
      </w:r>
      <w:r>
        <w:rPr>
          <w:position w:val="16"/>
        </w:rPr>
        <w:t xml:space="preserve"> </w:t>
      </w:r>
    </w:p>
    <w:p w:rsidR="00B21F2A" w:rsidRDefault="00AC2D5A">
      <w:pPr>
        <w:spacing w:before="43"/>
        <w:ind w:left="1158" w:right="932"/>
        <w:jc w:val="center"/>
        <w:rPr>
          <w:sz w:val="15"/>
          <w:szCs w:val="15"/>
        </w:rPr>
      </w:pPr>
      <w:r>
        <w:rPr>
          <w:i/>
          <w:w w:val="101"/>
          <w:sz w:val="15"/>
          <w:szCs w:val="15"/>
        </w:rPr>
        <w:t>j</w:t>
      </w:r>
      <w:r>
        <w:rPr>
          <w:w w:val="101"/>
          <w:sz w:val="15"/>
          <w:szCs w:val="15"/>
        </w:rPr>
        <w:t>=1</w:t>
      </w:r>
    </w:p>
    <w:p w:rsidR="00B21F2A" w:rsidRDefault="00AC2D5A">
      <w:pPr>
        <w:spacing w:before="1" w:line="120" w:lineRule="exact"/>
        <w:rPr>
          <w:sz w:val="13"/>
          <w:szCs w:val="13"/>
        </w:rPr>
      </w:pPr>
      <w:r>
        <w:br w:type="column"/>
      </w:r>
    </w:p>
    <w:p w:rsidR="00B21F2A" w:rsidRDefault="00AC2D5A">
      <w:pPr>
        <w:ind w:right="-50"/>
      </w:pPr>
      <w:r>
        <w:t>(4)</w:t>
      </w:r>
    </w:p>
    <w:p w:rsidR="00B21F2A" w:rsidRDefault="00AC2D5A">
      <w:pPr>
        <w:spacing w:line="200" w:lineRule="exact"/>
      </w:pPr>
      <w:r>
        <w:br w:type="column"/>
      </w:r>
      <w:r>
        <w:lastRenderedPageBreak/>
        <w:t>nique that is based on market basket data analysis. Previous</w:t>
      </w:r>
    </w:p>
    <w:p w:rsidR="00B21F2A" w:rsidRDefault="00AC2D5A">
      <w:pPr>
        <w:spacing w:before="20" w:line="260" w:lineRule="auto"/>
        <w:ind w:right="206"/>
        <w:sectPr w:rsidR="00B21F2A">
          <w:type w:val="continuous"/>
          <w:pgSz w:w="11920" w:h="15820"/>
          <w:pgMar w:top="1460" w:right="780" w:bottom="280" w:left="760" w:header="720" w:footer="720" w:gutter="0"/>
          <w:cols w:num="3" w:space="720" w:equalWidth="0">
            <w:col w:w="2395" w:space="2395"/>
            <w:col w:w="234" w:space="340"/>
            <w:col w:w="5016"/>
          </w:cols>
        </w:sectPr>
      </w:pPr>
      <w:r>
        <w:t xml:space="preserve">studies  (Kumar  and  Toshniwal  </w:t>
      </w:r>
      <w:r>
        <w:rPr>
          <w:color w:val="0000FF"/>
        </w:rPr>
        <w:t>2016</w:t>
      </w:r>
      <w:r>
        <w:rPr>
          <w:color w:val="000000"/>
        </w:rPr>
        <w:t xml:space="preserve">;  Geurts  et  al.  </w:t>
      </w:r>
      <w:r>
        <w:rPr>
          <w:color w:val="0000FF"/>
        </w:rPr>
        <w:t>2003</w:t>
      </w:r>
      <w:r>
        <w:rPr>
          <w:color w:val="000000"/>
        </w:rPr>
        <w:t>), used  association  rule  mining  using  Apriori  algorithm  for</w:t>
      </w:r>
    </w:p>
    <w:p w:rsidR="00B21F2A" w:rsidRDefault="00B21F2A">
      <w:pPr>
        <w:spacing w:line="242" w:lineRule="auto"/>
        <w:ind w:left="260" w:right="-39"/>
        <w:jc w:val="both"/>
      </w:pPr>
      <w:r>
        <w:lastRenderedPageBreak/>
        <w:pict>
          <v:group id="_x0000_s1560" style="position:absolute;left:0;text-align:left;margin-left:499pt;margin-top:727.05pt;width:63.3pt;height:32.8pt;z-index:-1314;mso-position-horizontal-relative:page;mso-position-vertical-relative:page" coordorigin="9980,14541" coordsize="1266,656">
            <v:shape id="_x0000_s1561" style="position:absolute;left:9980;top:14541;width:1266;height:656" coordorigin="9980,14541" coordsize="1266,656" path="m9980,15197r1266,l11246,14541r-1266,l9980,15197xe" stroked="f">
              <v:path arrowok="t"/>
            </v:shape>
            <w10:wrap anchorx="page" anchory="page"/>
          </v:group>
        </w:pict>
      </w:r>
      <w:r>
        <w:pict>
          <v:group id="_x0000_s1558" style="position:absolute;left:0;text-align:left;margin-left:44pt;margin-top:24.1pt;width:506.05pt;height:33.75pt;z-index:-1315;mso-position-horizontal-relative:page;mso-position-vertical-relative:page" coordorigin="880,482" coordsize="10121,675">
            <v:shape id="_x0000_s1559" style="position:absolute;left:880;top:482;width:10121;height:675" coordorigin="880,482" coordsize="10121,675" path="m880,1157r10121,l11001,482,880,482r,675xe" stroked="f">
              <v:path arrowok="t"/>
            </v:shape>
            <w10:wrap anchorx="page" anchory="page"/>
          </v:group>
        </w:pict>
      </w:r>
      <w:r>
        <w:pict>
          <v:shape id="_x0000_s1557" type="#_x0000_t202" style="position:absolute;left:0;text-align:left;margin-left:499pt;margin-top:727.05pt;width:63.3pt;height:32.8pt;z-index:-1317;mso-position-horizontal-relative:page;mso-position-vertical-relative:page" filled="f" stroked="f">
            <v:textbox inset="0,0,0,0">
              <w:txbxContent>
                <w:p w:rsidR="00B21F2A" w:rsidRDefault="00AC2D5A">
                  <w:pPr>
                    <w:spacing w:before="82"/>
                    <w:ind w:left="93"/>
                    <w:rPr>
                      <w:sz w:val="30"/>
                      <w:szCs w:val="30"/>
                    </w:rPr>
                  </w:pPr>
                  <w:r>
                    <w:rPr>
                      <w:sz w:val="30"/>
                      <w:szCs w:val="30"/>
                    </w:rPr>
                    <w:t>1 3</w:t>
                  </w:r>
                </w:p>
              </w:txbxContent>
            </v:textbox>
            <w10:wrap anchorx="page" anchory="page"/>
          </v:shape>
        </w:pict>
      </w:r>
      <w:r>
        <w:pict>
          <v:shape id="_x0000_s1556" type="#_x0000_t202" style="position:absolute;left:0;text-align:left;margin-left:44pt;margin-top:24.1pt;width:506.05pt;height:33.75pt;z-index:-1318;mso-position-horizontal-relative:page;mso-position-vertical-relative:page" filled="f" stroked="f">
            <v:textbox inset="0,0,0,0">
              <w:txbxContent>
                <w:p w:rsidR="00B21F2A" w:rsidRDefault="00B21F2A">
                  <w:pPr>
                    <w:spacing w:before="2" w:line="140" w:lineRule="exact"/>
                    <w:rPr>
                      <w:sz w:val="15"/>
                      <w:szCs w:val="15"/>
                    </w:rPr>
                  </w:pPr>
                </w:p>
                <w:p w:rsidR="00B21F2A" w:rsidRDefault="00AC2D5A">
                  <w:pPr>
                    <w:ind w:left="140"/>
                    <w:rPr>
                      <w:sz w:val="17"/>
                      <w:szCs w:val="17"/>
                    </w:rPr>
                  </w:pPr>
                  <w:r>
                    <w:rPr>
                      <w:sz w:val="17"/>
                      <w:szCs w:val="17"/>
                    </w:rPr>
                    <w:t>Evolving Systems (2017) 8:147–155                                                                                                                                                                       149</w:t>
                  </w:r>
                </w:p>
              </w:txbxContent>
            </v:textbox>
            <w10:wrap anchorx="page" anchory="page"/>
          </v:shape>
        </w:pict>
      </w:r>
      <w:r w:rsidR="00AC2D5A">
        <w:t>where, Y</w:t>
      </w:r>
      <w:r w:rsidR="00AC2D5A">
        <w:rPr>
          <w:position w:val="-5"/>
          <w:sz w:val="14"/>
          <w:szCs w:val="14"/>
        </w:rPr>
        <w:t xml:space="preserve">i  </w:t>
      </w:r>
      <w:r w:rsidR="00AC2D5A">
        <w:t>indicates the score of an object on a set</w:t>
      </w:r>
      <w:r w:rsidR="00AC2D5A">
        <w:t xml:space="preserve"> of vari- ables under observation. N is the number of clusters to be formed and π</w:t>
      </w:r>
      <w:r w:rsidR="00AC2D5A">
        <w:rPr>
          <w:position w:val="-5"/>
          <w:sz w:val="14"/>
          <w:szCs w:val="14"/>
        </w:rPr>
        <w:t xml:space="preserve">j  </w:t>
      </w:r>
      <w:r w:rsidR="00AC2D5A">
        <w:t>is the prior probability of an object’s mem-</w:t>
      </w:r>
    </w:p>
    <w:p w:rsidR="00B21F2A" w:rsidRDefault="00AC2D5A">
      <w:pPr>
        <w:spacing w:line="240" w:lineRule="exact"/>
        <w:ind w:left="260" w:right="-35"/>
        <w:jc w:val="both"/>
      </w:pPr>
      <w:r>
        <w:rPr>
          <w:position w:val="3"/>
        </w:rPr>
        <w:t>bership to a cluster j. θ</w:t>
      </w:r>
      <w:r>
        <w:rPr>
          <w:position w:val="-2"/>
          <w:sz w:val="14"/>
          <w:szCs w:val="14"/>
        </w:rPr>
        <w:t xml:space="preserve">j  </w:t>
      </w:r>
      <w:r>
        <w:rPr>
          <w:position w:val="3"/>
        </w:rPr>
        <w:t>is the model parameters of cluster j</w:t>
      </w:r>
    </w:p>
    <w:p w:rsidR="00B21F2A" w:rsidRDefault="00AC2D5A">
      <w:pPr>
        <w:spacing w:line="240" w:lineRule="exact"/>
        <w:ind w:left="260" w:right="1069"/>
        <w:jc w:val="both"/>
      </w:pPr>
      <w:r>
        <w:rPr>
          <w:position w:val="3"/>
        </w:rPr>
        <w:t>and F(Y</w:t>
      </w:r>
      <w:r>
        <w:rPr>
          <w:position w:val="-2"/>
          <w:sz w:val="14"/>
          <w:szCs w:val="14"/>
        </w:rPr>
        <w:t>i</w:t>
      </w:r>
      <w:r>
        <w:rPr>
          <w:position w:val="3"/>
        </w:rPr>
        <w:t>Ιθ) is the mixture probability density.</w:t>
      </w:r>
    </w:p>
    <w:p w:rsidR="00B21F2A" w:rsidRDefault="00B21F2A">
      <w:pPr>
        <w:spacing w:before="14" w:line="220" w:lineRule="exact"/>
        <w:rPr>
          <w:sz w:val="22"/>
          <w:szCs w:val="22"/>
        </w:rPr>
      </w:pPr>
    </w:p>
    <w:p w:rsidR="00B21F2A" w:rsidRDefault="00AC2D5A">
      <w:pPr>
        <w:ind w:left="260" w:right="2045"/>
        <w:jc w:val="both"/>
        <w:rPr>
          <w:rFonts w:ascii="DejaVu Sans" w:eastAsia="DejaVu Sans" w:hAnsi="DejaVu Sans" w:cs="DejaVu Sans"/>
        </w:rPr>
      </w:pPr>
      <w:r>
        <w:rPr>
          <w:rFonts w:ascii="DejaVu Sans" w:eastAsia="DejaVu Sans" w:hAnsi="DejaVu Sans" w:cs="DejaVu Sans"/>
          <w:b/>
        </w:rPr>
        <w:t>2.3 Number of cluster selection</w:t>
      </w:r>
    </w:p>
    <w:p w:rsidR="00B21F2A" w:rsidRDefault="00B21F2A">
      <w:pPr>
        <w:spacing w:before="6" w:line="260" w:lineRule="exact"/>
        <w:rPr>
          <w:sz w:val="26"/>
          <w:szCs w:val="26"/>
        </w:rPr>
      </w:pPr>
    </w:p>
    <w:p w:rsidR="00B21F2A" w:rsidRDefault="00AC2D5A">
      <w:pPr>
        <w:spacing w:line="260" w:lineRule="auto"/>
        <w:ind w:left="260" w:right="-34"/>
        <w:jc w:val="both"/>
      </w:pPr>
      <w:r>
        <w:t>Cluster analysis is a process of segmenting the data set into homogeneous groups of clusters. The primary requirements for any cluster analysis task to find the number of clusters to form. Various approaches are exists in l</w:t>
      </w:r>
      <w:r>
        <w:t>iterature to iden- tify  the  number  of  clusters  e.g.  gap  statistic  and  different information criteria such as AIC, BIC and CAIC (Akaike</w:t>
      </w:r>
    </w:p>
    <w:p w:rsidR="00B21F2A" w:rsidRDefault="00AC2D5A">
      <w:pPr>
        <w:ind w:left="260" w:right="-29"/>
        <w:jc w:val="both"/>
      </w:pPr>
      <w:r>
        <w:rPr>
          <w:color w:val="0000FF"/>
        </w:rPr>
        <w:t>1987</w:t>
      </w:r>
      <w:r>
        <w:rPr>
          <w:color w:val="000000"/>
        </w:rPr>
        <w:t xml:space="preserve">;  Raftery  </w:t>
      </w:r>
      <w:r>
        <w:rPr>
          <w:color w:val="0000FF"/>
        </w:rPr>
        <w:t>1986</w:t>
      </w:r>
      <w:r>
        <w:rPr>
          <w:color w:val="000000"/>
        </w:rPr>
        <w:t xml:space="preserve">;  Fraley  and  Rafetery  </w:t>
      </w:r>
      <w:r>
        <w:rPr>
          <w:color w:val="0000FF"/>
        </w:rPr>
        <w:t>1998</w:t>
      </w:r>
      <w:r>
        <w:rPr>
          <w:color w:val="000000"/>
        </w:rPr>
        <w:t>). We  have</w:t>
      </w:r>
    </w:p>
    <w:p w:rsidR="00B21F2A" w:rsidRDefault="00AC2D5A">
      <w:pPr>
        <w:spacing w:line="260" w:lineRule="auto"/>
        <w:ind w:right="205"/>
        <w:jc w:val="both"/>
        <w:sectPr w:rsidR="00B21F2A">
          <w:type w:val="continuous"/>
          <w:pgSz w:w="11920" w:h="15820"/>
          <w:pgMar w:top="1460" w:right="780" w:bottom="280" w:left="760" w:header="720" w:footer="720" w:gutter="0"/>
          <w:cols w:num="2" w:space="720" w:equalWidth="0">
            <w:col w:w="5024" w:space="339"/>
            <w:col w:w="5017"/>
          </w:cols>
        </w:sectPr>
      </w:pPr>
      <w:r>
        <w:br w:type="column"/>
      </w:r>
      <w:r>
        <w:lastRenderedPageBreak/>
        <w:t>road accident data anal</w:t>
      </w:r>
      <w:r>
        <w:t>ysis. The major problem with Apri- ori  algorithm  is  that  it  uses  candidate  item  set  generation and then tests whether these item sets are frequent or not. Hence, Apriori  algorithm  is  computationally  expensive  as it reuires multiple database s</w:t>
      </w:r>
      <w:r>
        <w:t xml:space="preserve">cans in order to generate can- didate sets. The another association rule mining technique is  FP  growth  algorithm  which  is  proposed  in  2000  (Han et al. </w:t>
      </w:r>
      <w:r>
        <w:rPr>
          <w:color w:val="0000FF"/>
        </w:rPr>
        <w:t>2000</w:t>
      </w:r>
      <w:r>
        <w:rPr>
          <w:color w:val="000000"/>
        </w:rPr>
        <w:t>). The difference between FP growth and Apriori is  that  it  is  computationally  faster  t</w:t>
      </w:r>
      <w:r>
        <w:rPr>
          <w:color w:val="000000"/>
        </w:rPr>
        <w:t>han Apriori  as  it  does not require candidate generation. FP growth algorithm uses a special data structure known as FP tree, which preserve the itemset association information. We used support, con- fidence and lift interesting measures to extract stron</w:t>
      </w:r>
      <w:r>
        <w:rPr>
          <w:color w:val="000000"/>
        </w:rPr>
        <w:t>g rules from data set. Once FP tree construction is done, the work- ing of FP growth algorithm is given as follows:</w:t>
      </w:r>
    </w:p>
    <w:p w:rsidR="00B21F2A" w:rsidRDefault="00AC2D5A">
      <w:pPr>
        <w:spacing w:before="85"/>
        <w:ind w:left="1473"/>
        <w:rPr>
          <w:sz w:val="15"/>
          <w:szCs w:val="15"/>
        </w:rPr>
      </w:pPr>
      <w:r>
        <w:rPr>
          <w:b/>
          <w:w w:val="103"/>
          <w:sz w:val="15"/>
          <w:szCs w:val="15"/>
        </w:rPr>
        <w:lastRenderedPageBreak/>
        <w:t>Algorithm:</w:t>
      </w:r>
      <w:r>
        <w:rPr>
          <w:b/>
          <w:sz w:val="15"/>
          <w:szCs w:val="15"/>
        </w:rPr>
        <w:t xml:space="preserve"> </w:t>
      </w:r>
      <w:r>
        <w:rPr>
          <w:b/>
          <w:w w:val="103"/>
          <w:sz w:val="15"/>
          <w:szCs w:val="15"/>
        </w:rPr>
        <w:t>FP-Growth</w:t>
      </w:r>
    </w:p>
    <w:p w:rsidR="00B21F2A" w:rsidRDefault="00B21F2A">
      <w:pPr>
        <w:spacing w:before="9" w:line="160" w:lineRule="exact"/>
        <w:rPr>
          <w:sz w:val="17"/>
          <w:szCs w:val="17"/>
        </w:rPr>
      </w:pPr>
    </w:p>
    <w:p w:rsidR="00B21F2A" w:rsidRDefault="00AC2D5A">
      <w:pPr>
        <w:ind w:left="2031"/>
        <w:rPr>
          <w:sz w:val="15"/>
          <w:szCs w:val="15"/>
        </w:rPr>
      </w:pPr>
      <w:r>
        <w:rPr>
          <w:i/>
          <w:w w:val="103"/>
          <w:sz w:val="15"/>
          <w:szCs w:val="15"/>
        </w:rPr>
        <w:t>Input</w:t>
      </w:r>
      <w:r>
        <w:rPr>
          <w:w w:val="103"/>
          <w:sz w:val="15"/>
          <w:szCs w:val="15"/>
        </w:rPr>
        <w:t>:</w:t>
      </w:r>
      <w:r>
        <w:rPr>
          <w:sz w:val="15"/>
          <w:szCs w:val="15"/>
        </w:rPr>
        <w:t xml:space="preserve"> </w:t>
      </w:r>
      <w:r>
        <w:rPr>
          <w:w w:val="103"/>
          <w:sz w:val="15"/>
          <w:szCs w:val="15"/>
        </w:rPr>
        <w:t>A</w:t>
      </w:r>
      <w:r>
        <w:rPr>
          <w:sz w:val="15"/>
          <w:szCs w:val="15"/>
        </w:rPr>
        <w:t xml:space="preserve"> </w:t>
      </w:r>
      <w:r>
        <w:rPr>
          <w:w w:val="103"/>
          <w:sz w:val="15"/>
          <w:szCs w:val="15"/>
        </w:rPr>
        <w:t>data</w:t>
      </w:r>
      <w:r>
        <w:rPr>
          <w:sz w:val="15"/>
          <w:szCs w:val="15"/>
        </w:rPr>
        <w:t xml:space="preserve"> </w:t>
      </w:r>
      <w:r>
        <w:rPr>
          <w:w w:val="103"/>
          <w:sz w:val="15"/>
          <w:szCs w:val="15"/>
        </w:rPr>
        <w:t>set</w:t>
      </w:r>
      <w:r>
        <w:rPr>
          <w:sz w:val="15"/>
          <w:szCs w:val="15"/>
        </w:rPr>
        <w:t xml:space="preserve"> </w:t>
      </w:r>
      <w:r>
        <w:rPr>
          <w:w w:val="103"/>
          <w:sz w:val="15"/>
          <w:szCs w:val="15"/>
        </w:rPr>
        <w:t>D,</w:t>
      </w:r>
      <w:r>
        <w:rPr>
          <w:sz w:val="15"/>
          <w:szCs w:val="15"/>
        </w:rPr>
        <w:t xml:space="preserve"> </w:t>
      </w:r>
      <w:r>
        <w:rPr>
          <w:w w:val="103"/>
          <w:sz w:val="15"/>
          <w:szCs w:val="15"/>
        </w:rPr>
        <w:t>denoted</w:t>
      </w:r>
      <w:r>
        <w:rPr>
          <w:sz w:val="15"/>
          <w:szCs w:val="15"/>
        </w:rPr>
        <w:t xml:space="preserve"> </w:t>
      </w:r>
      <w:r>
        <w:rPr>
          <w:w w:val="103"/>
          <w:sz w:val="15"/>
          <w:szCs w:val="15"/>
        </w:rPr>
        <w:t>by</w:t>
      </w:r>
      <w:r>
        <w:rPr>
          <w:sz w:val="15"/>
          <w:szCs w:val="15"/>
        </w:rPr>
        <w:t xml:space="preserve"> </w:t>
      </w:r>
      <w:r>
        <w:rPr>
          <w:w w:val="103"/>
          <w:sz w:val="15"/>
          <w:szCs w:val="15"/>
        </w:rPr>
        <w:t>FP-tree</w:t>
      </w:r>
      <w:r>
        <w:rPr>
          <w:sz w:val="15"/>
          <w:szCs w:val="15"/>
        </w:rPr>
        <w:t xml:space="preserve"> </w:t>
      </w:r>
      <w:r>
        <w:rPr>
          <w:w w:val="103"/>
          <w:sz w:val="15"/>
          <w:szCs w:val="15"/>
        </w:rPr>
        <w:t>constructed</w:t>
      </w:r>
      <w:r>
        <w:rPr>
          <w:sz w:val="15"/>
          <w:szCs w:val="15"/>
        </w:rPr>
        <w:t xml:space="preserve"> </w:t>
      </w:r>
      <w:r>
        <w:rPr>
          <w:w w:val="103"/>
          <w:sz w:val="15"/>
          <w:szCs w:val="15"/>
        </w:rPr>
        <w:t>and</w:t>
      </w:r>
      <w:r>
        <w:rPr>
          <w:sz w:val="15"/>
          <w:szCs w:val="15"/>
        </w:rPr>
        <w:t xml:space="preserve"> </w:t>
      </w:r>
      <w:r>
        <w:rPr>
          <w:w w:val="103"/>
          <w:sz w:val="15"/>
          <w:szCs w:val="15"/>
        </w:rPr>
        <w:t>threshold</w:t>
      </w:r>
      <w:r>
        <w:rPr>
          <w:sz w:val="15"/>
          <w:szCs w:val="15"/>
        </w:rPr>
        <w:t xml:space="preserve"> </w:t>
      </w:r>
      <w:r>
        <w:rPr>
          <w:w w:val="103"/>
          <w:sz w:val="15"/>
          <w:szCs w:val="15"/>
        </w:rPr>
        <w:t>value</w:t>
      </w:r>
      <w:r>
        <w:rPr>
          <w:sz w:val="15"/>
          <w:szCs w:val="15"/>
        </w:rPr>
        <w:t xml:space="preserve"> </w:t>
      </w:r>
      <w:r>
        <w:rPr>
          <w:w w:val="103"/>
          <w:sz w:val="15"/>
          <w:szCs w:val="15"/>
        </w:rPr>
        <w:t>for</w:t>
      </w:r>
      <w:r>
        <w:rPr>
          <w:sz w:val="15"/>
          <w:szCs w:val="15"/>
        </w:rPr>
        <w:t xml:space="preserve"> </w:t>
      </w:r>
      <w:r>
        <w:rPr>
          <w:w w:val="103"/>
          <w:sz w:val="15"/>
          <w:szCs w:val="15"/>
        </w:rPr>
        <w:t>support</w:t>
      </w:r>
    </w:p>
    <w:p w:rsidR="00B21F2A" w:rsidRDefault="00B21F2A">
      <w:pPr>
        <w:spacing w:before="6" w:line="100" w:lineRule="exact"/>
        <w:rPr>
          <w:sz w:val="10"/>
          <w:szCs w:val="10"/>
        </w:rPr>
      </w:pPr>
    </w:p>
    <w:p w:rsidR="00B21F2A" w:rsidRDefault="00AC2D5A">
      <w:pPr>
        <w:ind w:left="2031"/>
        <w:rPr>
          <w:sz w:val="15"/>
          <w:szCs w:val="15"/>
        </w:rPr>
      </w:pPr>
      <w:r>
        <w:rPr>
          <w:i/>
          <w:w w:val="103"/>
          <w:sz w:val="15"/>
          <w:szCs w:val="15"/>
        </w:rPr>
        <w:t>Output</w:t>
      </w:r>
      <w:r>
        <w:rPr>
          <w:w w:val="103"/>
          <w:sz w:val="15"/>
          <w:szCs w:val="15"/>
        </w:rPr>
        <w:t>:</w:t>
      </w:r>
      <w:r>
        <w:rPr>
          <w:sz w:val="15"/>
          <w:szCs w:val="15"/>
        </w:rPr>
        <w:t xml:space="preserve"> </w:t>
      </w:r>
      <w:r>
        <w:rPr>
          <w:w w:val="103"/>
          <w:sz w:val="15"/>
          <w:szCs w:val="15"/>
        </w:rPr>
        <w:t>The</w:t>
      </w:r>
      <w:r>
        <w:rPr>
          <w:sz w:val="15"/>
          <w:szCs w:val="15"/>
        </w:rPr>
        <w:t xml:space="preserve"> </w:t>
      </w:r>
      <w:r>
        <w:rPr>
          <w:w w:val="103"/>
          <w:sz w:val="15"/>
          <w:szCs w:val="15"/>
        </w:rPr>
        <w:t>set</w:t>
      </w:r>
      <w:r>
        <w:rPr>
          <w:sz w:val="15"/>
          <w:szCs w:val="15"/>
        </w:rPr>
        <w:t xml:space="preserve"> </w:t>
      </w:r>
      <w:r>
        <w:rPr>
          <w:w w:val="103"/>
          <w:sz w:val="15"/>
          <w:szCs w:val="15"/>
        </w:rPr>
        <w:t>of</w:t>
      </w:r>
      <w:r>
        <w:rPr>
          <w:sz w:val="15"/>
          <w:szCs w:val="15"/>
        </w:rPr>
        <w:t xml:space="preserve"> </w:t>
      </w:r>
      <w:r>
        <w:rPr>
          <w:w w:val="103"/>
          <w:sz w:val="15"/>
          <w:szCs w:val="15"/>
        </w:rPr>
        <w:t>frequent</w:t>
      </w:r>
      <w:r>
        <w:rPr>
          <w:sz w:val="15"/>
          <w:szCs w:val="15"/>
        </w:rPr>
        <w:t xml:space="preserve"> </w:t>
      </w:r>
      <w:r>
        <w:rPr>
          <w:w w:val="103"/>
          <w:sz w:val="15"/>
          <w:szCs w:val="15"/>
        </w:rPr>
        <w:t>patterns</w:t>
      </w:r>
    </w:p>
    <w:p w:rsidR="00B21F2A" w:rsidRDefault="00AC2D5A">
      <w:pPr>
        <w:spacing w:line="280" w:lineRule="atLeast"/>
        <w:ind w:left="2031" w:right="4266"/>
        <w:rPr>
          <w:sz w:val="15"/>
          <w:szCs w:val="15"/>
        </w:rPr>
      </w:pPr>
      <w:r>
        <w:rPr>
          <w:i/>
          <w:w w:val="103"/>
          <w:sz w:val="15"/>
          <w:szCs w:val="15"/>
        </w:rPr>
        <w:t>Method</w:t>
      </w:r>
      <w:r>
        <w:rPr>
          <w:w w:val="103"/>
          <w:sz w:val="15"/>
          <w:szCs w:val="15"/>
        </w:rPr>
        <w:t>:</w:t>
      </w:r>
      <w:r>
        <w:rPr>
          <w:sz w:val="15"/>
          <w:szCs w:val="15"/>
        </w:rPr>
        <w:t xml:space="preserve"> </w:t>
      </w:r>
      <w:r>
        <w:rPr>
          <w:w w:val="103"/>
          <w:sz w:val="15"/>
          <w:szCs w:val="15"/>
        </w:rPr>
        <w:t>call</w:t>
      </w:r>
      <w:r>
        <w:rPr>
          <w:sz w:val="15"/>
          <w:szCs w:val="15"/>
        </w:rPr>
        <w:t xml:space="preserve"> </w:t>
      </w:r>
      <w:r>
        <w:rPr>
          <w:w w:val="103"/>
          <w:sz w:val="15"/>
          <w:szCs w:val="15"/>
        </w:rPr>
        <w:t>FP-Growth(FP-tree,</w:t>
      </w:r>
      <w:r>
        <w:rPr>
          <w:sz w:val="15"/>
          <w:szCs w:val="15"/>
        </w:rPr>
        <w:t xml:space="preserve"> </w:t>
      </w:r>
      <w:r>
        <w:rPr>
          <w:w w:val="103"/>
          <w:sz w:val="15"/>
          <w:szCs w:val="15"/>
        </w:rPr>
        <w:t>[</w:t>
      </w:r>
      <w:r>
        <w:rPr>
          <w:sz w:val="15"/>
          <w:szCs w:val="15"/>
        </w:rPr>
        <w:t xml:space="preserve"> </w:t>
      </w:r>
      <w:r>
        <w:rPr>
          <w:w w:val="103"/>
          <w:sz w:val="15"/>
          <w:szCs w:val="15"/>
        </w:rPr>
        <w:t>]</w:t>
      </w:r>
      <w:r>
        <w:rPr>
          <w:sz w:val="15"/>
          <w:szCs w:val="15"/>
        </w:rPr>
        <w:t xml:space="preserve"> </w:t>
      </w:r>
      <w:r>
        <w:rPr>
          <w:w w:val="103"/>
          <w:sz w:val="15"/>
          <w:szCs w:val="15"/>
        </w:rPr>
        <w:t>)</w:t>
      </w:r>
      <w:r>
        <w:rPr>
          <w:sz w:val="15"/>
          <w:szCs w:val="15"/>
        </w:rPr>
        <w:t xml:space="preserve"> </w:t>
      </w:r>
      <w:r>
        <w:rPr>
          <w:w w:val="103"/>
          <w:sz w:val="15"/>
          <w:szCs w:val="15"/>
        </w:rPr>
        <w:t>//</w:t>
      </w:r>
      <w:r>
        <w:rPr>
          <w:sz w:val="15"/>
          <w:szCs w:val="15"/>
        </w:rPr>
        <w:t xml:space="preserve"> </w:t>
      </w:r>
      <w:r>
        <w:rPr>
          <w:w w:val="103"/>
          <w:sz w:val="15"/>
          <w:szCs w:val="15"/>
        </w:rPr>
        <w:t>[</w:t>
      </w:r>
      <w:r>
        <w:rPr>
          <w:sz w:val="15"/>
          <w:szCs w:val="15"/>
        </w:rPr>
        <w:t xml:space="preserve"> </w:t>
      </w:r>
      <w:r>
        <w:rPr>
          <w:w w:val="103"/>
          <w:sz w:val="15"/>
          <w:szCs w:val="15"/>
        </w:rPr>
        <w:t>]</w:t>
      </w:r>
      <w:r>
        <w:rPr>
          <w:sz w:val="15"/>
          <w:szCs w:val="15"/>
        </w:rPr>
        <w:t xml:space="preserve"> </w:t>
      </w:r>
      <w:r>
        <w:rPr>
          <w:w w:val="103"/>
          <w:sz w:val="15"/>
          <w:szCs w:val="15"/>
        </w:rPr>
        <w:t>represents</w:t>
      </w:r>
      <w:r>
        <w:rPr>
          <w:sz w:val="15"/>
          <w:szCs w:val="15"/>
        </w:rPr>
        <w:t xml:space="preserve"> </w:t>
      </w:r>
      <w:r>
        <w:rPr>
          <w:w w:val="103"/>
          <w:sz w:val="15"/>
          <w:szCs w:val="15"/>
        </w:rPr>
        <w:t>NULL Procedure</w:t>
      </w:r>
      <w:r>
        <w:rPr>
          <w:sz w:val="15"/>
          <w:szCs w:val="15"/>
        </w:rPr>
        <w:t xml:space="preserve"> </w:t>
      </w:r>
      <w:r>
        <w:rPr>
          <w:w w:val="103"/>
          <w:sz w:val="15"/>
          <w:szCs w:val="15"/>
        </w:rPr>
        <w:t>FP-Growth(Tree,</w:t>
      </w:r>
      <w:r>
        <w:rPr>
          <w:sz w:val="15"/>
          <w:szCs w:val="15"/>
        </w:rPr>
        <w:t xml:space="preserve"> </w:t>
      </w:r>
      <w:r>
        <w:rPr>
          <w:w w:val="103"/>
          <w:sz w:val="15"/>
          <w:szCs w:val="15"/>
        </w:rPr>
        <w:t>a)</w:t>
      </w:r>
    </w:p>
    <w:p w:rsidR="00B21F2A" w:rsidRDefault="00AC2D5A">
      <w:pPr>
        <w:spacing w:before="23"/>
        <w:ind w:left="2031"/>
        <w:rPr>
          <w:sz w:val="15"/>
          <w:szCs w:val="15"/>
        </w:rPr>
      </w:pPr>
      <w:r>
        <w:rPr>
          <w:w w:val="103"/>
          <w:sz w:val="15"/>
          <w:szCs w:val="15"/>
        </w:rPr>
        <w:t>{</w:t>
      </w:r>
    </w:p>
    <w:p w:rsidR="00B21F2A" w:rsidRDefault="00AC2D5A">
      <w:pPr>
        <w:spacing w:before="50"/>
        <w:ind w:left="2589"/>
        <w:rPr>
          <w:sz w:val="15"/>
          <w:szCs w:val="15"/>
        </w:rPr>
      </w:pPr>
      <w:r>
        <w:rPr>
          <w:w w:val="103"/>
          <w:sz w:val="15"/>
          <w:szCs w:val="15"/>
        </w:rPr>
        <w:t>If</w:t>
      </w:r>
      <w:r>
        <w:rPr>
          <w:sz w:val="15"/>
          <w:szCs w:val="15"/>
        </w:rPr>
        <w:t xml:space="preserve"> </w:t>
      </w:r>
      <w:r>
        <w:rPr>
          <w:w w:val="103"/>
          <w:sz w:val="15"/>
          <w:szCs w:val="15"/>
        </w:rPr>
        <w:t>Tree</w:t>
      </w:r>
      <w:r>
        <w:rPr>
          <w:sz w:val="15"/>
          <w:szCs w:val="15"/>
        </w:rPr>
        <w:t xml:space="preserve"> </w:t>
      </w:r>
      <w:r>
        <w:rPr>
          <w:w w:val="103"/>
          <w:sz w:val="15"/>
          <w:szCs w:val="15"/>
        </w:rPr>
        <w:t>contains</w:t>
      </w:r>
      <w:r>
        <w:rPr>
          <w:sz w:val="15"/>
          <w:szCs w:val="15"/>
        </w:rPr>
        <w:t xml:space="preserve"> </w:t>
      </w:r>
      <w:r>
        <w:rPr>
          <w:w w:val="103"/>
          <w:sz w:val="15"/>
          <w:szCs w:val="15"/>
        </w:rPr>
        <w:t>a</w:t>
      </w:r>
      <w:r>
        <w:rPr>
          <w:sz w:val="15"/>
          <w:szCs w:val="15"/>
        </w:rPr>
        <w:t xml:space="preserve"> </w:t>
      </w:r>
      <w:r>
        <w:rPr>
          <w:w w:val="103"/>
          <w:sz w:val="15"/>
          <w:szCs w:val="15"/>
        </w:rPr>
        <w:t>single</w:t>
      </w:r>
      <w:r>
        <w:rPr>
          <w:sz w:val="15"/>
          <w:szCs w:val="15"/>
        </w:rPr>
        <w:t xml:space="preserve"> </w:t>
      </w:r>
      <w:r>
        <w:rPr>
          <w:w w:val="103"/>
          <w:sz w:val="15"/>
          <w:szCs w:val="15"/>
        </w:rPr>
        <w:t>prefix</w:t>
      </w:r>
      <w:r>
        <w:rPr>
          <w:sz w:val="15"/>
          <w:szCs w:val="15"/>
        </w:rPr>
        <w:t xml:space="preserve"> </w:t>
      </w:r>
      <w:r>
        <w:rPr>
          <w:w w:val="103"/>
          <w:sz w:val="15"/>
          <w:szCs w:val="15"/>
        </w:rPr>
        <w:t>path</w:t>
      </w:r>
      <w:r>
        <w:rPr>
          <w:sz w:val="15"/>
          <w:szCs w:val="15"/>
        </w:rPr>
        <w:t xml:space="preserve"> </w:t>
      </w:r>
      <w:r>
        <w:rPr>
          <w:w w:val="103"/>
          <w:sz w:val="15"/>
          <w:szCs w:val="15"/>
        </w:rPr>
        <w:t>then</w:t>
      </w:r>
      <w:r>
        <w:rPr>
          <w:sz w:val="15"/>
          <w:szCs w:val="15"/>
        </w:rPr>
        <w:t xml:space="preserve"> </w:t>
      </w:r>
      <w:r>
        <w:rPr>
          <w:w w:val="103"/>
          <w:sz w:val="15"/>
          <w:szCs w:val="15"/>
        </w:rPr>
        <w:t>//</w:t>
      </w:r>
      <w:r>
        <w:rPr>
          <w:sz w:val="15"/>
          <w:szCs w:val="15"/>
        </w:rPr>
        <w:t xml:space="preserve"> </w:t>
      </w:r>
      <w:r>
        <w:rPr>
          <w:w w:val="103"/>
          <w:sz w:val="15"/>
          <w:szCs w:val="15"/>
        </w:rPr>
        <w:t>Mining</w:t>
      </w:r>
      <w:r>
        <w:rPr>
          <w:sz w:val="15"/>
          <w:szCs w:val="15"/>
        </w:rPr>
        <w:t xml:space="preserve"> </w:t>
      </w:r>
      <w:r>
        <w:rPr>
          <w:w w:val="103"/>
          <w:sz w:val="15"/>
          <w:szCs w:val="15"/>
        </w:rPr>
        <w:t>single</w:t>
      </w:r>
      <w:r>
        <w:rPr>
          <w:sz w:val="15"/>
          <w:szCs w:val="15"/>
        </w:rPr>
        <w:t xml:space="preserve"> </w:t>
      </w:r>
      <w:r>
        <w:rPr>
          <w:w w:val="103"/>
          <w:sz w:val="15"/>
          <w:szCs w:val="15"/>
        </w:rPr>
        <w:t>prefix-path</w:t>
      </w:r>
      <w:r>
        <w:rPr>
          <w:sz w:val="15"/>
          <w:szCs w:val="15"/>
        </w:rPr>
        <w:t xml:space="preserve"> </w:t>
      </w:r>
      <w:r>
        <w:rPr>
          <w:w w:val="103"/>
          <w:sz w:val="15"/>
          <w:szCs w:val="15"/>
        </w:rPr>
        <w:t>FP-tree</w:t>
      </w:r>
    </w:p>
    <w:p w:rsidR="00B21F2A" w:rsidRDefault="00AC2D5A">
      <w:pPr>
        <w:spacing w:before="52"/>
        <w:ind w:left="2589"/>
        <w:rPr>
          <w:sz w:val="15"/>
          <w:szCs w:val="15"/>
        </w:rPr>
        <w:sectPr w:rsidR="00B21F2A">
          <w:pgSz w:w="11920" w:h="15820"/>
          <w:pgMar w:top="1300" w:right="900" w:bottom="280" w:left="920" w:header="720" w:footer="720" w:gutter="0"/>
          <w:cols w:space="720"/>
        </w:sectPr>
      </w:pPr>
      <w:r>
        <w:rPr>
          <w:w w:val="103"/>
          <w:sz w:val="15"/>
          <w:szCs w:val="15"/>
        </w:rPr>
        <w:t>{</w:t>
      </w:r>
    </w:p>
    <w:p w:rsidR="00B21F2A" w:rsidRDefault="00B21F2A">
      <w:pPr>
        <w:spacing w:before="2" w:line="160" w:lineRule="exact"/>
        <w:rPr>
          <w:sz w:val="17"/>
          <w:szCs w:val="17"/>
        </w:rPr>
      </w:pPr>
    </w:p>
    <w:p w:rsidR="00B21F2A" w:rsidRDefault="00B21F2A">
      <w:pPr>
        <w:spacing w:line="200" w:lineRule="exact"/>
      </w:pPr>
    </w:p>
    <w:p w:rsidR="00B21F2A" w:rsidRDefault="00B21F2A">
      <w:pPr>
        <w:spacing w:line="200" w:lineRule="exact"/>
      </w:pPr>
    </w:p>
    <w:p w:rsidR="00B21F2A" w:rsidRDefault="00B21F2A">
      <w:pPr>
        <w:spacing w:line="200" w:lineRule="exact"/>
      </w:pPr>
    </w:p>
    <w:p w:rsidR="00B21F2A" w:rsidRDefault="00B21F2A">
      <w:pPr>
        <w:spacing w:line="200" w:lineRule="exact"/>
      </w:pPr>
    </w:p>
    <w:p w:rsidR="00B21F2A" w:rsidRDefault="00B21F2A">
      <w:pPr>
        <w:spacing w:line="200" w:lineRule="exact"/>
      </w:pPr>
    </w:p>
    <w:p w:rsidR="00B21F2A" w:rsidRDefault="00AC2D5A">
      <w:pPr>
        <w:spacing w:line="311" w:lineRule="auto"/>
        <w:ind w:left="2589" w:right="-26"/>
        <w:rPr>
          <w:sz w:val="15"/>
          <w:szCs w:val="15"/>
        </w:rPr>
      </w:pPr>
      <w:r>
        <w:rPr>
          <w:w w:val="103"/>
          <w:sz w:val="15"/>
          <w:szCs w:val="15"/>
        </w:rPr>
        <w:t>} Else</w:t>
      </w:r>
    </w:p>
    <w:p w:rsidR="00B21F2A" w:rsidRDefault="00AC2D5A">
      <w:pPr>
        <w:spacing w:before="50"/>
        <w:rPr>
          <w:sz w:val="15"/>
          <w:szCs w:val="15"/>
        </w:rPr>
      </w:pPr>
      <w:r>
        <w:br w:type="column"/>
      </w:r>
      <w:r>
        <w:rPr>
          <w:w w:val="103"/>
          <w:sz w:val="15"/>
          <w:szCs w:val="15"/>
        </w:rPr>
        <w:lastRenderedPageBreak/>
        <w:t>Let</w:t>
      </w:r>
      <w:r>
        <w:rPr>
          <w:sz w:val="15"/>
          <w:szCs w:val="15"/>
        </w:rPr>
        <w:t xml:space="preserve"> </w:t>
      </w:r>
      <w:r>
        <w:rPr>
          <w:w w:val="103"/>
          <w:sz w:val="15"/>
          <w:szCs w:val="15"/>
        </w:rPr>
        <w:t>P</w:t>
      </w:r>
      <w:r>
        <w:rPr>
          <w:sz w:val="15"/>
          <w:szCs w:val="15"/>
        </w:rPr>
        <w:t xml:space="preserve"> </w:t>
      </w:r>
      <w:r>
        <w:rPr>
          <w:w w:val="103"/>
          <w:sz w:val="15"/>
          <w:szCs w:val="15"/>
        </w:rPr>
        <w:t>be</w:t>
      </w:r>
      <w:r>
        <w:rPr>
          <w:sz w:val="15"/>
          <w:szCs w:val="15"/>
        </w:rPr>
        <w:t xml:space="preserve"> </w:t>
      </w:r>
      <w:r>
        <w:rPr>
          <w:w w:val="103"/>
          <w:sz w:val="15"/>
          <w:szCs w:val="15"/>
        </w:rPr>
        <w:t>the</w:t>
      </w:r>
      <w:r>
        <w:rPr>
          <w:sz w:val="15"/>
          <w:szCs w:val="15"/>
        </w:rPr>
        <w:t xml:space="preserve"> </w:t>
      </w:r>
      <w:r>
        <w:rPr>
          <w:w w:val="103"/>
          <w:sz w:val="15"/>
          <w:szCs w:val="15"/>
        </w:rPr>
        <w:t>single</w:t>
      </w:r>
      <w:r>
        <w:rPr>
          <w:sz w:val="15"/>
          <w:szCs w:val="15"/>
        </w:rPr>
        <w:t xml:space="preserve"> </w:t>
      </w:r>
      <w:r>
        <w:rPr>
          <w:w w:val="103"/>
          <w:sz w:val="15"/>
          <w:szCs w:val="15"/>
        </w:rPr>
        <w:t>prefix-path</w:t>
      </w:r>
      <w:r>
        <w:rPr>
          <w:sz w:val="15"/>
          <w:szCs w:val="15"/>
        </w:rPr>
        <w:t xml:space="preserve"> </w:t>
      </w:r>
      <w:r>
        <w:rPr>
          <w:w w:val="103"/>
          <w:sz w:val="15"/>
          <w:szCs w:val="15"/>
        </w:rPr>
        <w:t>part</w:t>
      </w:r>
      <w:r>
        <w:rPr>
          <w:sz w:val="15"/>
          <w:szCs w:val="15"/>
        </w:rPr>
        <w:t xml:space="preserve"> </w:t>
      </w:r>
      <w:r>
        <w:rPr>
          <w:w w:val="103"/>
          <w:sz w:val="15"/>
          <w:szCs w:val="15"/>
        </w:rPr>
        <w:t>of</w:t>
      </w:r>
      <w:r>
        <w:rPr>
          <w:sz w:val="15"/>
          <w:szCs w:val="15"/>
        </w:rPr>
        <w:t xml:space="preserve"> </w:t>
      </w:r>
      <w:r>
        <w:rPr>
          <w:w w:val="103"/>
          <w:sz w:val="15"/>
          <w:szCs w:val="15"/>
        </w:rPr>
        <w:t>Tree;</w:t>
      </w:r>
    </w:p>
    <w:p w:rsidR="00B21F2A" w:rsidRDefault="00AC2D5A">
      <w:pPr>
        <w:spacing w:before="52" w:line="310" w:lineRule="auto"/>
        <w:ind w:right="1978"/>
        <w:rPr>
          <w:sz w:val="15"/>
          <w:szCs w:val="15"/>
        </w:rPr>
      </w:pPr>
      <w:r>
        <w:rPr>
          <w:w w:val="103"/>
          <w:sz w:val="15"/>
          <w:szCs w:val="15"/>
        </w:rPr>
        <w:t>Let</w:t>
      </w:r>
      <w:r>
        <w:rPr>
          <w:sz w:val="15"/>
          <w:szCs w:val="15"/>
        </w:rPr>
        <w:t xml:space="preserve"> </w:t>
      </w:r>
      <w:r>
        <w:rPr>
          <w:w w:val="103"/>
          <w:sz w:val="15"/>
          <w:szCs w:val="15"/>
        </w:rPr>
        <w:t>Q</w:t>
      </w:r>
      <w:r>
        <w:rPr>
          <w:sz w:val="15"/>
          <w:szCs w:val="15"/>
        </w:rPr>
        <w:t xml:space="preserve"> </w:t>
      </w:r>
      <w:r>
        <w:rPr>
          <w:w w:val="103"/>
          <w:sz w:val="15"/>
          <w:szCs w:val="15"/>
        </w:rPr>
        <w:t>be</w:t>
      </w:r>
      <w:r>
        <w:rPr>
          <w:sz w:val="15"/>
          <w:szCs w:val="15"/>
        </w:rPr>
        <w:t xml:space="preserve"> </w:t>
      </w:r>
      <w:r>
        <w:rPr>
          <w:w w:val="103"/>
          <w:sz w:val="15"/>
          <w:szCs w:val="15"/>
        </w:rPr>
        <w:t>the</w:t>
      </w:r>
      <w:r>
        <w:rPr>
          <w:sz w:val="15"/>
          <w:szCs w:val="15"/>
        </w:rPr>
        <w:t xml:space="preserve"> </w:t>
      </w:r>
      <w:r>
        <w:rPr>
          <w:w w:val="103"/>
          <w:sz w:val="15"/>
          <w:szCs w:val="15"/>
        </w:rPr>
        <w:t>multipath</w:t>
      </w:r>
      <w:r>
        <w:rPr>
          <w:sz w:val="15"/>
          <w:szCs w:val="15"/>
        </w:rPr>
        <w:t xml:space="preserve"> </w:t>
      </w:r>
      <w:r>
        <w:rPr>
          <w:w w:val="103"/>
          <w:sz w:val="15"/>
          <w:szCs w:val="15"/>
        </w:rPr>
        <w:t>part</w:t>
      </w:r>
      <w:r>
        <w:rPr>
          <w:sz w:val="15"/>
          <w:szCs w:val="15"/>
        </w:rPr>
        <w:t xml:space="preserve"> </w:t>
      </w:r>
      <w:r>
        <w:rPr>
          <w:w w:val="103"/>
          <w:sz w:val="15"/>
          <w:szCs w:val="15"/>
        </w:rPr>
        <w:t>with</w:t>
      </w:r>
      <w:r>
        <w:rPr>
          <w:sz w:val="15"/>
          <w:szCs w:val="15"/>
        </w:rPr>
        <w:t xml:space="preserve"> </w:t>
      </w:r>
      <w:r>
        <w:rPr>
          <w:w w:val="103"/>
          <w:sz w:val="15"/>
          <w:szCs w:val="15"/>
        </w:rPr>
        <w:t>the</w:t>
      </w:r>
      <w:r>
        <w:rPr>
          <w:sz w:val="15"/>
          <w:szCs w:val="15"/>
        </w:rPr>
        <w:t xml:space="preserve"> </w:t>
      </w:r>
      <w:r>
        <w:rPr>
          <w:w w:val="103"/>
          <w:sz w:val="15"/>
          <w:szCs w:val="15"/>
        </w:rPr>
        <w:t>top</w:t>
      </w:r>
      <w:r>
        <w:rPr>
          <w:sz w:val="15"/>
          <w:szCs w:val="15"/>
        </w:rPr>
        <w:t xml:space="preserve"> </w:t>
      </w:r>
      <w:r>
        <w:rPr>
          <w:w w:val="103"/>
          <w:sz w:val="15"/>
          <w:szCs w:val="15"/>
        </w:rPr>
        <w:t>branching</w:t>
      </w:r>
      <w:r>
        <w:rPr>
          <w:sz w:val="15"/>
          <w:szCs w:val="15"/>
        </w:rPr>
        <w:t xml:space="preserve"> </w:t>
      </w:r>
      <w:r>
        <w:rPr>
          <w:w w:val="103"/>
          <w:sz w:val="15"/>
          <w:szCs w:val="15"/>
        </w:rPr>
        <w:t>node</w:t>
      </w:r>
      <w:r>
        <w:rPr>
          <w:sz w:val="15"/>
          <w:szCs w:val="15"/>
        </w:rPr>
        <w:t xml:space="preserve"> </w:t>
      </w:r>
      <w:r>
        <w:rPr>
          <w:w w:val="103"/>
          <w:sz w:val="15"/>
          <w:szCs w:val="15"/>
        </w:rPr>
        <w:t>replaced</w:t>
      </w:r>
      <w:r>
        <w:rPr>
          <w:sz w:val="15"/>
          <w:szCs w:val="15"/>
        </w:rPr>
        <w:t xml:space="preserve"> </w:t>
      </w:r>
      <w:r>
        <w:rPr>
          <w:w w:val="103"/>
          <w:sz w:val="15"/>
          <w:szCs w:val="15"/>
        </w:rPr>
        <w:t>by</w:t>
      </w:r>
      <w:r>
        <w:rPr>
          <w:sz w:val="15"/>
          <w:szCs w:val="15"/>
        </w:rPr>
        <w:t xml:space="preserve"> </w:t>
      </w:r>
      <w:r>
        <w:rPr>
          <w:w w:val="103"/>
          <w:sz w:val="15"/>
          <w:szCs w:val="15"/>
        </w:rPr>
        <w:t>a</w:t>
      </w:r>
      <w:r>
        <w:rPr>
          <w:sz w:val="15"/>
          <w:szCs w:val="15"/>
        </w:rPr>
        <w:t xml:space="preserve"> </w:t>
      </w:r>
      <w:r>
        <w:rPr>
          <w:w w:val="103"/>
          <w:sz w:val="15"/>
          <w:szCs w:val="15"/>
        </w:rPr>
        <w:t>null</w:t>
      </w:r>
      <w:r>
        <w:rPr>
          <w:sz w:val="15"/>
          <w:szCs w:val="15"/>
        </w:rPr>
        <w:t xml:space="preserve"> </w:t>
      </w:r>
      <w:r>
        <w:rPr>
          <w:w w:val="103"/>
          <w:sz w:val="15"/>
          <w:szCs w:val="15"/>
        </w:rPr>
        <w:t>root; For</w:t>
      </w:r>
      <w:r>
        <w:rPr>
          <w:sz w:val="15"/>
          <w:szCs w:val="15"/>
        </w:rPr>
        <w:t xml:space="preserve"> </w:t>
      </w:r>
      <w:r>
        <w:rPr>
          <w:w w:val="103"/>
          <w:sz w:val="15"/>
          <w:szCs w:val="15"/>
        </w:rPr>
        <w:t>each</w:t>
      </w:r>
      <w:r>
        <w:rPr>
          <w:sz w:val="15"/>
          <w:szCs w:val="15"/>
        </w:rPr>
        <w:t xml:space="preserve"> </w:t>
      </w:r>
      <w:r>
        <w:rPr>
          <w:w w:val="103"/>
          <w:sz w:val="15"/>
          <w:szCs w:val="15"/>
        </w:rPr>
        <w:t>combination</w:t>
      </w:r>
      <w:r>
        <w:rPr>
          <w:sz w:val="15"/>
          <w:szCs w:val="15"/>
        </w:rPr>
        <w:t xml:space="preserve"> </w:t>
      </w:r>
      <w:r>
        <w:rPr>
          <w:w w:val="103"/>
          <w:sz w:val="15"/>
          <w:szCs w:val="15"/>
        </w:rPr>
        <w:t>(denoted</w:t>
      </w:r>
      <w:r>
        <w:rPr>
          <w:sz w:val="15"/>
          <w:szCs w:val="15"/>
        </w:rPr>
        <w:t xml:space="preserve"> </w:t>
      </w:r>
      <w:r>
        <w:rPr>
          <w:w w:val="103"/>
          <w:sz w:val="15"/>
          <w:szCs w:val="15"/>
        </w:rPr>
        <w:t>as</w:t>
      </w:r>
      <w:r>
        <w:rPr>
          <w:sz w:val="15"/>
          <w:szCs w:val="15"/>
        </w:rPr>
        <w:t xml:space="preserve"> </w:t>
      </w:r>
      <w:r>
        <w:rPr>
          <w:w w:val="103"/>
          <w:sz w:val="15"/>
          <w:szCs w:val="15"/>
        </w:rPr>
        <w:t>A)</w:t>
      </w:r>
      <w:r>
        <w:rPr>
          <w:sz w:val="15"/>
          <w:szCs w:val="15"/>
        </w:rPr>
        <w:t xml:space="preserve"> </w:t>
      </w:r>
      <w:r>
        <w:rPr>
          <w:w w:val="103"/>
          <w:sz w:val="15"/>
          <w:szCs w:val="15"/>
        </w:rPr>
        <w:t>of</w:t>
      </w:r>
      <w:r>
        <w:rPr>
          <w:sz w:val="15"/>
          <w:szCs w:val="15"/>
        </w:rPr>
        <w:t xml:space="preserve"> </w:t>
      </w:r>
      <w:r>
        <w:rPr>
          <w:w w:val="103"/>
          <w:sz w:val="15"/>
          <w:szCs w:val="15"/>
        </w:rPr>
        <w:t>the</w:t>
      </w:r>
      <w:r>
        <w:rPr>
          <w:sz w:val="15"/>
          <w:szCs w:val="15"/>
        </w:rPr>
        <w:t xml:space="preserve"> </w:t>
      </w:r>
      <w:r>
        <w:rPr>
          <w:w w:val="103"/>
          <w:sz w:val="15"/>
          <w:szCs w:val="15"/>
        </w:rPr>
        <w:t>nodes</w:t>
      </w:r>
      <w:r>
        <w:rPr>
          <w:sz w:val="15"/>
          <w:szCs w:val="15"/>
        </w:rPr>
        <w:t xml:space="preserve"> </w:t>
      </w:r>
      <w:r>
        <w:rPr>
          <w:w w:val="103"/>
          <w:sz w:val="15"/>
          <w:szCs w:val="15"/>
        </w:rPr>
        <w:t>in</w:t>
      </w:r>
      <w:r>
        <w:rPr>
          <w:sz w:val="15"/>
          <w:szCs w:val="15"/>
        </w:rPr>
        <w:t xml:space="preserve"> </w:t>
      </w:r>
      <w:r>
        <w:rPr>
          <w:w w:val="103"/>
          <w:sz w:val="15"/>
          <w:szCs w:val="15"/>
        </w:rPr>
        <w:t>the</w:t>
      </w:r>
      <w:r>
        <w:rPr>
          <w:sz w:val="15"/>
          <w:szCs w:val="15"/>
        </w:rPr>
        <w:t xml:space="preserve"> </w:t>
      </w:r>
      <w:r>
        <w:rPr>
          <w:w w:val="103"/>
          <w:sz w:val="15"/>
          <w:szCs w:val="15"/>
        </w:rPr>
        <w:t>path</w:t>
      </w:r>
      <w:r>
        <w:rPr>
          <w:sz w:val="15"/>
          <w:szCs w:val="15"/>
        </w:rPr>
        <w:t xml:space="preserve"> </w:t>
      </w:r>
      <w:r>
        <w:rPr>
          <w:w w:val="103"/>
          <w:sz w:val="15"/>
          <w:szCs w:val="15"/>
        </w:rPr>
        <w:t>P</w:t>
      </w:r>
      <w:r>
        <w:rPr>
          <w:sz w:val="15"/>
          <w:szCs w:val="15"/>
        </w:rPr>
        <w:t xml:space="preserve"> </w:t>
      </w:r>
      <w:r>
        <w:rPr>
          <w:w w:val="103"/>
          <w:sz w:val="15"/>
          <w:szCs w:val="15"/>
        </w:rPr>
        <w:t>do</w:t>
      </w:r>
    </w:p>
    <w:p w:rsidR="00B21F2A" w:rsidRDefault="00AC2D5A">
      <w:pPr>
        <w:spacing w:line="320" w:lineRule="exact"/>
        <w:ind w:left="559"/>
        <w:rPr>
          <w:sz w:val="15"/>
          <w:szCs w:val="15"/>
        </w:rPr>
      </w:pPr>
      <w:r>
        <w:rPr>
          <w:w w:val="103"/>
          <w:position w:val="12"/>
          <w:sz w:val="15"/>
          <w:szCs w:val="15"/>
        </w:rPr>
        <w:t>Generate</w:t>
      </w:r>
      <w:r>
        <w:rPr>
          <w:position w:val="12"/>
          <w:sz w:val="15"/>
          <w:szCs w:val="15"/>
        </w:rPr>
        <w:t xml:space="preserve"> </w:t>
      </w:r>
      <w:r>
        <w:rPr>
          <w:w w:val="103"/>
          <w:position w:val="12"/>
          <w:sz w:val="15"/>
          <w:szCs w:val="15"/>
        </w:rPr>
        <w:t>pattern</w:t>
      </w:r>
      <w:r>
        <w:rPr>
          <w:position w:val="12"/>
          <w:sz w:val="15"/>
          <w:szCs w:val="15"/>
        </w:rPr>
        <w:t xml:space="preserve"> </w:t>
      </w:r>
      <w:r>
        <w:rPr>
          <w:w w:val="103"/>
          <w:position w:val="12"/>
          <w:sz w:val="15"/>
          <w:szCs w:val="15"/>
        </w:rPr>
        <w:t>A</w:t>
      </w:r>
      <w:r>
        <w:rPr>
          <w:rFonts w:ascii="Cambria Math" w:eastAsia="Cambria Math" w:hAnsi="Cambria Math" w:cs="Cambria Math"/>
          <w:w w:val="103"/>
          <w:position w:val="12"/>
          <w:sz w:val="15"/>
          <w:szCs w:val="15"/>
        </w:rPr>
        <w:t>∪</w:t>
      </w:r>
      <w:r>
        <w:rPr>
          <w:rFonts w:ascii="Cambria Math" w:eastAsia="Cambria Math" w:hAnsi="Cambria Math" w:cs="Cambria Math"/>
          <w:position w:val="12"/>
          <w:sz w:val="15"/>
          <w:szCs w:val="15"/>
        </w:rPr>
        <w:t xml:space="preserve"> </w:t>
      </w:r>
      <w:r>
        <w:rPr>
          <w:w w:val="103"/>
          <w:position w:val="12"/>
          <w:sz w:val="15"/>
          <w:szCs w:val="15"/>
        </w:rPr>
        <w:t>a</w:t>
      </w:r>
      <w:r>
        <w:rPr>
          <w:position w:val="12"/>
          <w:sz w:val="15"/>
          <w:szCs w:val="15"/>
        </w:rPr>
        <w:t xml:space="preserve"> </w:t>
      </w:r>
      <w:r>
        <w:rPr>
          <w:w w:val="103"/>
          <w:position w:val="12"/>
          <w:sz w:val="15"/>
          <w:szCs w:val="15"/>
        </w:rPr>
        <w:t>with</w:t>
      </w:r>
      <w:r>
        <w:rPr>
          <w:position w:val="12"/>
          <w:sz w:val="15"/>
          <w:szCs w:val="15"/>
        </w:rPr>
        <w:t xml:space="preserve"> </w:t>
      </w:r>
      <w:r>
        <w:rPr>
          <w:w w:val="103"/>
          <w:position w:val="12"/>
          <w:sz w:val="15"/>
          <w:szCs w:val="15"/>
        </w:rPr>
        <w:t>support</w:t>
      </w:r>
      <w:r>
        <w:rPr>
          <w:position w:val="12"/>
          <w:sz w:val="15"/>
          <w:szCs w:val="15"/>
        </w:rPr>
        <w:t xml:space="preserve"> </w:t>
      </w:r>
      <w:r>
        <w:rPr>
          <w:w w:val="103"/>
          <w:position w:val="12"/>
          <w:sz w:val="15"/>
          <w:szCs w:val="15"/>
        </w:rPr>
        <w:t>=</w:t>
      </w:r>
      <w:r>
        <w:rPr>
          <w:position w:val="12"/>
          <w:sz w:val="15"/>
          <w:szCs w:val="15"/>
        </w:rPr>
        <w:t xml:space="preserve"> </w:t>
      </w:r>
      <w:r>
        <w:rPr>
          <w:w w:val="103"/>
          <w:position w:val="12"/>
          <w:sz w:val="15"/>
          <w:szCs w:val="15"/>
        </w:rPr>
        <w:t>minimum</w:t>
      </w:r>
      <w:r>
        <w:rPr>
          <w:position w:val="12"/>
          <w:sz w:val="15"/>
          <w:szCs w:val="15"/>
        </w:rPr>
        <w:t xml:space="preserve"> </w:t>
      </w:r>
      <w:r>
        <w:rPr>
          <w:w w:val="103"/>
          <w:position w:val="12"/>
          <w:sz w:val="15"/>
          <w:szCs w:val="15"/>
        </w:rPr>
        <w:t>support</w:t>
      </w:r>
      <w:r>
        <w:rPr>
          <w:position w:val="12"/>
          <w:sz w:val="15"/>
          <w:szCs w:val="15"/>
        </w:rPr>
        <w:t xml:space="preserve"> </w:t>
      </w:r>
      <w:r>
        <w:rPr>
          <w:w w:val="103"/>
          <w:position w:val="12"/>
          <w:sz w:val="15"/>
          <w:szCs w:val="15"/>
        </w:rPr>
        <w:t>of</w:t>
      </w:r>
      <w:r>
        <w:rPr>
          <w:position w:val="12"/>
          <w:sz w:val="15"/>
          <w:szCs w:val="15"/>
        </w:rPr>
        <w:t xml:space="preserve"> </w:t>
      </w:r>
      <w:r>
        <w:rPr>
          <w:w w:val="103"/>
          <w:position w:val="12"/>
          <w:sz w:val="15"/>
          <w:szCs w:val="15"/>
        </w:rPr>
        <w:t>nodes</w:t>
      </w:r>
      <w:r>
        <w:rPr>
          <w:position w:val="12"/>
          <w:sz w:val="15"/>
          <w:szCs w:val="15"/>
        </w:rPr>
        <w:t xml:space="preserve"> </w:t>
      </w:r>
      <w:r>
        <w:rPr>
          <w:w w:val="103"/>
          <w:position w:val="12"/>
          <w:sz w:val="15"/>
          <w:szCs w:val="15"/>
        </w:rPr>
        <w:t>in</w:t>
      </w:r>
      <w:r>
        <w:rPr>
          <w:position w:val="12"/>
          <w:sz w:val="15"/>
          <w:szCs w:val="15"/>
        </w:rPr>
        <w:t xml:space="preserve"> </w:t>
      </w:r>
      <w:r>
        <w:rPr>
          <w:w w:val="103"/>
          <w:position w:val="12"/>
          <w:sz w:val="15"/>
          <w:szCs w:val="15"/>
        </w:rPr>
        <w:t>A;</w:t>
      </w:r>
    </w:p>
    <w:p w:rsidR="00B21F2A" w:rsidRDefault="00AC2D5A">
      <w:pPr>
        <w:spacing w:line="60" w:lineRule="exact"/>
        <w:rPr>
          <w:sz w:val="15"/>
          <w:szCs w:val="15"/>
        </w:rPr>
      </w:pPr>
      <w:r>
        <w:rPr>
          <w:w w:val="103"/>
          <w:position w:val="2"/>
          <w:sz w:val="15"/>
          <w:szCs w:val="15"/>
        </w:rPr>
        <w:t>Let</w:t>
      </w:r>
      <w:r>
        <w:rPr>
          <w:position w:val="2"/>
          <w:sz w:val="15"/>
          <w:szCs w:val="15"/>
        </w:rPr>
        <w:t xml:space="preserve"> </w:t>
      </w:r>
      <w:r>
        <w:rPr>
          <w:w w:val="103"/>
          <w:position w:val="2"/>
          <w:sz w:val="15"/>
          <w:szCs w:val="15"/>
        </w:rPr>
        <w:t>frequent-pattern-set(P)</w:t>
      </w:r>
      <w:r>
        <w:rPr>
          <w:position w:val="2"/>
          <w:sz w:val="15"/>
          <w:szCs w:val="15"/>
        </w:rPr>
        <w:t xml:space="preserve"> </w:t>
      </w:r>
      <w:r>
        <w:rPr>
          <w:w w:val="103"/>
          <w:position w:val="2"/>
          <w:sz w:val="15"/>
          <w:szCs w:val="15"/>
        </w:rPr>
        <w:t>be</w:t>
      </w:r>
      <w:r>
        <w:rPr>
          <w:position w:val="2"/>
          <w:sz w:val="15"/>
          <w:szCs w:val="15"/>
        </w:rPr>
        <w:t xml:space="preserve"> </w:t>
      </w:r>
      <w:r>
        <w:rPr>
          <w:w w:val="103"/>
          <w:position w:val="2"/>
          <w:sz w:val="15"/>
          <w:szCs w:val="15"/>
        </w:rPr>
        <w:t>the</w:t>
      </w:r>
      <w:r>
        <w:rPr>
          <w:position w:val="2"/>
          <w:sz w:val="15"/>
          <w:szCs w:val="15"/>
        </w:rPr>
        <w:t xml:space="preserve"> </w:t>
      </w:r>
      <w:r>
        <w:rPr>
          <w:w w:val="103"/>
          <w:position w:val="2"/>
          <w:sz w:val="15"/>
          <w:szCs w:val="15"/>
        </w:rPr>
        <w:t>set</w:t>
      </w:r>
      <w:r>
        <w:rPr>
          <w:position w:val="2"/>
          <w:sz w:val="15"/>
          <w:szCs w:val="15"/>
        </w:rPr>
        <w:t xml:space="preserve"> </w:t>
      </w:r>
      <w:r>
        <w:rPr>
          <w:w w:val="103"/>
          <w:position w:val="2"/>
          <w:sz w:val="15"/>
          <w:szCs w:val="15"/>
        </w:rPr>
        <w:t>of</w:t>
      </w:r>
      <w:r>
        <w:rPr>
          <w:position w:val="2"/>
          <w:sz w:val="15"/>
          <w:szCs w:val="15"/>
        </w:rPr>
        <w:t xml:space="preserve"> </w:t>
      </w:r>
      <w:r>
        <w:rPr>
          <w:w w:val="103"/>
          <w:position w:val="2"/>
          <w:sz w:val="15"/>
          <w:szCs w:val="15"/>
        </w:rPr>
        <w:t>patterns</w:t>
      </w:r>
      <w:r>
        <w:rPr>
          <w:position w:val="2"/>
          <w:sz w:val="15"/>
          <w:szCs w:val="15"/>
        </w:rPr>
        <w:t xml:space="preserve"> </w:t>
      </w:r>
      <w:r>
        <w:rPr>
          <w:w w:val="103"/>
          <w:position w:val="2"/>
          <w:sz w:val="15"/>
          <w:szCs w:val="15"/>
        </w:rPr>
        <w:t>so</w:t>
      </w:r>
      <w:r>
        <w:rPr>
          <w:position w:val="2"/>
          <w:sz w:val="15"/>
          <w:szCs w:val="15"/>
        </w:rPr>
        <w:t xml:space="preserve"> </w:t>
      </w:r>
      <w:r>
        <w:rPr>
          <w:w w:val="103"/>
          <w:position w:val="2"/>
          <w:sz w:val="15"/>
          <w:szCs w:val="15"/>
        </w:rPr>
        <w:t>generated;</w:t>
      </w:r>
    </w:p>
    <w:p w:rsidR="00B21F2A" w:rsidRDefault="00B21F2A">
      <w:pPr>
        <w:spacing w:line="200" w:lineRule="exact"/>
      </w:pPr>
    </w:p>
    <w:p w:rsidR="00B21F2A" w:rsidRDefault="00B21F2A">
      <w:pPr>
        <w:spacing w:before="18" w:line="280" w:lineRule="exact"/>
        <w:rPr>
          <w:sz w:val="28"/>
          <w:szCs w:val="28"/>
        </w:rPr>
      </w:pPr>
    </w:p>
    <w:p w:rsidR="00B21F2A" w:rsidRDefault="00AC2D5A">
      <w:pPr>
        <w:rPr>
          <w:sz w:val="15"/>
          <w:szCs w:val="15"/>
        </w:rPr>
        <w:sectPr w:rsidR="00B21F2A">
          <w:type w:val="continuous"/>
          <w:pgSz w:w="11920" w:h="15820"/>
          <w:pgMar w:top="1460" w:right="900" w:bottom="280" w:left="920" w:header="720" w:footer="720" w:gutter="0"/>
          <w:cols w:num="2" w:space="720" w:equalWidth="0">
            <w:col w:w="2857" w:space="289"/>
            <w:col w:w="6954"/>
          </w:cols>
        </w:sectPr>
      </w:pPr>
      <w:r>
        <w:rPr>
          <w:w w:val="103"/>
          <w:sz w:val="15"/>
          <w:szCs w:val="15"/>
        </w:rPr>
        <w:t>Let</w:t>
      </w:r>
      <w:r>
        <w:rPr>
          <w:sz w:val="15"/>
          <w:szCs w:val="15"/>
        </w:rPr>
        <w:t xml:space="preserve"> </w:t>
      </w:r>
      <w:r>
        <w:rPr>
          <w:w w:val="103"/>
          <w:sz w:val="15"/>
          <w:szCs w:val="15"/>
        </w:rPr>
        <w:t>Q</w:t>
      </w:r>
      <w:r>
        <w:rPr>
          <w:sz w:val="15"/>
          <w:szCs w:val="15"/>
        </w:rPr>
        <w:t xml:space="preserve"> </w:t>
      </w:r>
      <w:r>
        <w:rPr>
          <w:w w:val="103"/>
          <w:sz w:val="15"/>
          <w:szCs w:val="15"/>
        </w:rPr>
        <w:t>be</w:t>
      </w:r>
      <w:r>
        <w:rPr>
          <w:sz w:val="15"/>
          <w:szCs w:val="15"/>
        </w:rPr>
        <w:t xml:space="preserve"> </w:t>
      </w:r>
      <w:r>
        <w:rPr>
          <w:w w:val="103"/>
          <w:sz w:val="15"/>
          <w:szCs w:val="15"/>
        </w:rPr>
        <w:t>Tree;</w:t>
      </w:r>
    </w:p>
    <w:p w:rsidR="00B21F2A" w:rsidRDefault="00AC2D5A">
      <w:pPr>
        <w:spacing w:before="51"/>
        <w:ind w:left="2589"/>
        <w:rPr>
          <w:sz w:val="15"/>
          <w:szCs w:val="15"/>
        </w:rPr>
      </w:pPr>
      <w:r>
        <w:rPr>
          <w:w w:val="103"/>
          <w:sz w:val="15"/>
          <w:szCs w:val="15"/>
        </w:rPr>
        <w:lastRenderedPageBreak/>
        <w:t>For</w:t>
      </w:r>
      <w:r>
        <w:rPr>
          <w:sz w:val="15"/>
          <w:szCs w:val="15"/>
        </w:rPr>
        <w:t xml:space="preserve"> </w:t>
      </w:r>
      <w:r>
        <w:rPr>
          <w:w w:val="103"/>
          <w:sz w:val="15"/>
          <w:szCs w:val="15"/>
        </w:rPr>
        <w:t>each</w:t>
      </w:r>
      <w:r>
        <w:rPr>
          <w:sz w:val="15"/>
          <w:szCs w:val="15"/>
        </w:rPr>
        <w:t xml:space="preserve"> </w:t>
      </w:r>
      <w:r>
        <w:rPr>
          <w:w w:val="103"/>
          <w:sz w:val="15"/>
          <w:szCs w:val="15"/>
        </w:rPr>
        <w:t>item</w:t>
      </w:r>
      <w:r>
        <w:rPr>
          <w:sz w:val="15"/>
          <w:szCs w:val="15"/>
        </w:rPr>
        <w:t xml:space="preserve"> </w:t>
      </w:r>
      <w:r>
        <w:rPr>
          <w:w w:val="103"/>
          <w:sz w:val="15"/>
          <w:szCs w:val="15"/>
        </w:rPr>
        <w:t>X</w:t>
      </w:r>
      <w:r>
        <w:rPr>
          <w:position w:val="-2"/>
          <w:sz w:val="10"/>
          <w:szCs w:val="10"/>
        </w:rPr>
        <w:t xml:space="preserve">i  </w:t>
      </w:r>
      <w:r>
        <w:rPr>
          <w:w w:val="103"/>
          <w:sz w:val="15"/>
          <w:szCs w:val="15"/>
        </w:rPr>
        <w:t>in</w:t>
      </w:r>
      <w:r>
        <w:rPr>
          <w:sz w:val="15"/>
          <w:szCs w:val="15"/>
        </w:rPr>
        <w:t xml:space="preserve"> </w:t>
      </w:r>
      <w:r>
        <w:rPr>
          <w:w w:val="103"/>
          <w:sz w:val="15"/>
          <w:szCs w:val="15"/>
        </w:rPr>
        <w:t>Q</w:t>
      </w:r>
      <w:r>
        <w:rPr>
          <w:sz w:val="15"/>
          <w:szCs w:val="15"/>
        </w:rPr>
        <w:t xml:space="preserve"> </w:t>
      </w:r>
      <w:r>
        <w:rPr>
          <w:w w:val="103"/>
          <w:sz w:val="15"/>
          <w:szCs w:val="15"/>
        </w:rPr>
        <w:t>do</w:t>
      </w:r>
      <w:r>
        <w:rPr>
          <w:sz w:val="15"/>
          <w:szCs w:val="15"/>
        </w:rPr>
        <w:t xml:space="preserve"> </w:t>
      </w:r>
      <w:r>
        <w:rPr>
          <w:w w:val="103"/>
          <w:sz w:val="15"/>
          <w:szCs w:val="15"/>
        </w:rPr>
        <w:t>//</w:t>
      </w:r>
      <w:r>
        <w:rPr>
          <w:sz w:val="15"/>
          <w:szCs w:val="15"/>
        </w:rPr>
        <w:t xml:space="preserve"> </w:t>
      </w:r>
      <w:r>
        <w:rPr>
          <w:w w:val="103"/>
          <w:sz w:val="15"/>
          <w:szCs w:val="15"/>
        </w:rPr>
        <w:t>Mining</w:t>
      </w:r>
      <w:r>
        <w:rPr>
          <w:sz w:val="15"/>
          <w:szCs w:val="15"/>
        </w:rPr>
        <w:t xml:space="preserve"> </w:t>
      </w:r>
      <w:r>
        <w:rPr>
          <w:w w:val="103"/>
          <w:sz w:val="15"/>
          <w:szCs w:val="15"/>
        </w:rPr>
        <w:t>multipath</w:t>
      </w:r>
      <w:r>
        <w:rPr>
          <w:sz w:val="15"/>
          <w:szCs w:val="15"/>
        </w:rPr>
        <w:t xml:space="preserve"> </w:t>
      </w:r>
      <w:r>
        <w:rPr>
          <w:w w:val="103"/>
          <w:sz w:val="15"/>
          <w:szCs w:val="15"/>
        </w:rPr>
        <w:t>FP-tree</w:t>
      </w:r>
    </w:p>
    <w:p w:rsidR="00B21F2A" w:rsidRDefault="00AC2D5A">
      <w:pPr>
        <w:spacing w:before="42"/>
        <w:ind w:left="2589"/>
        <w:rPr>
          <w:sz w:val="15"/>
          <w:szCs w:val="15"/>
        </w:rPr>
      </w:pPr>
      <w:r>
        <w:rPr>
          <w:w w:val="103"/>
          <w:sz w:val="15"/>
          <w:szCs w:val="15"/>
        </w:rPr>
        <w:t>{</w:t>
      </w:r>
    </w:p>
    <w:p w:rsidR="00B21F2A" w:rsidRDefault="00AC2D5A">
      <w:pPr>
        <w:spacing w:line="360" w:lineRule="exact"/>
        <w:ind w:left="3146"/>
        <w:rPr>
          <w:sz w:val="15"/>
          <w:szCs w:val="15"/>
        </w:rPr>
      </w:pPr>
      <w:r>
        <w:rPr>
          <w:w w:val="103"/>
          <w:position w:val="11"/>
          <w:sz w:val="15"/>
          <w:szCs w:val="15"/>
        </w:rPr>
        <w:t>Generate</w:t>
      </w:r>
      <w:r>
        <w:rPr>
          <w:position w:val="11"/>
          <w:sz w:val="15"/>
          <w:szCs w:val="15"/>
        </w:rPr>
        <w:t xml:space="preserve"> </w:t>
      </w:r>
      <w:r>
        <w:rPr>
          <w:w w:val="103"/>
          <w:position w:val="11"/>
          <w:sz w:val="15"/>
          <w:szCs w:val="15"/>
        </w:rPr>
        <w:t>pattern</w:t>
      </w:r>
      <w:r>
        <w:rPr>
          <w:position w:val="11"/>
          <w:sz w:val="15"/>
          <w:szCs w:val="15"/>
        </w:rPr>
        <w:t xml:space="preserve"> </w:t>
      </w:r>
      <w:r>
        <w:rPr>
          <w:w w:val="103"/>
          <w:position w:val="11"/>
          <w:sz w:val="15"/>
          <w:szCs w:val="15"/>
        </w:rPr>
        <w:t>A</w:t>
      </w:r>
      <w:r>
        <w:rPr>
          <w:position w:val="11"/>
          <w:sz w:val="15"/>
          <w:szCs w:val="15"/>
        </w:rPr>
        <w:t xml:space="preserve"> </w:t>
      </w:r>
      <w:r>
        <w:rPr>
          <w:w w:val="103"/>
          <w:position w:val="11"/>
          <w:sz w:val="15"/>
          <w:szCs w:val="15"/>
        </w:rPr>
        <w:t>=</w:t>
      </w:r>
      <w:r>
        <w:rPr>
          <w:position w:val="11"/>
          <w:sz w:val="15"/>
          <w:szCs w:val="15"/>
        </w:rPr>
        <w:t xml:space="preserve"> </w:t>
      </w:r>
      <w:r>
        <w:rPr>
          <w:w w:val="103"/>
          <w:position w:val="11"/>
          <w:sz w:val="15"/>
          <w:szCs w:val="15"/>
        </w:rPr>
        <w:t>X</w:t>
      </w:r>
      <w:r>
        <w:rPr>
          <w:position w:val="8"/>
          <w:sz w:val="10"/>
          <w:szCs w:val="10"/>
        </w:rPr>
        <w:t>i</w:t>
      </w:r>
      <w:r>
        <w:rPr>
          <w:rFonts w:ascii="Cambria Math" w:eastAsia="Cambria Math" w:hAnsi="Cambria Math" w:cs="Cambria Math"/>
          <w:w w:val="103"/>
          <w:position w:val="11"/>
          <w:sz w:val="15"/>
          <w:szCs w:val="15"/>
        </w:rPr>
        <w:t>∪</w:t>
      </w:r>
      <w:r>
        <w:rPr>
          <w:w w:val="103"/>
          <w:position w:val="11"/>
          <w:sz w:val="15"/>
          <w:szCs w:val="15"/>
        </w:rPr>
        <w:t>X</w:t>
      </w:r>
      <w:r>
        <w:rPr>
          <w:position w:val="11"/>
          <w:sz w:val="15"/>
          <w:szCs w:val="15"/>
        </w:rPr>
        <w:t xml:space="preserve"> </w:t>
      </w:r>
      <w:r>
        <w:rPr>
          <w:w w:val="103"/>
          <w:position w:val="11"/>
          <w:sz w:val="15"/>
          <w:szCs w:val="15"/>
        </w:rPr>
        <w:t>with</w:t>
      </w:r>
      <w:r>
        <w:rPr>
          <w:position w:val="11"/>
          <w:sz w:val="15"/>
          <w:szCs w:val="15"/>
        </w:rPr>
        <w:t xml:space="preserve"> </w:t>
      </w:r>
      <w:r>
        <w:rPr>
          <w:w w:val="103"/>
          <w:position w:val="11"/>
          <w:sz w:val="15"/>
          <w:szCs w:val="15"/>
        </w:rPr>
        <w:t>support</w:t>
      </w:r>
      <w:r>
        <w:rPr>
          <w:position w:val="11"/>
          <w:sz w:val="15"/>
          <w:szCs w:val="15"/>
        </w:rPr>
        <w:t xml:space="preserve"> </w:t>
      </w:r>
      <w:r>
        <w:rPr>
          <w:w w:val="103"/>
          <w:position w:val="11"/>
          <w:sz w:val="15"/>
          <w:szCs w:val="15"/>
        </w:rPr>
        <w:t>=</w:t>
      </w:r>
      <w:r>
        <w:rPr>
          <w:position w:val="11"/>
          <w:sz w:val="15"/>
          <w:szCs w:val="15"/>
        </w:rPr>
        <w:t xml:space="preserve"> </w:t>
      </w:r>
      <w:r>
        <w:rPr>
          <w:w w:val="103"/>
          <w:position w:val="11"/>
          <w:sz w:val="15"/>
          <w:szCs w:val="15"/>
        </w:rPr>
        <w:t>X</w:t>
      </w:r>
      <w:r>
        <w:rPr>
          <w:position w:val="8"/>
          <w:sz w:val="10"/>
          <w:szCs w:val="10"/>
        </w:rPr>
        <w:t xml:space="preserve">i  </w:t>
      </w:r>
      <w:r>
        <w:rPr>
          <w:w w:val="103"/>
          <w:position w:val="11"/>
          <w:sz w:val="15"/>
          <w:szCs w:val="15"/>
        </w:rPr>
        <w:t>.support;</w:t>
      </w:r>
    </w:p>
    <w:p w:rsidR="00B21F2A" w:rsidRDefault="00AC2D5A">
      <w:pPr>
        <w:spacing w:line="60" w:lineRule="exact"/>
        <w:ind w:left="3146"/>
        <w:rPr>
          <w:sz w:val="15"/>
          <w:szCs w:val="15"/>
        </w:rPr>
      </w:pPr>
      <w:r>
        <w:rPr>
          <w:w w:val="103"/>
          <w:position w:val="2"/>
          <w:sz w:val="15"/>
          <w:szCs w:val="15"/>
        </w:rPr>
        <w:t>Construct</w:t>
      </w:r>
      <w:r>
        <w:rPr>
          <w:position w:val="2"/>
          <w:sz w:val="15"/>
          <w:szCs w:val="15"/>
        </w:rPr>
        <w:t xml:space="preserve"> </w:t>
      </w:r>
      <w:r>
        <w:rPr>
          <w:w w:val="103"/>
          <w:position w:val="2"/>
          <w:sz w:val="15"/>
          <w:szCs w:val="15"/>
        </w:rPr>
        <w:t>A’s</w:t>
      </w:r>
      <w:r>
        <w:rPr>
          <w:position w:val="2"/>
          <w:sz w:val="15"/>
          <w:szCs w:val="15"/>
        </w:rPr>
        <w:t xml:space="preserve"> </w:t>
      </w:r>
      <w:r>
        <w:rPr>
          <w:w w:val="103"/>
          <w:position w:val="2"/>
          <w:sz w:val="15"/>
          <w:szCs w:val="15"/>
        </w:rPr>
        <w:t>conditional</w:t>
      </w:r>
      <w:r>
        <w:rPr>
          <w:position w:val="2"/>
          <w:sz w:val="15"/>
          <w:szCs w:val="15"/>
        </w:rPr>
        <w:t xml:space="preserve"> </w:t>
      </w:r>
      <w:r>
        <w:rPr>
          <w:w w:val="103"/>
          <w:position w:val="2"/>
          <w:sz w:val="15"/>
          <w:szCs w:val="15"/>
        </w:rPr>
        <w:t>pattern-base</w:t>
      </w:r>
      <w:r>
        <w:rPr>
          <w:position w:val="2"/>
          <w:sz w:val="15"/>
          <w:szCs w:val="15"/>
        </w:rPr>
        <w:t xml:space="preserve"> </w:t>
      </w:r>
      <w:r>
        <w:rPr>
          <w:w w:val="103"/>
          <w:position w:val="2"/>
          <w:sz w:val="15"/>
          <w:szCs w:val="15"/>
        </w:rPr>
        <w:t>and</w:t>
      </w:r>
      <w:r>
        <w:rPr>
          <w:position w:val="2"/>
          <w:sz w:val="15"/>
          <w:szCs w:val="15"/>
        </w:rPr>
        <w:t xml:space="preserve"> </w:t>
      </w:r>
      <w:r>
        <w:rPr>
          <w:w w:val="103"/>
          <w:position w:val="2"/>
          <w:sz w:val="15"/>
          <w:szCs w:val="15"/>
        </w:rPr>
        <w:t>then</w:t>
      </w:r>
      <w:r>
        <w:rPr>
          <w:position w:val="2"/>
          <w:sz w:val="15"/>
          <w:szCs w:val="15"/>
        </w:rPr>
        <w:t xml:space="preserve"> </w:t>
      </w:r>
      <w:r>
        <w:rPr>
          <w:w w:val="103"/>
          <w:position w:val="2"/>
          <w:sz w:val="15"/>
          <w:szCs w:val="15"/>
        </w:rPr>
        <w:t>A’s</w:t>
      </w:r>
      <w:r>
        <w:rPr>
          <w:position w:val="2"/>
          <w:sz w:val="15"/>
          <w:szCs w:val="15"/>
        </w:rPr>
        <w:t xml:space="preserve"> </w:t>
      </w:r>
      <w:r>
        <w:rPr>
          <w:w w:val="103"/>
          <w:position w:val="2"/>
          <w:sz w:val="15"/>
          <w:szCs w:val="15"/>
        </w:rPr>
        <w:t>conditional</w:t>
      </w:r>
      <w:r>
        <w:rPr>
          <w:position w:val="2"/>
          <w:sz w:val="15"/>
          <w:szCs w:val="15"/>
        </w:rPr>
        <w:t xml:space="preserve"> </w:t>
      </w:r>
      <w:r>
        <w:rPr>
          <w:w w:val="103"/>
          <w:position w:val="2"/>
          <w:sz w:val="15"/>
          <w:szCs w:val="15"/>
        </w:rPr>
        <w:t>FP-tree</w:t>
      </w:r>
      <w:r>
        <w:rPr>
          <w:position w:val="2"/>
          <w:sz w:val="15"/>
          <w:szCs w:val="15"/>
        </w:rPr>
        <w:t xml:space="preserve"> </w:t>
      </w:r>
      <w:r>
        <w:rPr>
          <w:w w:val="103"/>
          <w:position w:val="2"/>
          <w:sz w:val="15"/>
          <w:szCs w:val="15"/>
        </w:rPr>
        <w:t>Tree</w:t>
      </w:r>
      <w:r>
        <w:rPr>
          <w:position w:val="2"/>
          <w:sz w:val="15"/>
          <w:szCs w:val="15"/>
        </w:rPr>
        <w:t xml:space="preserve"> </w:t>
      </w:r>
      <w:r>
        <w:rPr>
          <w:w w:val="103"/>
          <w:position w:val="2"/>
          <w:sz w:val="15"/>
          <w:szCs w:val="15"/>
        </w:rPr>
        <w:t>A;</w:t>
      </w:r>
    </w:p>
    <w:p w:rsidR="00B21F2A" w:rsidRDefault="00AC2D5A">
      <w:pPr>
        <w:spacing w:before="52"/>
        <w:ind w:left="3146"/>
        <w:rPr>
          <w:sz w:val="15"/>
          <w:szCs w:val="15"/>
        </w:rPr>
      </w:pPr>
      <w:r>
        <w:rPr>
          <w:w w:val="103"/>
          <w:sz w:val="15"/>
          <w:szCs w:val="15"/>
        </w:rPr>
        <w:t>If</w:t>
      </w:r>
      <w:r>
        <w:rPr>
          <w:sz w:val="15"/>
          <w:szCs w:val="15"/>
        </w:rPr>
        <w:t xml:space="preserve"> </w:t>
      </w:r>
      <w:r>
        <w:rPr>
          <w:w w:val="103"/>
          <w:sz w:val="15"/>
          <w:szCs w:val="15"/>
        </w:rPr>
        <w:t>Tree</w:t>
      </w:r>
      <w:r>
        <w:rPr>
          <w:sz w:val="15"/>
          <w:szCs w:val="15"/>
        </w:rPr>
        <w:t xml:space="preserve"> </w:t>
      </w:r>
      <w:r>
        <w:rPr>
          <w:w w:val="103"/>
          <w:sz w:val="15"/>
          <w:szCs w:val="15"/>
        </w:rPr>
        <w:t>A</w:t>
      </w:r>
      <w:r>
        <w:rPr>
          <w:sz w:val="15"/>
          <w:szCs w:val="15"/>
        </w:rPr>
        <w:t xml:space="preserve"> </w:t>
      </w:r>
      <w:r>
        <w:rPr>
          <w:w w:val="103"/>
          <w:sz w:val="15"/>
          <w:szCs w:val="15"/>
        </w:rPr>
        <w:t>≠</w:t>
      </w:r>
      <w:r>
        <w:rPr>
          <w:sz w:val="15"/>
          <w:szCs w:val="15"/>
        </w:rPr>
        <w:t xml:space="preserve"> </w:t>
      </w:r>
      <w:r>
        <w:rPr>
          <w:w w:val="103"/>
          <w:sz w:val="15"/>
          <w:szCs w:val="15"/>
        </w:rPr>
        <w:t>Ø</w:t>
      </w:r>
      <w:r>
        <w:rPr>
          <w:sz w:val="15"/>
          <w:szCs w:val="15"/>
        </w:rPr>
        <w:t xml:space="preserve"> </w:t>
      </w:r>
      <w:r>
        <w:rPr>
          <w:w w:val="103"/>
          <w:sz w:val="15"/>
          <w:szCs w:val="15"/>
        </w:rPr>
        <w:t>then</w:t>
      </w:r>
    </w:p>
    <w:p w:rsidR="00B21F2A" w:rsidRDefault="00AC2D5A">
      <w:pPr>
        <w:spacing w:before="50"/>
        <w:ind w:left="3673" w:right="4624"/>
        <w:jc w:val="center"/>
        <w:rPr>
          <w:sz w:val="15"/>
          <w:szCs w:val="15"/>
        </w:rPr>
      </w:pPr>
      <w:r>
        <w:rPr>
          <w:w w:val="103"/>
          <w:sz w:val="15"/>
          <w:szCs w:val="15"/>
        </w:rPr>
        <w:t>Call</w:t>
      </w:r>
      <w:r>
        <w:rPr>
          <w:sz w:val="15"/>
          <w:szCs w:val="15"/>
        </w:rPr>
        <w:t xml:space="preserve"> </w:t>
      </w:r>
      <w:r>
        <w:rPr>
          <w:w w:val="103"/>
          <w:sz w:val="15"/>
          <w:szCs w:val="15"/>
        </w:rPr>
        <w:t>FP-Growth(Tree</w:t>
      </w:r>
      <w:r>
        <w:rPr>
          <w:sz w:val="15"/>
          <w:szCs w:val="15"/>
        </w:rPr>
        <w:t xml:space="preserve"> </w:t>
      </w:r>
      <w:r>
        <w:rPr>
          <w:w w:val="103"/>
          <w:sz w:val="15"/>
          <w:szCs w:val="15"/>
        </w:rPr>
        <w:t>A,A);</w:t>
      </w:r>
    </w:p>
    <w:p w:rsidR="00B21F2A" w:rsidRDefault="00AC2D5A">
      <w:pPr>
        <w:spacing w:before="50"/>
        <w:ind w:left="3146"/>
        <w:rPr>
          <w:sz w:val="15"/>
          <w:szCs w:val="15"/>
        </w:rPr>
      </w:pPr>
      <w:r>
        <w:rPr>
          <w:w w:val="103"/>
          <w:sz w:val="15"/>
          <w:szCs w:val="15"/>
        </w:rPr>
        <w:t>Let</w:t>
      </w:r>
      <w:r>
        <w:rPr>
          <w:sz w:val="15"/>
          <w:szCs w:val="15"/>
        </w:rPr>
        <w:t xml:space="preserve"> </w:t>
      </w:r>
      <w:r>
        <w:rPr>
          <w:w w:val="103"/>
          <w:sz w:val="15"/>
          <w:szCs w:val="15"/>
        </w:rPr>
        <w:t>frequent-pattern-set(Q)</w:t>
      </w:r>
      <w:r>
        <w:rPr>
          <w:sz w:val="15"/>
          <w:szCs w:val="15"/>
        </w:rPr>
        <w:t xml:space="preserve"> </w:t>
      </w:r>
      <w:r>
        <w:rPr>
          <w:w w:val="103"/>
          <w:sz w:val="15"/>
          <w:szCs w:val="15"/>
        </w:rPr>
        <w:t>be</w:t>
      </w:r>
      <w:r>
        <w:rPr>
          <w:sz w:val="15"/>
          <w:szCs w:val="15"/>
        </w:rPr>
        <w:t xml:space="preserve"> </w:t>
      </w:r>
      <w:r>
        <w:rPr>
          <w:w w:val="103"/>
          <w:sz w:val="15"/>
          <w:szCs w:val="15"/>
        </w:rPr>
        <w:t>the</w:t>
      </w:r>
      <w:r>
        <w:rPr>
          <w:sz w:val="15"/>
          <w:szCs w:val="15"/>
        </w:rPr>
        <w:t xml:space="preserve"> </w:t>
      </w:r>
      <w:r>
        <w:rPr>
          <w:w w:val="103"/>
          <w:sz w:val="15"/>
          <w:szCs w:val="15"/>
        </w:rPr>
        <w:t>set</w:t>
      </w:r>
      <w:r>
        <w:rPr>
          <w:sz w:val="15"/>
          <w:szCs w:val="15"/>
        </w:rPr>
        <w:t xml:space="preserve"> </w:t>
      </w:r>
      <w:r>
        <w:rPr>
          <w:w w:val="103"/>
          <w:sz w:val="15"/>
          <w:szCs w:val="15"/>
        </w:rPr>
        <w:t>of</w:t>
      </w:r>
      <w:r>
        <w:rPr>
          <w:sz w:val="15"/>
          <w:szCs w:val="15"/>
        </w:rPr>
        <w:t xml:space="preserve"> </w:t>
      </w:r>
      <w:r>
        <w:rPr>
          <w:w w:val="103"/>
          <w:sz w:val="15"/>
          <w:szCs w:val="15"/>
        </w:rPr>
        <w:t>patterns</w:t>
      </w:r>
      <w:r>
        <w:rPr>
          <w:sz w:val="15"/>
          <w:szCs w:val="15"/>
        </w:rPr>
        <w:t xml:space="preserve"> </w:t>
      </w:r>
      <w:r>
        <w:rPr>
          <w:w w:val="103"/>
          <w:sz w:val="15"/>
          <w:szCs w:val="15"/>
        </w:rPr>
        <w:t>so</w:t>
      </w:r>
      <w:r>
        <w:rPr>
          <w:sz w:val="15"/>
          <w:szCs w:val="15"/>
        </w:rPr>
        <w:t xml:space="preserve"> </w:t>
      </w:r>
      <w:r>
        <w:rPr>
          <w:w w:val="103"/>
          <w:sz w:val="15"/>
          <w:szCs w:val="15"/>
        </w:rPr>
        <w:t>generated;</w:t>
      </w:r>
    </w:p>
    <w:p w:rsidR="00B21F2A" w:rsidRDefault="00AC2D5A">
      <w:pPr>
        <w:spacing w:before="52"/>
        <w:ind w:left="2589"/>
        <w:rPr>
          <w:sz w:val="15"/>
          <w:szCs w:val="15"/>
        </w:rPr>
      </w:pPr>
      <w:r>
        <w:rPr>
          <w:w w:val="103"/>
          <w:sz w:val="15"/>
          <w:szCs w:val="15"/>
        </w:rPr>
        <w:t>}</w:t>
      </w:r>
    </w:p>
    <w:p w:rsidR="00B21F2A" w:rsidRDefault="00AC2D5A">
      <w:pPr>
        <w:spacing w:line="340" w:lineRule="exact"/>
        <w:ind w:left="2589"/>
        <w:rPr>
          <w:sz w:val="15"/>
          <w:szCs w:val="15"/>
        </w:rPr>
      </w:pPr>
      <w:r>
        <w:rPr>
          <w:w w:val="103"/>
          <w:position w:val="9"/>
          <w:sz w:val="15"/>
          <w:szCs w:val="15"/>
        </w:rPr>
        <w:t>Return</w:t>
      </w:r>
      <w:r>
        <w:rPr>
          <w:position w:val="9"/>
          <w:sz w:val="15"/>
          <w:szCs w:val="15"/>
        </w:rPr>
        <w:t xml:space="preserve"> </w:t>
      </w:r>
      <w:r>
        <w:rPr>
          <w:w w:val="103"/>
          <w:position w:val="9"/>
          <w:sz w:val="15"/>
          <w:szCs w:val="15"/>
        </w:rPr>
        <w:t>(frequent-pattern-set(P)</w:t>
      </w:r>
      <w:r>
        <w:rPr>
          <w:position w:val="9"/>
          <w:sz w:val="15"/>
          <w:szCs w:val="15"/>
        </w:rPr>
        <w:t xml:space="preserve"> </w:t>
      </w:r>
      <w:r>
        <w:rPr>
          <w:rFonts w:ascii="Cambria Math" w:eastAsia="Cambria Math" w:hAnsi="Cambria Math" w:cs="Cambria Math"/>
          <w:w w:val="103"/>
          <w:position w:val="9"/>
          <w:sz w:val="15"/>
          <w:szCs w:val="15"/>
        </w:rPr>
        <w:t>∪</w:t>
      </w:r>
      <w:r>
        <w:rPr>
          <w:rFonts w:ascii="Cambria Math" w:eastAsia="Cambria Math" w:hAnsi="Cambria Math" w:cs="Cambria Math"/>
          <w:position w:val="9"/>
          <w:sz w:val="15"/>
          <w:szCs w:val="15"/>
        </w:rPr>
        <w:t xml:space="preserve"> </w:t>
      </w:r>
      <w:r>
        <w:rPr>
          <w:w w:val="103"/>
          <w:position w:val="9"/>
          <w:sz w:val="15"/>
          <w:szCs w:val="15"/>
        </w:rPr>
        <w:t>frequent-pattern-set(Q)</w:t>
      </w:r>
      <w:r>
        <w:rPr>
          <w:position w:val="9"/>
          <w:sz w:val="15"/>
          <w:szCs w:val="15"/>
        </w:rPr>
        <w:t xml:space="preserve"> </w:t>
      </w:r>
      <w:r>
        <w:rPr>
          <w:rFonts w:ascii="Cambria Math" w:eastAsia="Cambria Math" w:hAnsi="Cambria Math" w:cs="Cambria Math"/>
          <w:w w:val="103"/>
          <w:position w:val="9"/>
          <w:sz w:val="15"/>
          <w:szCs w:val="15"/>
        </w:rPr>
        <w:t>∪</w:t>
      </w:r>
      <w:r>
        <w:rPr>
          <w:rFonts w:ascii="Cambria Math" w:eastAsia="Cambria Math" w:hAnsi="Cambria Math" w:cs="Cambria Math"/>
          <w:position w:val="9"/>
          <w:sz w:val="15"/>
          <w:szCs w:val="15"/>
        </w:rPr>
        <w:t xml:space="preserve"> </w:t>
      </w:r>
      <w:r>
        <w:rPr>
          <w:w w:val="103"/>
          <w:position w:val="9"/>
          <w:sz w:val="15"/>
          <w:szCs w:val="15"/>
        </w:rPr>
        <w:t>(frequent-pattern-set(P)</w:t>
      </w:r>
      <w:r>
        <w:rPr>
          <w:position w:val="9"/>
          <w:sz w:val="15"/>
          <w:szCs w:val="15"/>
        </w:rPr>
        <w:t xml:space="preserve"> </w:t>
      </w:r>
      <w:r>
        <w:rPr>
          <w:w w:val="103"/>
          <w:position w:val="9"/>
          <w:sz w:val="15"/>
          <w:szCs w:val="15"/>
        </w:rPr>
        <w:t>×</w:t>
      </w:r>
    </w:p>
    <w:p w:rsidR="00B21F2A" w:rsidRDefault="00AC2D5A">
      <w:pPr>
        <w:spacing w:line="60" w:lineRule="exact"/>
        <w:ind w:left="2589"/>
        <w:rPr>
          <w:sz w:val="15"/>
          <w:szCs w:val="15"/>
        </w:rPr>
      </w:pPr>
      <w:r>
        <w:rPr>
          <w:w w:val="103"/>
          <w:position w:val="2"/>
          <w:sz w:val="15"/>
          <w:szCs w:val="15"/>
        </w:rPr>
        <w:t>frequent-pattern-set</w:t>
      </w:r>
      <w:r>
        <w:rPr>
          <w:position w:val="2"/>
          <w:sz w:val="15"/>
          <w:szCs w:val="15"/>
        </w:rPr>
        <w:t xml:space="preserve"> </w:t>
      </w:r>
      <w:r>
        <w:rPr>
          <w:w w:val="103"/>
          <w:position w:val="2"/>
          <w:sz w:val="15"/>
          <w:szCs w:val="15"/>
        </w:rPr>
        <w:t>(Q)))</w:t>
      </w:r>
    </w:p>
    <w:p w:rsidR="00B21F2A" w:rsidRDefault="00AC2D5A">
      <w:pPr>
        <w:spacing w:before="50"/>
        <w:ind w:left="2031"/>
        <w:rPr>
          <w:sz w:val="15"/>
          <w:szCs w:val="15"/>
        </w:rPr>
      </w:pPr>
      <w:r>
        <w:rPr>
          <w:w w:val="103"/>
          <w:sz w:val="15"/>
          <w:szCs w:val="15"/>
        </w:rPr>
        <w:t>}</w:t>
      </w:r>
    </w:p>
    <w:p w:rsidR="00B21F2A" w:rsidRDefault="00B21F2A">
      <w:pPr>
        <w:spacing w:before="3" w:line="180" w:lineRule="exact"/>
        <w:rPr>
          <w:sz w:val="18"/>
          <w:szCs w:val="18"/>
        </w:rPr>
      </w:pPr>
    </w:p>
    <w:p w:rsidR="00B21F2A" w:rsidRDefault="00B21F2A">
      <w:pPr>
        <w:spacing w:line="200" w:lineRule="exact"/>
      </w:pPr>
    </w:p>
    <w:p w:rsidR="00B21F2A" w:rsidRDefault="00B21F2A">
      <w:pPr>
        <w:spacing w:line="200" w:lineRule="exact"/>
      </w:pPr>
    </w:p>
    <w:p w:rsidR="00B21F2A" w:rsidRDefault="00B21F2A">
      <w:pPr>
        <w:spacing w:line="200" w:lineRule="exact"/>
        <w:sectPr w:rsidR="00B21F2A">
          <w:type w:val="continuous"/>
          <w:pgSz w:w="11920" w:h="15820"/>
          <w:pgMar w:top="1460" w:right="900" w:bottom="280" w:left="920" w:header="720" w:footer="720" w:gutter="0"/>
          <w:cols w:space="720"/>
        </w:sectPr>
      </w:pPr>
    </w:p>
    <w:p w:rsidR="00B21F2A" w:rsidRDefault="00B21F2A">
      <w:pPr>
        <w:spacing w:before="36"/>
        <w:ind w:left="100" w:right="3692"/>
        <w:jc w:val="both"/>
        <w:rPr>
          <w:rFonts w:ascii="DejaVu Sans" w:eastAsia="DejaVu Sans" w:hAnsi="DejaVu Sans" w:cs="DejaVu Sans"/>
        </w:rPr>
      </w:pPr>
      <w:r w:rsidRPr="00B21F2A">
        <w:lastRenderedPageBreak/>
        <w:pict>
          <v:group id="_x0000_s1526" style="position:absolute;left:0;text-align:left;margin-left:45pt;margin-top:30.2pt;width:514.25pt;height:364.8pt;z-index:-1311;mso-position-horizontal-relative:page;mso-position-vertical-relative:page" coordorigin="900,604" coordsize="10285,7296">
            <v:shape id="_x0000_s1555" style="position:absolute;left:2275;top:1161;width:7200;height:6733" coordorigin="2275,1161" coordsize="7200,6733" path="m9475,1161r-7200,l2275,7894r7200,l9475,1161xe" filled="f" strokeweight=".20497mm">
              <v:path arrowok="t"/>
            </v:shape>
            <v:shape id="_x0000_s1554" style="position:absolute;left:2369;top:1316;width:7012;height:260" coordorigin="2369,1316" coordsize="7012,260" path="m2369,1576r7012,l9381,1316r-7012,l2369,1576xe" stroked="f">
              <v:path arrowok="t"/>
            </v:shape>
            <v:shape id="_x0000_s1553" style="position:absolute;left:2928;top:1669;width:6453;height:261" coordorigin="2928,1669" coordsize="6453,261" path="m2928,1930r6453,l9381,1669r-6453,l2928,1930xe" stroked="f">
              <v:path arrowok="t"/>
            </v:shape>
            <v:shape id="_x0000_s1552" style="position:absolute;left:2928;top:1948;width:6453;height:260" coordorigin="2928,1948" coordsize="6453,260" path="m2928,2208r6453,l9381,1948r-6453,l2928,2208xe" stroked="f">
              <v:path arrowok="t"/>
            </v:shape>
            <v:shape id="_x0000_s1551" style="position:absolute;left:2928;top:2227;width:6453;height:260" coordorigin="2928,2227" coordsize="6453,260" path="m2928,2487r6453,l9381,2227r-6453,l2928,2487xe" stroked="f">
              <v:path arrowok="t"/>
            </v:shape>
            <v:shape id="_x0000_s1550" style="position:absolute;left:2928;top:2506;width:6453;height:260" coordorigin="2928,2506" coordsize="6453,260" path="m2928,2766r6453,l9381,2506r-6453,l2928,2766xe" stroked="f">
              <v:path arrowok="t"/>
            </v:shape>
            <v:shape id="_x0000_s1549" style="position:absolute;left:2928;top:2784;width:6453;height:205" coordorigin="2928,2784" coordsize="6453,205" path="m2928,2989r6453,l9381,2784r-6453,l2928,2989xe" stroked="f">
              <v:path arrowok="t"/>
            </v:shape>
            <v:shape id="_x0000_s1548" style="position:absolute;left:2928;top:3008;width:6453;height:206" coordorigin="2928,3008" coordsize="6453,206" path="m2928,3214r6453,l9381,3008r-6453,l2928,3214xe" stroked="f">
              <v:path arrowok="t"/>
            </v:shape>
            <v:shape id="_x0000_s1547" style="position:absolute;left:2928;top:3232;width:6453;height:205" coordorigin="2928,3232" coordsize="6453,205" path="m2928,3436r6453,l9381,3232r-6453,l2928,3436xe" stroked="f">
              <v:path arrowok="t"/>
            </v:shape>
            <v:shape id="_x0000_s1546" style="position:absolute;left:3485;top:3454;width:5896;height:206" coordorigin="3485,3454" coordsize="5896,206" path="m3485,3660r5896,l9381,3454r-5896,l3485,3660xe" stroked="f">
              <v:path arrowok="t"/>
            </v:shape>
            <v:shape id="_x0000_s1545" style="position:absolute;left:2928;top:3679;width:6453;height:205" coordorigin="2928,3679" coordsize="6453,205" path="m2928,3884r6453,l9381,3679r-6453,l2928,3884xe" stroked="f">
              <v:path arrowok="t"/>
            </v:shape>
            <v:shape id="_x0000_s1544" style="position:absolute;left:3485;top:3902;width:5896;height:205" coordorigin="3485,3902" coordsize="5896,205" path="m3485,4106r5896,l9381,3902r-5896,l3485,4106xe" stroked="f">
              <v:path arrowok="t"/>
            </v:shape>
            <v:shape id="_x0000_s1543" style="position:absolute;left:4043;top:4126;width:5338;height:208" coordorigin="4043,4126" coordsize="5338,208" path="m4043,4334r5338,l9381,4126r-5338,l4043,4334xe" stroked="f">
              <v:path arrowok="t"/>
            </v:shape>
            <v:shape id="_x0000_s1542" style="position:absolute;left:3485;top:4353;width:5896;height:205" coordorigin="3485,4353" coordsize="5896,205" path="m3485,4558r5896,l9381,4353r-5896,l3485,4558xe" stroked="f">
              <v:path arrowok="t"/>
            </v:shape>
            <v:shape id="_x0000_s1541" style="position:absolute;left:2928;top:4576;width:6453;height:206" coordorigin="2928,4576" coordsize="6453,206" path="m2928,4781r6453,l9381,4576r-6453,l2928,4781xe" stroked="f">
              <v:path arrowok="t"/>
            </v:shape>
            <v:shape id="_x0000_s1540" style="position:absolute;left:2928;top:4801;width:6453;height:205" coordorigin="2928,4801" coordsize="6453,205" path="m2928,5005r6453,l9381,4801r-6453,l2928,5005xe" stroked="f">
              <v:path arrowok="t"/>
            </v:shape>
            <v:shape id="_x0000_s1539" style="position:absolute;left:3485;top:5023;width:5896;height:206" coordorigin="3485,5023" coordsize="5896,206" path="m3485,5229r5896,l9381,5023r-5896,l3485,5229xe" stroked="f">
              <v:path arrowok="t"/>
            </v:shape>
            <v:shape id="_x0000_s1538" style="position:absolute;left:2928;top:5247;width:6453;height:205" coordorigin="2928,5247" coordsize="6453,205" path="m2928,5452r6453,l9381,5247r-6453,l2928,5452xe" stroked="f">
              <v:path arrowok="t"/>
            </v:shape>
            <v:shape id="_x0000_s1537" style="position:absolute;left:2928;top:5471;width:6453;height:205" coordorigin="2928,5471" coordsize="6453,205" path="m2928,5675r6453,l9381,5471r-6453,l2928,5675xe" stroked="f">
              <v:path arrowok="t"/>
            </v:shape>
            <v:shape id="_x0000_s1536" style="position:absolute;left:3485;top:5694;width:5896;height:209" coordorigin="3485,5694" coordsize="5896,209" path="m3485,5903r5896,l9381,5694r-5896,l3485,5903xe" stroked="f">
              <v:path arrowok="t"/>
            </v:shape>
            <v:shape id="_x0000_s1535" style="position:absolute;left:3485;top:5922;width:5896;height:205" coordorigin="3485,5922" coordsize="5896,205" path="m3485,6127r5896,l9381,5922r-5896,l3485,6127xe" stroked="f">
              <v:path arrowok="t"/>
            </v:shape>
            <v:shape id="_x0000_s1534" style="position:absolute;left:3485;top:6146;width:5896;height:205" coordorigin="3485,6146" coordsize="5896,205" path="m3485,6350r5896,l9381,6146r-5896,l3485,6350xe" stroked="f">
              <v:path arrowok="t"/>
            </v:shape>
            <v:shape id="_x0000_s1533" style="position:absolute;left:4043;top:6369;width:5338;height:205" coordorigin="4043,6369" coordsize="5338,205" path="m4043,6573r5338,l9381,6369r-5338,l4043,6573xe" stroked="f">
              <v:path arrowok="t"/>
            </v:shape>
            <v:shape id="_x0000_s1532" style="position:absolute;left:3485;top:6592;width:5896;height:206" coordorigin="3485,6592" coordsize="5896,206" path="m3485,6798r5896,l9381,6592r-5896,l3485,6798xe" stroked="f">
              <v:path arrowok="t"/>
            </v:shape>
            <v:shape id="_x0000_s1531" style="position:absolute;left:2928;top:6816;width:6453;height:205" coordorigin="2928,6816" coordsize="6453,205" path="m2928,7021r6453,l9381,6816r-6453,l2928,7021xe" stroked="f">
              <v:path arrowok="t"/>
            </v:shape>
            <v:shape id="_x0000_s1530" style="position:absolute;left:3485;top:7039;width:5896;height:209" coordorigin="3485,7039" coordsize="5896,209" path="m3485,7248r5896,l9381,7039r-5896,l3485,7248xe" stroked="f">
              <v:path arrowok="t"/>
            </v:shape>
            <v:shape id="_x0000_s1529" style="position:absolute;left:3485;top:7248;width:5896;height:205" coordorigin="3485,7248" coordsize="5896,205" path="m3485,7453r5896,l9381,7248r-5896,l3485,7453xe" stroked="f">
              <v:path arrowok="t"/>
            </v:shape>
            <v:shape id="_x0000_s1528" style="position:absolute;left:2928;top:7472;width:6453;height:206" coordorigin="2928,7472" coordsize="6453,206" path="m2928,7677r6453,l9381,7472r-6453,l2928,7677xe" stroked="f">
              <v:path arrowok="t"/>
            </v:shape>
            <v:shape id="_x0000_s1527" style="position:absolute;left:920;top:624;width:10245;height:513" coordorigin="920,624" coordsize="10245,513" path="m920,1137r10245,l11165,624,920,624r,513xe" stroked="f">
              <v:path arrowok="t"/>
            </v:shape>
            <w10:wrap anchorx="page" anchory="page"/>
          </v:group>
        </w:pict>
      </w:r>
      <w:r w:rsidRPr="00B21F2A">
        <w:pict>
          <v:shape id="_x0000_s1525" type="#_x0000_t202" style="position:absolute;left:0;text-align:left;margin-left:46pt;margin-top:31.2pt;width:512.25pt;height:25.65pt;z-index:-1313;mso-position-horizontal-relative:page;mso-position-vertical-relative:page" filled="f" stroked="f">
            <v:textbox inset="0,0,0,0">
              <w:txbxContent>
                <w:p w:rsidR="00B21F2A" w:rsidRDefault="00AC2D5A">
                  <w:pPr>
                    <w:spacing w:before="9"/>
                    <w:ind w:left="100"/>
                    <w:rPr>
                      <w:sz w:val="17"/>
                      <w:szCs w:val="17"/>
                    </w:rPr>
                  </w:pPr>
                  <w:r>
                    <w:rPr>
                      <w:sz w:val="17"/>
                      <w:szCs w:val="17"/>
                    </w:rPr>
                    <w:t>150                                                                                                                                                                       Evolving Systems (2017) 8:147–155</w:t>
                  </w:r>
                </w:p>
              </w:txbxContent>
            </v:textbox>
            <w10:wrap anchorx="page" anchory="page"/>
          </v:shape>
        </w:pict>
      </w:r>
      <w:r w:rsidR="00AC2D5A">
        <w:rPr>
          <w:rFonts w:ascii="DejaVu Sans" w:eastAsia="DejaVu Sans" w:hAnsi="DejaVu Sans" w:cs="DejaVu Sans"/>
          <w:b/>
        </w:rPr>
        <w:t>2.5 Data set</w:t>
      </w:r>
    </w:p>
    <w:p w:rsidR="00B21F2A" w:rsidRDefault="00B21F2A">
      <w:pPr>
        <w:spacing w:before="6" w:line="260" w:lineRule="exact"/>
        <w:rPr>
          <w:sz w:val="26"/>
          <w:szCs w:val="26"/>
        </w:rPr>
      </w:pPr>
    </w:p>
    <w:p w:rsidR="00B21F2A" w:rsidRDefault="00AC2D5A">
      <w:pPr>
        <w:spacing w:line="260" w:lineRule="auto"/>
        <w:ind w:left="100" w:right="-31"/>
        <w:jc w:val="both"/>
      </w:pPr>
      <w:r>
        <w:t xml:space="preserve">The data set used for this study is provided by GVK-EMRI, Dehradun  (EMRI  </w:t>
      </w:r>
      <w:r>
        <w:rPr>
          <w:color w:val="0000FF"/>
        </w:rPr>
        <w:t>2015</w:t>
      </w:r>
      <w:r>
        <w:rPr>
          <w:color w:val="000000"/>
        </w:rPr>
        <w:t>).  This  data  set  covers  data  from entire state of Uttarakhand from January 2009 to December</w:t>
      </w:r>
    </w:p>
    <w:p w:rsidR="00B21F2A" w:rsidRDefault="00AC2D5A">
      <w:pPr>
        <w:spacing w:line="260" w:lineRule="auto"/>
        <w:ind w:left="100" w:right="-30"/>
        <w:jc w:val="both"/>
      </w:pPr>
      <w:r>
        <w:t xml:space="preserve">2014.  In  this  paper,  we  have  selected  4570  road  accident records with </w:t>
      </w:r>
      <w:r>
        <w:t xml:space="preserve">11 accident attributes of Haridwar district for analysis. The brief description of road accidents are given in Table </w:t>
      </w:r>
      <w:r>
        <w:rPr>
          <w:color w:val="0000FF"/>
        </w:rPr>
        <w:t>1</w:t>
      </w:r>
      <w:r>
        <w:rPr>
          <w:color w:val="000000"/>
        </w:rPr>
        <w:t>:</w:t>
      </w:r>
    </w:p>
    <w:p w:rsidR="00B21F2A" w:rsidRDefault="00B21F2A">
      <w:pPr>
        <w:spacing w:line="200" w:lineRule="exact"/>
      </w:pPr>
    </w:p>
    <w:p w:rsidR="00B21F2A" w:rsidRDefault="00B21F2A">
      <w:pPr>
        <w:spacing w:before="3" w:line="280" w:lineRule="exact"/>
        <w:rPr>
          <w:sz w:val="28"/>
          <w:szCs w:val="28"/>
        </w:rPr>
      </w:pPr>
    </w:p>
    <w:p w:rsidR="00B21F2A" w:rsidRDefault="00AC2D5A">
      <w:pPr>
        <w:ind w:left="100" w:right="2411"/>
        <w:jc w:val="both"/>
        <w:rPr>
          <w:rFonts w:ascii="DejaVu Sans" w:eastAsia="DejaVu Sans" w:hAnsi="DejaVu Sans" w:cs="DejaVu Sans"/>
          <w:sz w:val="22"/>
          <w:szCs w:val="22"/>
        </w:rPr>
      </w:pPr>
      <w:r>
        <w:rPr>
          <w:rFonts w:ascii="DejaVu Sans" w:eastAsia="DejaVu Sans" w:hAnsi="DejaVu Sans" w:cs="DejaVu Sans"/>
          <w:b/>
          <w:sz w:val="22"/>
          <w:szCs w:val="22"/>
        </w:rPr>
        <w:t>3 Results and discussion</w:t>
      </w:r>
    </w:p>
    <w:p w:rsidR="00B21F2A" w:rsidRDefault="00B21F2A">
      <w:pPr>
        <w:spacing w:before="2" w:line="260" w:lineRule="exact"/>
        <w:rPr>
          <w:sz w:val="26"/>
          <w:szCs w:val="26"/>
        </w:rPr>
      </w:pPr>
    </w:p>
    <w:p w:rsidR="00B21F2A" w:rsidRDefault="00AC2D5A">
      <w:pPr>
        <w:ind w:left="100" w:right="3025"/>
        <w:jc w:val="both"/>
        <w:rPr>
          <w:rFonts w:ascii="DejaVu Sans" w:eastAsia="DejaVu Sans" w:hAnsi="DejaVu Sans" w:cs="DejaVu Sans"/>
        </w:rPr>
      </w:pPr>
      <w:r>
        <w:rPr>
          <w:rFonts w:ascii="DejaVu Sans" w:eastAsia="DejaVu Sans" w:hAnsi="DejaVu Sans" w:cs="DejaVu Sans"/>
          <w:b/>
        </w:rPr>
        <w:t>3.1 Cluster analysis</w:t>
      </w:r>
    </w:p>
    <w:p w:rsidR="00B21F2A" w:rsidRDefault="00B21F2A">
      <w:pPr>
        <w:spacing w:before="6" w:line="260" w:lineRule="exact"/>
        <w:rPr>
          <w:sz w:val="26"/>
          <w:szCs w:val="26"/>
        </w:rPr>
      </w:pPr>
    </w:p>
    <w:p w:rsidR="00B21F2A" w:rsidRDefault="00AC2D5A">
      <w:pPr>
        <w:spacing w:line="260" w:lineRule="auto"/>
        <w:ind w:left="100" w:right="-31"/>
        <w:jc w:val="both"/>
      </w:pPr>
      <w:r>
        <w:t xml:space="preserve">The  primary  task  of  cluster  analysis  is  to  determine  the number  of  cluster </w:t>
      </w:r>
      <w:r>
        <w:t xml:space="preserve"> that  can  be  formed  in  the  data  set. We generated  ten  different  models  for  cluster  1  to  cluster  10 using both the gap statistic and AIC, BIC and CAIC crite- ria. The Figs. </w:t>
      </w:r>
      <w:r>
        <w:rPr>
          <w:color w:val="0000FF"/>
        </w:rPr>
        <w:t xml:space="preserve">1 </w:t>
      </w:r>
      <w:r>
        <w:rPr>
          <w:color w:val="000000"/>
        </w:rPr>
        <w:t xml:space="preserve">and </w:t>
      </w:r>
      <w:r>
        <w:rPr>
          <w:color w:val="0000FF"/>
        </w:rPr>
        <w:t xml:space="preserve">2 </w:t>
      </w:r>
      <w:r>
        <w:rPr>
          <w:color w:val="000000"/>
        </w:rPr>
        <w:t>illustrates the results of Gap statistic and AIC, BIC and CA</w:t>
      </w:r>
      <w:r>
        <w:rPr>
          <w:color w:val="000000"/>
        </w:rPr>
        <w:t>IC criteria.</w:t>
      </w:r>
    </w:p>
    <w:p w:rsidR="00B21F2A" w:rsidRDefault="00AC2D5A">
      <w:pPr>
        <w:ind w:left="327" w:right="-54"/>
      </w:pPr>
      <w:r>
        <w:t xml:space="preserve">Figure  </w:t>
      </w:r>
      <w:r>
        <w:rPr>
          <w:color w:val="0000FF"/>
        </w:rPr>
        <w:t xml:space="preserve">1  </w:t>
      </w:r>
      <w:r>
        <w:rPr>
          <w:color w:val="000000"/>
        </w:rPr>
        <w:t>illustrates  the  representation  of  AIC,  BIC</w:t>
      </w:r>
    </w:p>
    <w:p w:rsidR="00B21F2A" w:rsidRDefault="00B21F2A">
      <w:pPr>
        <w:spacing w:before="20"/>
        <w:ind w:left="100" w:right="-29"/>
        <w:jc w:val="both"/>
      </w:pPr>
      <w:r>
        <w:pict>
          <v:shape id="_x0000_s1524" type="#_x0000_t202" style="position:absolute;left:0;text-align:left;margin-left:48pt;margin-top:736.2pt;width:57.6pt;height:25.65pt;z-index:-1312;mso-position-horizontal-relative:page;mso-position-vertical-relative:page" filled="f" stroked="f">
            <v:textbox inset="0,0,0,0">
              <w:txbxContent>
                <w:p w:rsidR="00B21F2A" w:rsidRDefault="00AC2D5A">
                  <w:pPr>
                    <w:spacing w:line="240" w:lineRule="exact"/>
                    <w:ind w:left="90"/>
                    <w:rPr>
                      <w:sz w:val="30"/>
                      <w:szCs w:val="30"/>
                    </w:rPr>
                  </w:pPr>
                  <w:r>
                    <w:rPr>
                      <w:position w:val="2"/>
                      <w:sz w:val="30"/>
                      <w:szCs w:val="30"/>
                    </w:rPr>
                    <w:t>1 3</w:t>
                  </w:r>
                </w:p>
              </w:txbxContent>
            </v:textbox>
            <w10:wrap anchorx="page" anchory="page"/>
          </v:shape>
        </w:pict>
      </w:r>
      <w:r>
        <w:pict>
          <v:group id="_x0000_s1522" style="position:absolute;left:0;text-align:left;margin-left:48pt;margin-top:736.2pt;width:57.6pt;height:25.65pt;z-index:-1310;mso-position-horizontal-relative:page;mso-position-vertical-relative:page" coordorigin="960,14724" coordsize="1152,513">
            <v:shape id="_x0000_s1523" style="position:absolute;left:960;top:14724;width:1152;height:513" coordorigin="960,14724" coordsize="1152,513" path="m960,15237r1152,l2112,14724r-1152,l960,15237xe" stroked="f">
              <v:path arrowok="t"/>
            </v:shape>
            <w10:wrap anchorx="page" anchory="page"/>
          </v:group>
        </w:pict>
      </w:r>
      <w:r w:rsidR="00AC2D5A">
        <w:t>and  CAIC  criteria  for  ten  cluster  models. A  drop  in  the</w:t>
      </w:r>
    </w:p>
    <w:p w:rsidR="00B21F2A" w:rsidRDefault="00AC2D5A">
      <w:pPr>
        <w:spacing w:before="22" w:line="240" w:lineRule="exact"/>
        <w:ind w:right="76"/>
        <w:jc w:val="both"/>
      </w:pPr>
      <w:r>
        <w:br w:type="column"/>
      </w:r>
      <w:r>
        <w:lastRenderedPageBreak/>
        <w:t>values of AIC, BIC and CAIC are found with an increase</w:t>
      </w:r>
      <w:r>
        <w:t xml:space="preserve"> in  the  number  of  cluster  models.  Based  on  some  previ- ous  studies  (Depaire  et  al.  </w:t>
      </w:r>
      <w:r>
        <w:rPr>
          <w:color w:val="0000FF"/>
        </w:rPr>
        <w:t>2008</w:t>
      </w:r>
      <w:r>
        <w:rPr>
          <w:color w:val="000000"/>
        </w:rPr>
        <w:t xml:space="preserve">;  Ona  et  al.  </w:t>
      </w:r>
      <w:r>
        <w:rPr>
          <w:color w:val="0000FF"/>
        </w:rPr>
        <w:t>2013</w:t>
      </w:r>
      <w:r>
        <w:rPr>
          <w:color w:val="000000"/>
        </w:rPr>
        <w:t>),  we have  confirmed  the  model  with  four  clusters.  In  order to  validate  this,  another  cluster  selection  criteria  i.e.</w:t>
      </w:r>
      <w:r>
        <w:rPr>
          <w:color w:val="000000"/>
        </w:rPr>
        <w:t xml:space="preserve"> gap statistic has been used. Figure </w:t>
      </w:r>
      <w:r>
        <w:rPr>
          <w:color w:val="0000FF"/>
        </w:rPr>
        <w:t>2</w:t>
      </w:r>
      <w:r>
        <w:rPr>
          <w:color w:val="000000"/>
        </w:rPr>
        <w:t xml:space="preserve">a shows elbow plot and Fig. </w:t>
      </w:r>
      <w:r>
        <w:rPr>
          <w:color w:val="0000FF"/>
        </w:rPr>
        <w:t>2</w:t>
      </w:r>
      <w:r>
        <w:rPr>
          <w:color w:val="000000"/>
        </w:rPr>
        <w:t xml:space="preserve">b and c illustrates the cluster selection results using  Gap  statistic.  The  Fig.  </w:t>
      </w:r>
      <w:r>
        <w:rPr>
          <w:color w:val="0000FF"/>
        </w:rPr>
        <w:t>2</w:t>
      </w:r>
      <w:r>
        <w:rPr>
          <w:color w:val="000000"/>
        </w:rPr>
        <w:t xml:space="preserve">a  illustrates  that  there  is a  knee  curve  at  model  with  cluster  4.  Figure  </w:t>
      </w:r>
      <w:r>
        <w:rPr>
          <w:color w:val="0000FF"/>
        </w:rPr>
        <w:t>2</w:t>
      </w:r>
      <w:r>
        <w:rPr>
          <w:color w:val="000000"/>
        </w:rPr>
        <w:t>b  and  c indica</w:t>
      </w:r>
      <w:r>
        <w:rPr>
          <w:color w:val="000000"/>
        </w:rPr>
        <w:t>tes  that  gap  value  at  cluster  model  4  maximizes the  value  of  Gap</w:t>
      </w:r>
      <w:r>
        <w:rPr>
          <w:color w:val="000000"/>
          <w:position w:val="-5"/>
          <w:sz w:val="14"/>
          <w:szCs w:val="14"/>
        </w:rPr>
        <w:t xml:space="preserve">n   </w:t>
      </w:r>
      <w:r>
        <w:rPr>
          <w:color w:val="000000"/>
        </w:rPr>
        <w:t>K.  Based  on  these  results,  we  have selected  the  model  with  four  numbers  of  clusters  as  all cluster selection criteria are agreed with one model with four clusters</w:t>
      </w:r>
      <w:r>
        <w:rPr>
          <w:color w:val="000000"/>
        </w:rPr>
        <w:t>.</w:t>
      </w:r>
    </w:p>
    <w:p w:rsidR="00B21F2A" w:rsidRDefault="00AC2D5A">
      <w:pPr>
        <w:spacing w:before="13" w:line="260" w:lineRule="auto"/>
        <w:ind w:right="87" w:firstLine="227"/>
      </w:pPr>
      <w:r>
        <w:t>Both k-modes and LCC has been used to form homoge- neous segments from the road accident data.</w:t>
      </w:r>
    </w:p>
    <w:p w:rsidR="00B21F2A" w:rsidRDefault="00AC2D5A">
      <w:pPr>
        <w:spacing w:line="260" w:lineRule="auto"/>
        <w:ind w:left="227" w:right="86"/>
      </w:pPr>
      <w:r>
        <w:t xml:space="preserve">The clusters identified and their size is given in Table </w:t>
      </w:r>
      <w:r>
        <w:rPr>
          <w:color w:val="0000FF"/>
        </w:rPr>
        <w:t>2</w:t>
      </w:r>
      <w:r>
        <w:rPr>
          <w:color w:val="000000"/>
        </w:rPr>
        <w:t>. We   formed   all   four   clusters   using   both   LCC   and</w:t>
      </w:r>
    </w:p>
    <w:p w:rsidR="00B21F2A" w:rsidRDefault="00AC2D5A">
      <w:pPr>
        <w:spacing w:line="260" w:lineRule="auto"/>
        <w:ind w:right="86"/>
        <w:jc w:val="both"/>
        <w:sectPr w:rsidR="00B21F2A">
          <w:type w:val="continuous"/>
          <w:pgSz w:w="11920" w:h="15820"/>
          <w:pgMar w:top="1460" w:right="900" w:bottom="280" w:left="920" w:header="720" w:footer="720" w:gutter="0"/>
          <w:cols w:num="2" w:space="720" w:equalWidth="0">
            <w:col w:w="4867" w:space="336"/>
            <w:col w:w="4897"/>
          </w:cols>
        </w:sectPr>
      </w:pPr>
      <w:r>
        <w:t xml:space="preserve">k-modes   </w:t>
      </w:r>
      <w:r>
        <w:t xml:space="preserve">clustering   algorithm.   The   number   of   data instances  assigned  to  their  respective  clusters  was  differ- ent for LCC and k-modes which has shown in Table </w:t>
      </w:r>
      <w:r>
        <w:rPr>
          <w:color w:val="0000FF"/>
        </w:rPr>
        <w:t>2</w:t>
      </w:r>
      <w:r>
        <w:rPr>
          <w:color w:val="000000"/>
        </w:rPr>
        <w:t>. The cluster 1 consists of two wheeler accidents that were hap- pened at intersection o</w:t>
      </w:r>
      <w:r>
        <w:rPr>
          <w:color w:val="000000"/>
        </w:rPr>
        <w:t>n both highway and local roads. The</w:t>
      </w:r>
    </w:p>
    <w:p w:rsidR="00B21F2A" w:rsidRDefault="00B21F2A">
      <w:pPr>
        <w:spacing w:before="9" w:line="160" w:lineRule="exact"/>
        <w:rPr>
          <w:sz w:val="17"/>
          <w:szCs w:val="17"/>
        </w:rPr>
      </w:pPr>
    </w:p>
    <w:p w:rsidR="00B21F2A" w:rsidRDefault="00AC2D5A">
      <w:pPr>
        <w:ind w:left="260" w:right="-29"/>
        <w:rPr>
          <w:sz w:val="17"/>
          <w:szCs w:val="17"/>
        </w:rPr>
      </w:pPr>
      <w:r>
        <w:rPr>
          <w:rFonts w:ascii="DejaVu Sans" w:eastAsia="DejaVu Sans" w:hAnsi="DejaVu Sans" w:cs="DejaVu Sans"/>
          <w:b/>
          <w:sz w:val="17"/>
          <w:szCs w:val="17"/>
        </w:rPr>
        <w:t xml:space="preserve">Table 1  </w:t>
      </w:r>
      <w:r>
        <w:rPr>
          <w:sz w:val="17"/>
          <w:szCs w:val="17"/>
        </w:rPr>
        <w:t>Road accident data attributes</w:t>
      </w:r>
    </w:p>
    <w:p w:rsidR="00B21F2A" w:rsidRDefault="00AC2D5A">
      <w:pPr>
        <w:spacing w:before="17" w:line="240" w:lineRule="exact"/>
        <w:rPr>
          <w:sz w:val="24"/>
          <w:szCs w:val="24"/>
        </w:rPr>
      </w:pPr>
      <w:r>
        <w:br w:type="column"/>
      </w:r>
    </w:p>
    <w:p w:rsidR="00B21F2A" w:rsidRDefault="00B21F2A">
      <w:pPr>
        <w:rPr>
          <w:sz w:val="17"/>
          <w:szCs w:val="17"/>
        </w:rPr>
      </w:pPr>
      <w:r w:rsidRPr="00B21F2A">
        <w:pict>
          <v:group id="_x0000_s1514" style="position:absolute;margin-left:178.1pt;margin-top:13.95pt;width:366.65pt;height:1pt;z-index:-1306;mso-position-horizontal-relative:page" coordorigin="3562,279" coordsize="7333,20">
            <v:shape id="_x0000_s1521" style="position:absolute;left:3572;top:289;width:661;height:0" coordorigin="3572,289" coordsize="661,0" path="m3572,289r661,e" filled="f" strokeweight="1pt">
              <v:path arrowok="t"/>
            </v:shape>
            <v:shape id="_x0000_s1520" style="position:absolute;left:4233;top:289;width:1912;height:0" coordorigin="4233,289" coordsize="1912,0" path="m4233,289r1912,e" filled="f" strokeweight="1pt">
              <v:path arrowok="t"/>
            </v:shape>
            <v:shape id="_x0000_s1519" style="position:absolute;left:6145;top:289;width:1858;height:0" coordorigin="6145,289" coordsize="1858,0" path="m6145,289r1859,e" filled="f" strokeweight="1pt">
              <v:path arrowok="t"/>
            </v:shape>
            <v:shape id="_x0000_s1518" style="position:absolute;left:8004;top:289;width:656;height:0" coordorigin="8004,289" coordsize="656,0" path="m8004,289r656,e" filled="f" strokeweight="1pt">
              <v:path arrowok="t"/>
            </v:shape>
            <v:shape id="_x0000_s1517" style="position:absolute;left:8660;top:289;width:779;height:0" coordorigin="8660,289" coordsize="779,0" path="m8660,289r779,e" filled="f" strokeweight="1pt">
              <v:path arrowok="t"/>
            </v:shape>
            <v:shape id="_x0000_s1516" style="position:absolute;left:9439;top:289;width:1091;height:0" coordorigin="9439,289" coordsize="1091,0" path="m9439,289r1091,e" filled="f" strokeweight="1pt">
              <v:path arrowok="t"/>
            </v:shape>
            <v:shape id="_x0000_s1515" style="position:absolute;left:10530;top:289;width:355;height:0" coordorigin="10530,289" coordsize="355,0" path="m10530,289r355,e" filled="f" strokeweight="1pt">
              <v:path arrowok="t"/>
            </v:shape>
            <w10:wrap anchorx="page"/>
          </v:group>
        </w:pict>
      </w:r>
      <w:r w:rsidR="00AC2D5A">
        <w:rPr>
          <w:sz w:val="17"/>
          <w:szCs w:val="17"/>
        </w:rPr>
        <w:t>S. no.      Attribute                               Attribute values                  Code       Critical      Non-critical      Total</w:t>
      </w:r>
    </w:p>
    <w:p w:rsidR="00B21F2A" w:rsidRDefault="00B21F2A">
      <w:pPr>
        <w:spacing w:before="4" w:line="180" w:lineRule="exact"/>
        <w:rPr>
          <w:sz w:val="18"/>
          <w:szCs w:val="18"/>
        </w:rPr>
      </w:pPr>
    </w:p>
    <w:p w:rsidR="00B21F2A" w:rsidRDefault="00AC2D5A">
      <w:pPr>
        <w:rPr>
          <w:sz w:val="17"/>
          <w:szCs w:val="17"/>
        </w:rPr>
      </w:pPr>
      <w:r>
        <w:rPr>
          <w:sz w:val="17"/>
          <w:szCs w:val="17"/>
        </w:rPr>
        <w:t>1              Number of injury: N</w:t>
      </w:r>
      <w:r>
        <w:rPr>
          <w:sz w:val="17"/>
          <w:szCs w:val="17"/>
        </w:rPr>
        <w:t>OI        1 injury                               1               258          1442                  1700</w:t>
      </w:r>
    </w:p>
    <w:p w:rsidR="00B21F2A" w:rsidRDefault="00AC2D5A">
      <w:pPr>
        <w:spacing w:before="59"/>
        <w:ind w:left="2574"/>
        <w:rPr>
          <w:sz w:val="17"/>
          <w:szCs w:val="17"/>
        </w:rPr>
      </w:pPr>
      <w:r>
        <w:rPr>
          <w:sz w:val="17"/>
          <w:szCs w:val="17"/>
        </w:rPr>
        <w:t>2 injuries                             2               348          1247                  1595</w:t>
      </w:r>
    </w:p>
    <w:p w:rsidR="00B21F2A" w:rsidRDefault="00AC2D5A">
      <w:pPr>
        <w:spacing w:before="59"/>
        <w:ind w:left="2574"/>
        <w:rPr>
          <w:sz w:val="17"/>
          <w:szCs w:val="17"/>
        </w:rPr>
      </w:pPr>
      <w:r>
        <w:rPr>
          <w:sz w:val="17"/>
          <w:szCs w:val="17"/>
        </w:rPr>
        <w:t xml:space="preserve">&gt;2 injuries                          +2            520  </w:t>
      </w:r>
      <w:r>
        <w:rPr>
          <w:sz w:val="17"/>
          <w:szCs w:val="17"/>
        </w:rPr>
        <w:t xml:space="preserve">          755                  1275</w:t>
      </w:r>
    </w:p>
    <w:p w:rsidR="00B21F2A" w:rsidRDefault="00AC2D5A">
      <w:pPr>
        <w:spacing w:before="59"/>
        <w:rPr>
          <w:sz w:val="17"/>
          <w:szCs w:val="17"/>
        </w:rPr>
      </w:pPr>
      <w:r>
        <w:rPr>
          <w:sz w:val="17"/>
          <w:szCs w:val="17"/>
        </w:rPr>
        <w:t>2              Age of victim: AOV             &lt;18 years                            CHD         230            450                    680</w:t>
      </w:r>
    </w:p>
    <w:p w:rsidR="00B21F2A" w:rsidRDefault="00AC2D5A">
      <w:pPr>
        <w:spacing w:before="59"/>
        <w:ind w:left="2574"/>
        <w:rPr>
          <w:sz w:val="17"/>
          <w:szCs w:val="17"/>
        </w:rPr>
      </w:pPr>
      <w:r>
        <w:rPr>
          <w:sz w:val="17"/>
          <w:szCs w:val="17"/>
        </w:rPr>
        <w:t>18–30 years                        YNG         324          1318                  1642</w:t>
      </w:r>
    </w:p>
    <w:p w:rsidR="00B21F2A" w:rsidRDefault="00AC2D5A">
      <w:pPr>
        <w:spacing w:before="59"/>
        <w:ind w:left="2574"/>
        <w:rPr>
          <w:sz w:val="17"/>
          <w:szCs w:val="17"/>
        </w:rPr>
      </w:pPr>
      <w:r>
        <w:rPr>
          <w:sz w:val="17"/>
          <w:szCs w:val="17"/>
        </w:rPr>
        <w:t>30–50 years                        ADU         297          1003                  1300</w:t>
      </w:r>
    </w:p>
    <w:p w:rsidR="00B21F2A" w:rsidRDefault="00AC2D5A">
      <w:pPr>
        <w:spacing w:before="59"/>
        <w:ind w:left="2574"/>
        <w:rPr>
          <w:sz w:val="17"/>
          <w:szCs w:val="17"/>
        </w:rPr>
      </w:pPr>
      <w:r>
        <w:rPr>
          <w:sz w:val="17"/>
          <w:szCs w:val="17"/>
        </w:rPr>
        <w:t xml:space="preserve">&gt;50 years                            SNR          275            673              </w:t>
      </w:r>
      <w:r>
        <w:rPr>
          <w:sz w:val="17"/>
          <w:szCs w:val="17"/>
        </w:rPr>
        <w:t xml:space="preserve">      948</w:t>
      </w:r>
    </w:p>
    <w:p w:rsidR="00B21F2A" w:rsidRDefault="00AC2D5A">
      <w:pPr>
        <w:spacing w:before="59"/>
        <w:rPr>
          <w:sz w:val="17"/>
          <w:szCs w:val="17"/>
        </w:rPr>
      </w:pPr>
      <w:r>
        <w:rPr>
          <w:sz w:val="17"/>
          <w:szCs w:val="17"/>
        </w:rPr>
        <w:t>3              Gender: GEN                       Male                                    M              758          2698                  3456</w:t>
      </w:r>
    </w:p>
    <w:p w:rsidR="00B21F2A" w:rsidRDefault="00AC2D5A">
      <w:pPr>
        <w:spacing w:before="59"/>
        <w:ind w:left="2574"/>
        <w:rPr>
          <w:sz w:val="17"/>
          <w:szCs w:val="17"/>
        </w:rPr>
      </w:pPr>
      <w:r>
        <w:rPr>
          <w:sz w:val="17"/>
          <w:szCs w:val="17"/>
        </w:rPr>
        <w:t>Female                                F               368            746                  1114</w:t>
      </w:r>
    </w:p>
    <w:p w:rsidR="00B21F2A" w:rsidRDefault="00AC2D5A">
      <w:pPr>
        <w:spacing w:before="59"/>
        <w:rPr>
          <w:sz w:val="17"/>
          <w:szCs w:val="17"/>
        </w:rPr>
      </w:pPr>
      <w:r>
        <w:rPr>
          <w:sz w:val="17"/>
          <w:szCs w:val="17"/>
        </w:rPr>
        <w:t>4              Time of day: TOD               0–3                                      T1               59              39                      98</w:t>
      </w:r>
    </w:p>
    <w:p w:rsidR="00B21F2A" w:rsidRDefault="00AC2D5A">
      <w:pPr>
        <w:spacing w:before="59"/>
        <w:ind w:left="2574"/>
        <w:rPr>
          <w:sz w:val="17"/>
          <w:szCs w:val="17"/>
        </w:rPr>
      </w:pPr>
      <w:r>
        <w:rPr>
          <w:sz w:val="17"/>
          <w:szCs w:val="17"/>
        </w:rPr>
        <w:t>3–6                                      T2             102            163                    265</w:t>
      </w:r>
    </w:p>
    <w:p w:rsidR="00B21F2A" w:rsidRDefault="00AC2D5A">
      <w:pPr>
        <w:spacing w:before="59"/>
        <w:ind w:left="2574"/>
        <w:rPr>
          <w:sz w:val="17"/>
          <w:szCs w:val="17"/>
        </w:rPr>
      </w:pPr>
      <w:r>
        <w:rPr>
          <w:sz w:val="17"/>
          <w:szCs w:val="17"/>
        </w:rPr>
        <w:t xml:space="preserve">6–9        </w:t>
      </w:r>
      <w:r>
        <w:rPr>
          <w:sz w:val="17"/>
          <w:szCs w:val="17"/>
        </w:rPr>
        <w:t xml:space="preserve">                              T3             195            463                    658</w:t>
      </w:r>
    </w:p>
    <w:p w:rsidR="00B21F2A" w:rsidRDefault="00AC2D5A">
      <w:pPr>
        <w:spacing w:before="59"/>
        <w:ind w:left="2574"/>
        <w:rPr>
          <w:sz w:val="17"/>
          <w:szCs w:val="17"/>
        </w:rPr>
      </w:pPr>
      <w:r>
        <w:rPr>
          <w:sz w:val="17"/>
          <w:szCs w:val="17"/>
        </w:rPr>
        <w:t>9–12                                    T4               68            653                    721</w:t>
      </w:r>
    </w:p>
    <w:p w:rsidR="00B21F2A" w:rsidRDefault="00AC2D5A">
      <w:pPr>
        <w:spacing w:before="59"/>
        <w:ind w:left="2574"/>
        <w:rPr>
          <w:sz w:val="17"/>
          <w:szCs w:val="17"/>
        </w:rPr>
      </w:pPr>
      <w:r>
        <w:rPr>
          <w:sz w:val="17"/>
          <w:szCs w:val="17"/>
        </w:rPr>
        <w:t>12–15                                  T5               82            6</w:t>
      </w:r>
      <w:r>
        <w:rPr>
          <w:sz w:val="17"/>
          <w:szCs w:val="17"/>
        </w:rPr>
        <w:t>16                    698</w:t>
      </w:r>
    </w:p>
    <w:p w:rsidR="00B21F2A" w:rsidRDefault="00AC2D5A">
      <w:pPr>
        <w:spacing w:before="59"/>
        <w:ind w:left="2574"/>
        <w:rPr>
          <w:sz w:val="17"/>
          <w:szCs w:val="17"/>
        </w:rPr>
      </w:pPr>
      <w:r>
        <w:rPr>
          <w:sz w:val="17"/>
          <w:szCs w:val="17"/>
        </w:rPr>
        <w:t>15–18                                  T6               97            544                    641</w:t>
      </w:r>
    </w:p>
    <w:p w:rsidR="00B21F2A" w:rsidRDefault="00AC2D5A">
      <w:pPr>
        <w:spacing w:before="59"/>
        <w:ind w:left="2574"/>
        <w:rPr>
          <w:sz w:val="17"/>
          <w:szCs w:val="17"/>
        </w:rPr>
      </w:pPr>
      <w:r>
        <w:rPr>
          <w:sz w:val="17"/>
          <w:szCs w:val="17"/>
        </w:rPr>
        <w:t>18–21                                  T7             254            733                    987</w:t>
      </w:r>
    </w:p>
    <w:p w:rsidR="00B21F2A" w:rsidRDefault="00AC2D5A">
      <w:pPr>
        <w:spacing w:before="59"/>
        <w:ind w:left="2574"/>
        <w:rPr>
          <w:sz w:val="17"/>
          <w:szCs w:val="17"/>
        </w:rPr>
      </w:pPr>
      <w:r>
        <w:rPr>
          <w:sz w:val="17"/>
          <w:szCs w:val="17"/>
        </w:rPr>
        <w:t xml:space="preserve">21–24                                </w:t>
      </w:r>
      <w:r>
        <w:rPr>
          <w:sz w:val="17"/>
          <w:szCs w:val="17"/>
        </w:rPr>
        <w:t xml:space="preserve">  T8             269            233                    502</w:t>
      </w:r>
    </w:p>
    <w:p w:rsidR="00B21F2A" w:rsidRDefault="00AC2D5A">
      <w:pPr>
        <w:spacing w:before="59"/>
        <w:rPr>
          <w:sz w:val="17"/>
          <w:szCs w:val="17"/>
        </w:rPr>
      </w:pPr>
      <w:r>
        <w:rPr>
          <w:sz w:val="17"/>
          <w:szCs w:val="17"/>
        </w:rPr>
        <w:t>5              Month: MON                       Winter                                 WNT        290            835                  1125</w:t>
      </w:r>
    </w:p>
    <w:p w:rsidR="00B21F2A" w:rsidRDefault="00AC2D5A">
      <w:pPr>
        <w:spacing w:before="59"/>
        <w:ind w:left="2574"/>
        <w:rPr>
          <w:sz w:val="17"/>
          <w:szCs w:val="17"/>
        </w:rPr>
      </w:pPr>
      <w:r>
        <w:rPr>
          <w:sz w:val="17"/>
          <w:szCs w:val="17"/>
        </w:rPr>
        <w:t xml:space="preserve">Spring                                 SPR          284   </w:t>
      </w:r>
      <w:r>
        <w:rPr>
          <w:sz w:val="17"/>
          <w:szCs w:val="17"/>
        </w:rPr>
        <w:t xml:space="preserve">         701                    985</w:t>
      </w:r>
    </w:p>
    <w:p w:rsidR="00B21F2A" w:rsidRDefault="00AC2D5A">
      <w:pPr>
        <w:spacing w:before="59"/>
        <w:ind w:left="2574"/>
        <w:rPr>
          <w:sz w:val="17"/>
          <w:szCs w:val="17"/>
        </w:rPr>
      </w:pPr>
      <w:r>
        <w:rPr>
          <w:sz w:val="17"/>
          <w:szCs w:val="17"/>
        </w:rPr>
        <w:t>Summer                              SUM         297          1303                  1600</w:t>
      </w:r>
    </w:p>
    <w:p w:rsidR="00B21F2A" w:rsidRDefault="00AC2D5A">
      <w:pPr>
        <w:spacing w:before="59"/>
        <w:ind w:left="2574"/>
        <w:rPr>
          <w:sz w:val="17"/>
          <w:szCs w:val="17"/>
        </w:rPr>
      </w:pPr>
      <w:r>
        <w:rPr>
          <w:sz w:val="17"/>
          <w:szCs w:val="17"/>
        </w:rPr>
        <w:t>Autumn                               ATM         255            605                    860</w:t>
      </w:r>
    </w:p>
    <w:p w:rsidR="00B21F2A" w:rsidRDefault="00AC2D5A">
      <w:pPr>
        <w:spacing w:before="59"/>
        <w:rPr>
          <w:sz w:val="17"/>
          <w:szCs w:val="17"/>
        </w:rPr>
      </w:pPr>
      <w:r>
        <w:rPr>
          <w:sz w:val="17"/>
          <w:szCs w:val="17"/>
        </w:rPr>
        <w:t xml:space="preserve">6              Lighting condition: LIG   </w:t>
      </w:r>
      <w:r>
        <w:rPr>
          <w:sz w:val="17"/>
          <w:szCs w:val="17"/>
        </w:rPr>
        <w:t xml:space="preserve">   Day light                             DLT          198          1621                  1819</w:t>
      </w:r>
    </w:p>
    <w:p w:rsidR="00B21F2A" w:rsidRDefault="00AC2D5A">
      <w:pPr>
        <w:spacing w:before="59"/>
        <w:ind w:left="2574"/>
        <w:rPr>
          <w:sz w:val="17"/>
          <w:szCs w:val="17"/>
        </w:rPr>
      </w:pPr>
      <w:r>
        <w:rPr>
          <w:sz w:val="17"/>
          <w:szCs w:val="17"/>
        </w:rPr>
        <w:t>Dusk                                   DUS         289            708                    997</w:t>
      </w:r>
    </w:p>
    <w:p w:rsidR="00B21F2A" w:rsidRDefault="00AC2D5A">
      <w:pPr>
        <w:spacing w:before="59"/>
        <w:ind w:left="2574"/>
        <w:rPr>
          <w:sz w:val="17"/>
          <w:szCs w:val="17"/>
        </w:rPr>
      </w:pPr>
      <w:r>
        <w:rPr>
          <w:sz w:val="17"/>
          <w:szCs w:val="17"/>
        </w:rPr>
        <w:t xml:space="preserve">Road light                           RLT          246            843 </w:t>
      </w:r>
      <w:r>
        <w:rPr>
          <w:sz w:val="17"/>
          <w:szCs w:val="17"/>
        </w:rPr>
        <w:t xml:space="preserve">                 1089</w:t>
      </w:r>
    </w:p>
    <w:p w:rsidR="00B21F2A" w:rsidRDefault="00AC2D5A">
      <w:pPr>
        <w:spacing w:before="59"/>
        <w:ind w:left="2574"/>
        <w:rPr>
          <w:sz w:val="17"/>
          <w:szCs w:val="17"/>
        </w:rPr>
      </w:pPr>
      <w:r>
        <w:rPr>
          <w:sz w:val="17"/>
          <w:szCs w:val="17"/>
        </w:rPr>
        <w:t>No light                               NLT          393            272                    665</w:t>
      </w:r>
    </w:p>
    <w:p w:rsidR="00B21F2A" w:rsidRDefault="00AC2D5A">
      <w:pPr>
        <w:spacing w:before="59"/>
        <w:rPr>
          <w:sz w:val="17"/>
          <w:szCs w:val="17"/>
        </w:rPr>
      </w:pPr>
      <w:r>
        <w:rPr>
          <w:sz w:val="17"/>
          <w:szCs w:val="17"/>
        </w:rPr>
        <w:t>7              Roadway feature: ROF        Intersection                         INT           469          1450                  1919</w:t>
      </w:r>
    </w:p>
    <w:p w:rsidR="00B21F2A" w:rsidRDefault="00AC2D5A">
      <w:pPr>
        <w:spacing w:before="59"/>
        <w:ind w:left="2574"/>
        <w:rPr>
          <w:sz w:val="17"/>
          <w:szCs w:val="17"/>
        </w:rPr>
      </w:pPr>
      <w:r>
        <w:rPr>
          <w:sz w:val="17"/>
          <w:szCs w:val="17"/>
        </w:rPr>
        <w:t xml:space="preserve">Slope </w:t>
      </w:r>
      <w:r>
        <w:rPr>
          <w:sz w:val="17"/>
          <w:szCs w:val="17"/>
        </w:rPr>
        <w:t xml:space="preserve">                                  SLP             65            133                    198</w:t>
      </w:r>
    </w:p>
    <w:p w:rsidR="00B21F2A" w:rsidRDefault="00AC2D5A">
      <w:pPr>
        <w:spacing w:before="59"/>
        <w:ind w:left="2574"/>
        <w:rPr>
          <w:sz w:val="17"/>
          <w:szCs w:val="17"/>
        </w:rPr>
      </w:pPr>
      <w:r>
        <w:rPr>
          <w:sz w:val="17"/>
          <w:szCs w:val="17"/>
        </w:rPr>
        <w:t>Curve                                  CUR         374            884                  1258</w:t>
      </w:r>
    </w:p>
    <w:p w:rsidR="00B21F2A" w:rsidRDefault="00AC2D5A">
      <w:pPr>
        <w:spacing w:before="59"/>
        <w:ind w:left="2574"/>
        <w:rPr>
          <w:sz w:val="17"/>
          <w:szCs w:val="17"/>
        </w:rPr>
      </w:pPr>
      <w:r>
        <w:rPr>
          <w:sz w:val="17"/>
          <w:szCs w:val="17"/>
        </w:rPr>
        <w:t xml:space="preserve">Unknown                            UNK         218            977        </w:t>
      </w:r>
      <w:r>
        <w:rPr>
          <w:sz w:val="17"/>
          <w:szCs w:val="17"/>
        </w:rPr>
        <w:t xml:space="preserve">          1195</w:t>
      </w:r>
    </w:p>
    <w:p w:rsidR="00B21F2A" w:rsidRDefault="00AC2D5A">
      <w:pPr>
        <w:spacing w:before="59"/>
        <w:rPr>
          <w:sz w:val="17"/>
          <w:szCs w:val="17"/>
        </w:rPr>
      </w:pPr>
      <w:r>
        <w:rPr>
          <w:sz w:val="17"/>
          <w:szCs w:val="17"/>
        </w:rPr>
        <w:t>8              Road type: ROT                   Highway                             HIW         871          2644                  3515</w:t>
      </w:r>
    </w:p>
    <w:p w:rsidR="00B21F2A" w:rsidRDefault="00AC2D5A">
      <w:pPr>
        <w:spacing w:before="59"/>
        <w:ind w:left="2574"/>
        <w:rPr>
          <w:sz w:val="17"/>
          <w:szCs w:val="17"/>
        </w:rPr>
      </w:pPr>
      <w:r>
        <w:rPr>
          <w:sz w:val="17"/>
          <w:szCs w:val="17"/>
        </w:rPr>
        <w:t>Local                                   LOC         255            800                  1055</w:t>
      </w:r>
    </w:p>
    <w:p w:rsidR="00B21F2A" w:rsidRDefault="00AC2D5A">
      <w:pPr>
        <w:spacing w:before="59"/>
        <w:rPr>
          <w:sz w:val="17"/>
          <w:szCs w:val="17"/>
        </w:rPr>
      </w:pPr>
      <w:r>
        <w:rPr>
          <w:sz w:val="17"/>
          <w:szCs w:val="17"/>
        </w:rPr>
        <w:t xml:space="preserve">9           </w:t>
      </w:r>
      <w:r>
        <w:rPr>
          <w:sz w:val="17"/>
          <w:szCs w:val="17"/>
        </w:rPr>
        <w:t xml:space="preserve">   Accident severity: ASV       Critical                                CR          1126                0                  1126</w:t>
      </w:r>
    </w:p>
    <w:p w:rsidR="00B21F2A" w:rsidRDefault="00AC2D5A">
      <w:pPr>
        <w:spacing w:before="59"/>
        <w:ind w:left="2574"/>
        <w:rPr>
          <w:sz w:val="17"/>
          <w:szCs w:val="17"/>
        </w:rPr>
      </w:pPr>
      <w:r>
        <w:rPr>
          <w:sz w:val="17"/>
          <w:szCs w:val="17"/>
        </w:rPr>
        <w:t>Non-critical                        NC                0          3444                  3444</w:t>
      </w:r>
    </w:p>
    <w:p w:rsidR="00B21F2A" w:rsidRDefault="00AC2D5A">
      <w:pPr>
        <w:spacing w:before="59"/>
        <w:rPr>
          <w:sz w:val="17"/>
          <w:szCs w:val="17"/>
        </w:rPr>
      </w:pPr>
      <w:r>
        <w:rPr>
          <w:sz w:val="17"/>
          <w:szCs w:val="17"/>
        </w:rPr>
        <w:t xml:space="preserve">10            Surrounding area: SUA </w:t>
      </w:r>
      <w:r>
        <w:rPr>
          <w:sz w:val="17"/>
          <w:szCs w:val="17"/>
        </w:rPr>
        <w:t xml:space="preserve">      Agriculture land                 AGL         298          1028                  1326</w:t>
      </w:r>
    </w:p>
    <w:p w:rsidR="00B21F2A" w:rsidRDefault="00AC2D5A">
      <w:pPr>
        <w:spacing w:before="59"/>
        <w:ind w:left="2574"/>
        <w:rPr>
          <w:sz w:val="17"/>
          <w:szCs w:val="17"/>
        </w:rPr>
      </w:pPr>
      <w:r>
        <w:rPr>
          <w:sz w:val="17"/>
          <w:szCs w:val="17"/>
        </w:rPr>
        <w:t>Market                                MAR        215            580                    795</w:t>
      </w:r>
    </w:p>
    <w:p w:rsidR="00B21F2A" w:rsidRDefault="00AC2D5A">
      <w:pPr>
        <w:spacing w:before="59"/>
        <w:ind w:left="2574"/>
        <w:rPr>
          <w:sz w:val="17"/>
          <w:szCs w:val="17"/>
        </w:rPr>
      </w:pPr>
      <w:r>
        <w:rPr>
          <w:sz w:val="17"/>
          <w:szCs w:val="17"/>
        </w:rPr>
        <w:t>Colony                                COL         196            449                    645</w:t>
      </w:r>
    </w:p>
    <w:p w:rsidR="00B21F2A" w:rsidRDefault="00AC2D5A">
      <w:pPr>
        <w:spacing w:before="59"/>
        <w:ind w:left="2574"/>
        <w:rPr>
          <w:sz w:val="17"/>
          <w:szCs w:val="17"/>
        </w:rPr>
      </w:pPr>
      <w:r>
        <w:rPr>
          <w:sz w:val="17"/>
          <w:szCs w:val="17"/>
        </w:rPr>
        <w:t>Forest                                  FOR          252          1028                  1280</w:t>
      </w:r>
    </w:p>
    <w:p w:rsidR="00B21F2A" w:rsidRDefault="00AC2D5A">
      <w:pPr>
        <w:spacing w:before="59"/>
        <w:ind w:left="2574"/>
        <w:rPr>
          <w:sz w:val="17"/>
          <w:szCs w:val="17"/>
        </w:rPr>
      </w:pPr>
      <w:r>
        <w:rPr>
          <w:sz w:val="17"/>
          <w:szCs w:val="17"/>
        </w:rPr>
        <w:t>Hill area                              HIL           155            213</w:t>
      </w:r>
      <w:r>
        <w:rPr>
          <w:sz w:val="17"/>
          <w:szCs w:val="17"/>
        </w:rPr>
        <w:t xml:space="preserve">                    368</w:t>
      </w:r>
    </w:p>
    <w:p w:rsidR="00B21F2A" w:rsidRDefault="00AC2D5A">
      <w:pPr>
        <w:spacing w:before="59"/>
        <w:ind w:left="2574"/>
        <w:rPr>
          <w:sz w:val="17"/>
          <w:szCs w:val="17"/>
        </w:rPr>
      </w:pPr>
      <w:r>
        <w:rPr>
          <w:sz w:val="17"/>
          <w:szCs w:val="17"/>
        </w:rPr>
        <w:t>Hospital                              HOS           10            146                    156</w:t>
      </w:r>
    </w:p>
    <w:p w:rsidR="00B21F2A" w:rsidRDefault="00AC2D5A">
      <w:pPr>
        <w:spacing w:before="60"/>
        <w:rPr>
          <w:sz w:val="17"/>
          <w:szCs w:val="17"/>
        </w:rPr>
      </w:pPr>
      <w:r>
        <w:rPr>
          <w:sz w:val="17"/>
          <w:szCs w:val="17"/>
        </w:rPr>
        <w:t>11            Type of accident: TOA        Two wheeler                       TWH        401          1914                  2315</w:t>
      </w:r>
    </w:p>
    <w:p w:rsidR="00B21F2A" w:rsidRDefault="00AC2D5A">
      <w:pPr>
        <w:spacing w:before="58"/>
        <w:ind w:left="2574"/>
        <w:rPr>
          <w:sz w:val="17"/>
          <w:szCs w:val="17"/>
        </w:rPr>
      </w:pPr>
      <w:r>
        <w:rPr>
          <w:sz w:val="17"/>
          <w:szCs w:val="17"/>
        </w:rPr>
        <w:t>Three wheel</w:t>
      </w:r>
      <w:r>
        <w:rPr>
          <w:sz w:val="17"/>
          <w:szCs w:val="17"/>
        </w:rPr>
        <w:t>er                     THW          29              96                    125</w:t>
      </w:r>
    </w:p>
    <w:p w:rsidR="00B21F2A" w:rsidRDefault="00AC2D5A">
      <w:pPr>
        <w:spacing w:before="59"/>
        <w:ind w:left="2574"/>
        <w:rPr>
          <w:sz w:val="17"/>
          <w:szCs w:val="17"/>
        </w:rPr>
      </w:pPr>
      <w:r>
        <w:rPr>
          <w:sz w:val="17"/>
          <w:szCs w:val="17"/>
        </w:rPr>
        <w:t>Vehicle fall height              VFH         198            187                    385</w:t>
      </w:r>
    </w:p>
    <w:p w:rsidR="00B21F2A" w:rsidRDefault="00AC2D5A">
      <w:pPr>
        <w:spacing w:before="59"/>
        <w:ind w:left="2574"/>
        <w:rPr>
          <w:sz w:val="17"/>
          <w:szCs w:val="17"/>
        </w:rPr>
      </w:pPr>
      <w:r>
        <w:rPr>
          <w:sz w:val="17"/>
          <w:szCs w:val="17"/>
        </w:rPr>
        <w:t>Vehicle rollover                  VRO         139            251                    390</w:t>
      </w:r>
    </w:p>
    <w:p w:rsidR="00B21F2A" w:rsidRDefault="00AC2D5A">
      <w:pPr>
        <w:spacing w:before="59"/>
        <w:ind w:left="2574"/>
        <w:rPr>
          <w:sz w:val="17"/>
          <w:szCs w:val="17"/>
        </w:rPr>
      </w:pPr>
      <w:r>
        <w:rPr>
          <w:sz w:val="17"/>
          <w:szCs w:val="17"/>
        </w:rPr>
        <w:t>Ped</w:t>
      </w:r>
      <w:r>
        <w:rPr>
          <w:sz w:val="17"/>
          <w:szCs w:val="17"/>
        </w:rPr>
        <w:t>estrian hit                      PDH         152            698                    850</w:t>
      </w:r>
    </w:p>
    <w:p w:rsidR="00B21F2A" w:rsidRDefault="00B21F2A">
      <w:pPr>
        <w:spacing w:before="60" w:line="180" w:lineRule="exact"/>
        <w:ind w:left="2574"/>
        <w:rPr>
          <w:sz w:val="17"/>
          <w:szCs w:val="17"/>
        </w:rPr>
        <w:sectPr w:rsidR="00B21F2A">
          <w:pgSz w:w="11920" w:h="15820"/>
          <w:pgMar w:top="940" w:right="780" w:bottom="280" w:left="760" w:header="720" w:footer="720" w:gutter="0"/>
          <w:cols w:num="2" w:space="720" w:equalWidth="0">
            <w:col w:w="2188" w:space="623"/>
            <w:col w:w="7569"/>
          </w:cols>
        </w:sectPr>
      </w:pPr>
      <w:r w:rsidRPr="00B21F2A">
        <w:pict>
          <v:group id="_x0000_s1506" style="position:absolute;left:0;text-align:left;margin-left:178.3pt;margin-top:16.2pt;width:366.25pt;height:.55pt;z-index:-1305;mso-position-horizontal-relative:page" coordorigin="3566,324" coordsize="7325,11">
            <v:shape id="_x0000_s1513" style="position:absolute;left:3572;top:330;width:661;height:0" coordorigin="3572,330" coordsize="661,0" path="m3572,330r661,e" filled="f" strokeweight=".20003mm">
              <v:path arrowok="t"/>
            </v:shape>
            <v:shape id="_x0000_s1512" style="position:absolute;left:4233;top:330;width:1912;height:0" coordorigin="4233,330" coordsize="1912,0" path="m4233,330r1912,e" filled="f" strokeweight=".20003mm">
              <v:path arrowok="t"/>
            </v:shape>
            <v:shape id="_x0000_s1511" style="position:absolute;left:6145;top:330;width:1858;height:0" coordorigin="6145,330" coordsize="1858,0" path="m6145,330r1859,e" filled="f" strokeweight=".20003mm">
              <v:path arrowok="t"/>
            </v:shape>
            <v:shape id="_x0000_s1510" style="position:absolute;left:8004;top:330;width:656;height:0" coordorigin="8004,330" coordsize="656,0" path="m8004,330r656,e" filled="f" strokeweight=".20003mm">
              <v:path arrowok="t"/>
            </v:shape>
            <v:shape id="_x0000_s1509" style="position:absolute;left:8660;top:330;width:779;height:0" coordorigin="8660,330" coordsize="779,0" path="m8660,330r779,e" filled="f" strokeweight=".20003mm">
              <v:path arrowok="t"/>
            </v:shape>
            <v:shape id="_x0000_s1508" style="position:absolute;left:9439;top:330;width:1091;height:0" coordorigin="9439,330" coordsize="1091,0" path="m9439,330r1091,e" filled="f" strokeweight=".20003mm">
              <v:path arrowok="t"/>
            </v:shape>
            <v:shape id="_x0000_s1507" style="position:absolute;left:10530;top:330;width:355;height:0" coordorigin="10530,330" coordsize="355,0" path="m10530,330r355,e" filled="f" strokeweight=".20003mm">
              <v:path arrowok="t"/>
            </v:shape>
            <w10:wrap anchorx="page"/>
          </v:group>
        </w:pict>
      </w:r>
      <w:r w:rsidR="00AC2D5A">
        <w:rPr>
          <w:position w:val="-1"/>
          <w:sz w:val="17"/>
          <w:szCs w:val="17"/>
        </w:rPr>
        <w:t>Fixed object/divider hit      FOH         207            298                    505</w:t>
      </w:r>
    </w:p>
    <w:p w:rsidR="00B21F2A" w:rsidRDefault="00B21F2A">
      <w:pPr>
        <w:spacing w:before="9" w:line="180" w:lineRule="exact"/>
        <w:rPr>
          <w:sz w:val="18"/>
          <w:szCs w:val="18"/>
        </w:rPr>
      </w:pPr>
    </w:p>
    <w:p w:rsidR="00B21F2A" w:rsidRDefault="00B21F2A">
      <w:pPr>
        <w:spacing w:line="200" w:lineRule="exact"/>
      </w:pPr>
    </w:p>
    <w:p w:rsidR="00B21F2A" w:rsidRDefault="00B21F2A">
      <w:pPr>
        <w:spacing w:line="200" w:lineRule="exact"/>
        <w:sectPr w:rsidR="00B21F2A">
          <w:type w:val="continuous"/>
          <w:pgSz w:w="11920" w:h="15820"/>
          <w:pgMar w:top="1460" w:right="780" w:bottom="280" w:left="760" w:header="720" w:footer="720" w:gutter="0"/>
          <w:cols w:space="720"/>
        </w:sectPr>
      </w:pPr>
    </w:p>
    <w:p w:rsidR="00B21F2A" w:rsidRDefault="00B21F2A">
      <w:pPr>
        <w:spacing w:before="34" w:line="260" w:lineRule="auto"/>
        <w:ind w:left="260" w:right="-34"/>
        <w:jc w:val="both"/>
      </w:pPr>
      <w:r>
        <w:lastRenderedPageBreak/>
        <w:pict>
          <v:group id="_x0000_s1504" style="position:absolute;left:0;text-align:left;margin-left:494pt;margin-top:731pt;width:70.9pt;height:30.9pt;z-index:-1304;mso-position-horizontal-relative:page;mso-position-vertical-relative:page" coordorigin="9880,14620" coordsize="1418,618">
            <v:shape id="_x0000_s1505" style="position:absolute;left:9880;top:14620;width:1418;height:618" coordorigin="9880,14620" coordsize="1418,618" path="m9880,15237r1418,l11298,14620r-1418,l9880,15237xe" stroked="f">
              <v:path arrowok="t"/>
            </v:shape>
            <w10:wrap anchorx="page" anchory="page"/>
          </v:group>
        </w:pict>
      </w:r>
      <w:r>
        <w:pict>
          <v:group id="_x0000_s1495" style="position:absolute;left:0;text-align:left;margin-left:42pt;margin-top:23.65pt;width:513.3pt;height:36.2pt;z-index:-1307;mso-position-horizontal-relative:page;mso-position-vertical-relative:page" coordorigin="840,473" coordsize="10266,724">
            <v:shape id="_x0000_s1503" style="position:absolute;left:3572;top:1161;width:661;height:0" coordorigin="3572,1161" coordsize="661,0" path="m3572,1161r661,e" filled="f" strokeweight=".20003mm">
              <v:path arrowok="t"/>
            </v:shape>
            <v:shape id="_x0000_s1502" style="position:absolute;left:4233;top:1161;width:1912;height:0" coordorigin="4233,1161" coordsize="1912,0" path="m4233,1161r1912,e" filled="f" strokeweight=".20003mm">
              <v:path arrowok="t"/>
            </v:shape>
            <v:shape id="_x0000_s1501" style="position:absolute;left:6145;top:1161;width:1858;height:0" coordorigin="6145,1161" coordsize="1858,0" path="m6145,1161r1859,e" filled="f" strokeweight=".20003mm">
              <v:path arrowok="t"/>
            </v:shape>
            <v:shape id="_x0000_s1500" style="position:absolute;left:8004;top:1161;width:656;height:0" coordorigin="8004,1161" coordsize="656,0" path="m8004,1161r656,e" filled="f" strokeweight=".20003mm">
              <v:path arrowok="t"/>
            </v:shape>
            <v:shape id="_x0000_s1499" style="position:absolute;left:8660;top:1161;width:779;height:0" coordorigin="8660,1161" coordsize="779,0" path="m8660,1161r779,e" filled="f" strokeweight=".20003mm">
              <v:path arrowok="t"/>
            </v:shape>
            <v:shape id="_x0000_s1498" style="position:absolute;left:9439;top:1161;width:1091;height:0" coordorigin="9439,1161" coordsize="1091,0" path="m9439,1161r1091,e" filled="f" strokeweight=".20003mm">
              <v:path arrowok="t"/>
            </v:shape>
            <v:shape id="_x0000_s1497" style="position:absolute;left:10530;top:1161;width:355;height:0" coordorigin="10530,1161" coordsize="355,0" path="m10530,1161r355,e" filled="f" strokeweight=".20003mm">
              <v:path arrowok="t"/>
            </v:shape>
            <v:shape id="_x0000_s1496" style="position:absolute;left:860;top:493;width:10226;height:685" coordorigin="860,493" coordsize="10226,685" path="m860,1177r10226,l11086,493,860,493r,684xe" stroked="f">
              <v:path arrowok="t"/>
            </v:shape>
            <w10:wrap anchorx="page" anchory="page"/>
          </v:group>
        </w:pict>
      </w:r>
      <w:r>
        <w:pict>
          <v:shape id="_x0000_s1494" type="#_x0000_t202" style="position:absolute;left:0;text-align:left;margin-left:494pt;margin-top:731pt;width:70.9pt;height:30.9pt;z-index:-1308;mso-position-horizontal-relative:page;mso-position-vertical-relative:page" filled="f" stroked="f">
            <v:textbox inset="0,0,0,0">
              <w:txbxContent>
                <w:p w:rsidR="00B21F2A" w:rsidRDefault="00AC2D5A">
                  <w:pPr>
                    <w:spacing w:before="3"/>
                    <w:ind w:left="193"/>
                    <w:rPr>
                      <w:sz w:val="30"/>
                      <w:szCs w:val="30"/>
                    </w:rPr>
                  </w:pPr>
                  <w:r>
                    <w:rPr>
                      <w:sz w:val="30"/>
                      <w:szCs w:val="30"/>
                    </w:rPr>
                    <w:t>1 3</w:t>
                  </w:r>
                </w:p>
              </w:txbxContent>
            </v:textbox>
            <w10:wrap anchorx="page" anchory="page"/>
          </v:shape>
        </w:pict>
      </w:r>
      <w:r>
        <w:pict>
          <v:shape id="_x0000_s1493" type="#_x0000_t202" style="position:absolute;left:0;text-align:left;margin-left:43pt;margin-top:24.65pt;width:511.3pt;height:34.25pt;z-index:-1309;mso-position-horizontal-relative:page;mso-position-vertical-relative:page" filled="f" stroked="f">
            <v:textbox inset="0,0,0,0">
              <w:txbxContent>
                <w:p w:rsidR="00B21F2A" w:rsidRDefault="00B21F2A">
                  <w:pPr>
                    <w:spacing w:before="1" w:line="140" w:lineRule="exact"/>
                    <w:rPr>
                      <w:sz w:val="14"/>
                      <w:szCs w:val="14"/>
                    </w:rPr>
                  </w:pPr>
                </w:p>
                <w:p w:rsidR="00B21F2A" w:rsidRDefault="00AC2D5A">
                  <w:pPr>
                    <w:ind w:left="160"/>
                    <w:rPr>
                      <w:sz w:val="17"/>
                      <w:szCs w:val="17"/>
                    </w:rPr>
                  </w:pPr>
                  <w:r>
                    <w:rPr>
                      <w:sz w:val="17"/>
                      <w:szCs w:val="17"/>
                    </w:rPr>
                    <w:t>Evolving Systems (2017) 8:147–155                                                                                                                                                                       151</w:t>
                  </w:r>
                </w:p>
              </w:txbxContent>
            </v:textbox>
            <w10:wrap anchorx="page" anchory="page"/>
          </v:shape>
        </w:pict>
      </w:r>
      <w:r w:rsidR="00AC2D5A">
        <w:t xml:space="preserve">second cluster 2 contains the two wheeler accidents </w:t>
      </w:r>
      <w:r w:rsidR="00AC2D5A">
        <w:t>which were  happened  at  different  road  features  other  than  inter- section  on  local  and  highway  roads.  Cluster  3  represents</w:t>
      </w:r>
    </w:p>
    <w:p w:rsidR="00B21F2A" w:rsidRDefault="00AC2D5A">
      <w:pPr>
        <w:spacing w:before="34" w:line="260" w:lineRule="auto"/>
        <w:ind w:right="206"/>
        <w:jc w:val="both"/>
        <w:sectPr w:rsidR="00B21F2A">
          <w:type w:val="continuous"/>
          <w:pgSz w:w="11920" w:h="15820"/>
          <w:pgMar w:top="1460" w:right="780" w:bottom="280" w:left="760" w:header="720" w:footer="720" w:gutter="0"/>
          <w:cols w:num="2" w:space="720" w:equalWidth="0">
            <w:col w:w="5024" w:space="339"/>
            <w:col w:w="5017"/>
          </w:cols>
        </w:sectPr>
      </w:pPr>
      <w:r>
        <w:br w:type="column"/>
      </w:r>
      <w:r>
        <w:lastRenderedPageBreak/>
        <w:t>the  road  accidents  that  occurred  in  forest  and  hilly  areas. Cluster  4  represents</w:t>
      </w:r>
      <w:r>
        <w:t xml:space="preserve">  road  accidents  at  other  surrounding areas.</w:t>
      </w:r>
    </w:p>
    <w:p w:rsidR="00B21F2A" w:rsidRDefault="00B21F2A">
      <w:pPr>
        <w:spacing w:before="16" w:line="260" w:lineRule="exact"/>
        <w:rPr>
          <w:sz w:val="26"/>
          <w:szCs w:val="26"/>
        </w:rPr>
      </w:pPr>
    </w:p>
    <w:p w:rsidR="00B21F2A" w:rsidRDefault="00AC2D5A">
      <w:pPr>
        <w:ind w:left="143" w:right="-38"/>
        <w:rPr>
          <w:sz w:val="11"/>
          <w:szCs w:val="11"/>
        </w:rPr>
      </w:pPr>
      <w:r>
        <w:rPr>
          <w:b/>
          <w:w w:val="106"/>
          <w:sz w:val="11"/>
          <w:szCs w:val="11"/>
        </w:rPr>
        <w:t>140000</w:t>
      </w:r>
    </w:p>
    <w:p w:rsidR="00B21F2A" w:rsidRDefault="00B21F2A">
      <w:pPr>
        <w:spacing w:before="3" w:line="120" w:lineRule="exact"/>
        <w:rPr>
          <w:sz w:val="13"/>
          <w:szCs w:val="13"/>
        </w:rPr>
      </w:pPr>
    </w:p>
    <w:p w:rsidR="00B21F2A" w:rsidRDefault="00AC2D5A">
      <w:pPr>
        <w:ind w:left="143" w:right="-38"/>
        <w:rPr>
          <w:sz w:val="11"/>
          <w:szCs w:val="11"/>
        </w:rPr>
      </w:pPr>
      <w:r>
        <w:rPr>
          <w:b/>
          <w:w w:val="106"/>
          <w:sz w:val="11"/>
          <w:szCs w:val="11"/>
        </w:rPr>
        <w:t>135000</w:t>
      </w:r>
    </w:p>
    <w:p w:rsidR="00B21F2A" w:rsidRDefault="00B21F2A">
      <w:pPr>
        <w:spacing w:before="4" w:line="120" w:lineRule="exact"/>
        <w:rPr>
          <w:sz w:val="13"/>
          <w:szCs w:val="13"/>
        </w:rPr>
      </w:pPr>
    </w:p>
    <w:p w:rsidR="00B21F2A" w:rsidRDefault="00AC2D5A">
      <w:pPr>
        <w:ind w:left="143" w:right="-38"/>
        <w:rPr>
          <w:sz w:val="11"/>
          <w:szCs w:val="11"/>
        </w:rPr>
      </w:pPr>
      <w:r>
        <w:rPr>
          <w:b/>
          <w:w w:val="106"/>
          <w:sz w:val="11"/>
          <w:szCs w:val="11"/>
        </w:rPr>
        <w:t>130000</w:t>
      </w:r>
    </w:p>
    <w:p w:rsidR="00B21F2A" w:rsidRDefault="00B21F2A">
      <w:pPr>
        <w:spacing w:before="4" w:line="120" w:lineRule="exact"/>
        <w:rPr>
          <w:sz w:val="13"/>
          <w:szCs w:val="13"/>
        </w:rPr>
      </w:pPr>
    </w:p>
    <w:p w:rsidR="00B21F2A" w:rsidRDefault="00AC2D5A">
      <w:pPr>
        <w:ind w:left="143" w:right="-38"/>
        <w:rPr>
          <w:sz w:val="11"/>
          <w:szCs w:val="11"/>
        </w:rPr>
      </w:pPr>
      <w:r>
        <w:rPr>
          <w:b/>
          <w:w w:val="106"/>
          <w:sz w:val="11"/>
          <w:szCs w:val="11"/>
        </w:rPr>
        <w:t>125000</w:t>
      </w:r>
    </w:p>
    <w:p w:rsidR="00B21F2A" w:rsidRDefault="00B21F2A">
      <w:pPr>
        <w:spacing w:before="4" w:line="120" w:lineRule="exact"/>
        <w:rPr>
          <w:sz w:val="13"/>
          <w:szCs w:val="13"/>
        </w:rPr>
      </w:pPr>
    </w:p>
    <w:p w:rsidR="00B21F2A" w:rsidRDefault="00AC2D5A">
      <w:pPr>
        <w:ind w:left="143" w:right="-38"/>
        <w:rPr>
          <w:sz w:val="11"/>
          <w:szCs w:val="11"/>
        </w:rPr>
      </w:pPr>
      <w:r>
        <w:rPr>
          <w:b/>
          <w:w w:val="106"/>
          <w:sz w:val="11"/>
          <w:szCs w:val="11"/>
        </w:rPr>
        <w:t>120000</w:t>
      </w:r>
    </w:p>
    <w:p w:rsidR="00B21F2A" w:rsidRDefault="00B21F2A">
      <w:pPr>
        <w:spacing w:before="4" w:line="120" w:lineRule="exact"/>
        <w:rPr>
          <w:sz w:val="13"/>
          <w:szCs w:val="13"/>
        </w:rPr>
      </w:pPr>
    </w:p>
    <w:p w:rsidR="00B21F2A" w:rsidRDefault="00AC2D5A">
      <w:pPr>
        <w:ind w:left="143" w:right="-38"/>
        <w:rPr>
          <w:sz w:val="11"/>
          <w:szCs w:val="11"/>
        </w:rPr>
      </w:pPr>
      <w:r>
        <w:rPr>
          <w:b/>
          <w:w w:val="106"/>
          <w:sz w:val="11"/>
          <w:szCs w:val="11"/>
        </w:rPr>
        <w:t>115000</w:t>
      </w:r>
    </w:p>
    <w:p w:rsidR="00B21F2A" w:rsidRDefault="00AC2D5A">
      <w:pPr>
        <w:spacing w:before="85"/>
        <w:ind w:right="-36"/>
        <w:rPr>
          <w:sz w:val="11"/>
          <w:szCs w:val="11"/>
        </w:rPr>
      </w:pPr>
      <w:r>
        <w:br w:type="column"/>
      </w:r>
      <w:r>
        <w:rPr>
          <w:w w:val="98"/>
          <w:sz w:val="11"/>
          <w:szCs w:val="11"/>
        </w:rPr>
        <w:lastRenderedPageBreak/>
        <w:t>AIC</w:t>
      </w:r>
      <w:r>
        <w:rPr>
          <w:sz w:val="11"/>
          <w:szCs w:val="11"/>
        </w:rPr>
        <w:t xml:space="preserve">            </w:t>
      </w:r>
      <w:r>
        <w:rPr>
          <w:w w:val="98"/>
          <w:sz w:val="11"/>
          <w:szCs w:val="11"/>
        </w:rPr>
        <w:t>BIC</w:t>
      </w:r>
      <w:r>
        <w:rPr>
          <w:sz w:val="11"/>
          <w:szCs w:val="11"/>
        </w:rPr>
        <w:t xml:space="preserve">            </w:t>
      </w:r>
      <w:r>
        <w:rPr>
          <w:w w:val="98"/>
          <w:sz w:val="11"/>
          <w:szCs w:val="11"/>
        </w:rPr>
        <w:t>CAIC</w:t>
      </w:r>
    </w:p>
    <w:p w:rsidR="00B21F2A" w:rsidRDefault="00AC2D5A">
      <w:pPr>
        <w:spacing w:before="67" w:line="260" w:lineRule="auto"/>
        <w:ind w:right="86"/>
      </w:pPr>
      <w:r>
        <w:br w:type="column"/>
      </w:r>
      <w:r>
        <w:lastRenderedPageBreak/>
        <w:t>than Apriori algorithm. A support of 20 % has been chosen to generate strong rules.</w:t>
      </w:r>
    </w:p>
    <w:p w:rsidR="00B21F2A" w:rsidRDefault="00AC2D5A">
      <w:pPr>
        <w:spacing w:line="260" w:lineRule="auto"/>
        <w:ind w:right="86" w:firstLine="227"/>
        <w:jc w:val="both"/>
        <w:sectPr w:rsidR="00B21F2A">
          <w:pgSz w:w="11920" w:h="15820"/>
          <w:pgMar w:top="1040" w:right="900" w:bottom="280" w:left="920" w:header="720" w:footer="720" w:gutter="0"/>
          <w:cols w:num="3" w:space="720" w:equalWidth="0">
            <w:col w:w="495" w:space="1397"/>
            <w:col w:w="1289" w:space="2022"/>
            <w:col w:w="4897"/>
          </w:cols>
        </w:sectPr>
      </w:pPr>
      <w:r>
        <w:t>The rules generated of each cluster and EDS using FP growth algorithm were analyzed and it was found that rules for  clusters  obtained  from  LCC  and  k-modes  was  though similar  with  different  interest  values.  Some  relevant  rules for EDS and C1–</w:t>
      </w:r>
      <w:r>
        <w:t xml:space="preserve">C4 are given in Table </w:t>
      </w:r>
      <w:r>
        <w:rPr>
          <w:color w:val="0000FF"/>
        </w:rPr>
        <w:t>3</w:t>
      </w:r>
      <w:r>
        <w:rPr>
          <w:color w:val="000000"/>
        </w:rPr>
        <w:t>.</w:t>
      </w:r>
    </w:p>
    <w:p w:rsidR="00B21F2A" w:rsidRDefault="00B21F2A">
      <w:pPr>
        <w:spacing w:before="19"/>
        <w:ind w:left="143" w:right="4351"/>
        <w:jc w:val="both"/>
        <w:rPr>
          <w:sz w:val="11"/>
          <w:szCs w:val="11"/>
        </w:rPr>
      </w:pPr>
      <w:r w:rsidRPr="00B21F2A">
        <w:lastRenderedPageBreak/>
        <w:pict>
          <v:group id="_x0000_s1491" style="position:absolute;left:0;text-align:left;margin-left:35pt;margin-top:732.25pt;width:71.4pt;height:26.6pt;z-index:-1294;mso-position-horizontal-relative:page;mso-position-vertical-relative:page" coordorigin="700,14645" coordsize="1428,532">
            <v:shape id="_x0000_s1492" style="position:absolute;left:700;top:14645;width:1428;height:532" coordorigin="700,14645" coordsize="1428,532" path="m700,15177r1428,l2128,14645r-1428,l700,15177xe" stroked="f">
              <v:path arrowok="t"/>
            </v:shape>
            <w10:wrap anchorx="page" anchory="page"/>
          </v:group>
        </w:pict>
      </w:r>
      <w:r w:rsidRPr="00B21F2A">
        <w:pict>
          <v:group id="_x0000_s1471" style="position:absolute;left:0;text-align:left;margin-left:27pt;margin-top:7.8pt;width:531.9pt;height:54.8pt;z-index:-1300;mso-position-horizontal-relative:page;mso-position-vertical-relative:page" coordorigin="540,156" coordsize="10638,1096">
            <v:shape id="_x0000_s1490" style="position:absolute;left:2574;top:1203;width:225;height:17" coordorigin="2574,1203" coordsize="225,17" path="m2583,1203r-5,l2574,1207r,9l2578,1220r217,l2799,1216r,-9l2795,1203r-212,xe" fillcolor="#4f81bc" stroked="f">
              <v:path arrowok="t"/>
            </v:shape>
            <v:shape id="_x0000_s1489" style="position:absolute;left:2660;top:1185;width:54;height:54" coordorigin="2660,1185" coordsize="54,54" path="m2713,1212r,-15l2701,1185r-29,l2660,1197r,30l2672,1239r29,l2713,1227r,-15xe" fillcolor="#4f81bc" stroked="f">
              <v:path arrowok="t"/>
            </v:shape>
            <v:shape id="_x0000_s1488" style="position:absolute;left:2656;top:1181;width:62;height:62" coordorigin="2656,1181" coordsize="62,62" path="m2670,1228r,l2667,1224r1,1l2665,1220r,1l2664,1216r,-9l2665,1203r3,-4l2667,1199r3,-3l2674,1193r-1,l2678,1190r2,-1l2684,1189r5,l2695,1190r5,3l2699,1193r4,3l2706,1199r,l2708,1203r1,4l2710,1209r,5l2708,1221r-2,4l2706,1224r-4,4l2703,1228r1,9l2708,1234r,-1l2712,1229r,l2714,1224r1,-1l2717,1218r,-7l2716,1205r-1,-6l2712,1195r-4,-5l2704,1187r-1,9l2702,1195r2,-9l2699,1183r-1,l2692,1181r-6,l2680,1181r-6,2l2670,1186r,10l2670,1195r,1l2669,1187r-4,3l2664,1190r-3,5l2658,1199r-1,4l2656,1209r,6l2656,1218r2,6l2661,1229r,l2664,1233r1,1l2669,1237r1,l2674,1240r4,-7l2673,1231r1,l2670,1228xe" fillcolor="#4f81bc" stroked="f">
              <v:path arrowok="t"/>
            </v:shape>
            <v:shape id="_x0000_s1487" style="position:absolute;left:2656;top:1181;width:62;height:62" coordorigin="2656,1181" coordsize="62,62" path="m2690,1243r3,-1l2699,1240r5,-3l2703,1228r-4,3l2700,1231r-5,2l2693,1234r-5,1l2684,1235r-6,-2l2674,1240r4,1l2684,1243r6,xe" fillcolor="#4f81bc" stroked="f">
              <v:path arrowok="t"/>
            </v:shape>
            <v:shape id="_x0000_s1486" style="position:absolute;left:2656;top:1181;width:62;height:62" coordorigin="2656,1181" coordsize="62,62" path="m2704,1186r-2,9l2703,1196r1,-9l2704,1186xe" fillcolor="#4f81bc" stroked="f">
              <v:path arrowok="t"/>
            </v:shape>
            <v:shape id="_x0000_s1485" style="position:absolute;left:2656;top:1181;width:62;height:62" coordorigin="2656,1181" coordsize="62,62" path="m2670,1196r,-10l2669,1187r1,9xe" fillcolor="#4f81bc" stroked="f">
              <v:path arrowok="t"/>
            </v:shape>
            <v:shape id="_x0000_s1484" style="position:absolute;left:3092;top:1203;width:224;height:17" coordorigin="3092,1203" coordsize="224,17" path="m3100,1203r-5,l3092,1207r,9l3095,1220r218,l3316,1216r,-9l3313,1203r-213,xe" fillcolor="#c0504d" stroked="f">
              <v:path arrowok="t"/>
            </v:shape>
            <v:shape id="_x0000_s1483" style="position:absolute;left:3177;top:1185;width:54;height:54" coordorigin="3177,1185" coordsize="54,54" path="m3231,1212r,-15l3219,1185r-30,l3177,1197r,30l3189,1239r30,l3231,1227r,-15xe" fillcolor="#c0504d" stroked="f">
              <v:path arrowok="t"/>
            </v:shape>
            <v:shape id="_x0000_s1482" style="position:absolute;left:3173;top:1186;width:54;height:29" coordorigin="3173,1186" coordsize="54,29" path="m3217,1193r-1,l3220,1196r,l3223,1199r,l3225,1203r1,2l3227,1209r-1,-19l3222,1187r-1,-1l3220,1195r-3,-2xe" fillcolor="#c0504d" stroked="f">
              <v:path arrowok="t"/>
            </v:shape>
            <v:shape id="_x0000_s1481" style="position:absolute;left:3173;top:1186;width:54;height:29" coordorigin="3173,1186" coordsize="54,29" path="m3232,1224r,-1l3234,1218r1,-7l3234,1205r-2,-6l3230,1195r-4,-5l3227,1209r,5l3225,1220r-2,5l3223,1224r-3,4l3220,1228r-4,3l3217,1231r-5,2l3210,1234r-4,1l3201,1235r-2,-1l3195,1233r-4,-2l3187,1228r-3,-4l3185,1225r-3,-4l3183,1221r-2,-5l3181,1209r,-2l3183,1203r2,-4l3184,1199r3,-4l3187,1196r4,-3l3191,1193r6,-4l3201,1189r5,l3209,1189r4,2l3212,1190r5,3l3220,1195r1,-9l3216,1183r,l3209,1181r-6,l3197,1181r-6,2l3187,1186r-1,1l3181,1190r-3,5l3175,1200r-1,3l3173,1209r,6l3173,1218r2,6l3178,1229r,l3181,1233r6,4l3191,1240r4,1l3201,1243r6,l3210,1242r6,-2l3221,1237r1,l3226,1234r,-1l3229,1229r1,l3232,1224xe" fillcolor="#c0504d" stroked="f">
              <v:path arrowok="t"/>
            </v:shape>
            <v:shape id="_x0000_s1480" style="position:absolute;left:3173;top:1186;width:54;height:29" coordorigin="3173,1186" coordsize="54,29" path="m3223,1199r-3,-3l3220,1196r3,3xe" fillcolor="#c0504d" stroked="f">
              <v:path arrowok="t"/>
            </v:shape>
            <v:shape id="_x0000_s1479" style="position:absolute;left:3603;top:1203;width:224;height:17" coordorigin="3603,1203" coordsize="224,17" path="m3611,1203r-5,l3603,1207r,9l3606,1220r218,l3827,1216r,-9l3824,1203r-213,xe" fillcolor="#9bba58" stroked="f">
              <v:path arrowok="t"/>
            </v:shape>
            <v:shape id="_x0000_s1478" style="position:absolute;left:3688;top:1185;width:54;height:54" coordorigin="3688,1185" coordsize="54,54" path="m3742,1212r,-15l3730,1185r-30,l3688,1197r,30l3700,1239r30,l3742,1227r,-15xe" fillcolor="#9bba58" stroked="f">
              <v:path arrowok="t"/>
            </v:shape>
            <v:shape id="_x0000_s1477" style="position:absolute;left:3685;top:1181;width:62;height:62" coordorigin="3685,1181" coordsize="62,62" path="m3735,1224r-4,4l3732,1228r-4,3l3729,1231r-5,2l3722,1234r-5,1l3713,1235r-2,-1l3706,1233r6,10l3719,1243r2,-1l3727,1240r5,-3l3733,1237r4,-3l3737,1233r4,-4l3741,1229r2,-5l3743,1223r2,-5l3746,1211r-1,-6l3743,1199r-2,-4l3741,1194r-4,-4l3735,1199r-1,l3737,1203r,2l3738,1209r,8l3737,1221r-3,4l3735,1224xe" fillcolor="#9bba58" stroked="f">
              <v:path arrowok="t"/>
            </v:shape>
            <v:shape id="_x0000_s1476" style="position:absolute;left:3685;top:1181;width:62;height:62" coordorigin="3685,1181" coordsize="62,62" path="m3732,1186r-1,9l3732,1196r,-10xe" fillcolor="#9bba58" stroked="f">
              <v:path arrowok="t"/>
            </v:shape>
            <v:shape id="_x0000_s1475" style="position:absolute;left:3685;top:1181;width:62;height:62" coordorigin="3685,1181" coordsize="62,62" path="m3699,1196r4,-3l3699,1195r,1l3696,1199r,l3699,1196xe" fillcolor="#9bba58" stroked="f">
              <v:path arrowok="t"/>
            </v:shape>
            <v:shape id="_x0000_s1474" style="position:absolute;left:3685;top:1181;width:62;height:62" coordorigin="3685,1181" coordsize="62,62" path="m3707,1190r2,-1l3713,1189r5,l3724,1191r,-1l3728,1193r4,3l3735,1199r2,-9l3733,1187r-1,-1l3732,1196r-1,-1l3732,1186r-5,-3l3727,1183r-6,-2l3715,1181r-6,l3703,1183r-5,3l3694,1190r-1,l3689,1195r-2,5l3685,1206r,9l3685,1218r2,6l3689,1229r1,l3693,1233r1,1l3698,1237r8,4l3712,1243r-6,-10l3702,1231r1,l3699,1228r,l3696,1224r,1l3694,1221r-1,-2l3692,1214r,-5l3693,1207r1,-4l3696,1199r3,-3l3699,1195r4,-2l3702,1193r5,-3xe" fillcolor="#9bba58" stroked="f">
              <v:path arrowok="t"/>
            </v:shape>
            <v:shape id="_x0000_s1473" style="position:absolute;left:4860;top:888;width:6099;height:170" coordorigin="4860,888" coordsize="6099,170" path="m4860,1057r6099,l10959,888r-6099,l4860,1057xe" filled="f" strokecolor="white" strokeweight=".70406mm">
              <v:path arrowok="t"/>
            </v:shape>
            <v:shape id="_x0000_s1472" style="position:absolute;left:560;top:176;width:10598;height:961" coordorigin="560,176" coordsize="10598,961" path="m560,1137r10598,l11158,176,560,176r,961xe" stroked="f">
              <v:path arrowok="t"/>
            </v:shape>
            <w10:wrap anchorx="page" anchory="page"/>
          </v:group>
        </w:pict>
      </w:r>
      <w:r w:rsidRPr="00B21F2A">
        <w:pict>
          <v:shape id="_x0000_s1470" type="#_x0000_t202" style="position:absolute;left:0;text-align:left;margin-left:35pt;margin-top:732.25pt;width:71.4pt;height:26.6pt;z-index:-1302;mso-position-horizontal-relative:page;mso-position-vertical-relative:page" filled="f" stroked="f">
            <v:textbox inset="0,0,0,0">
              <w:txbxContent>
                <w:p w:rsidR="00B21F2A" w:rsidRDefault="00AC2D5A">
                  <w:pPr>
                    <w:spacing w:line="320" w:lineRule="exact"/>
                    <w:ind w:left="350"/>
                    <w:rPr>
                      <w:sz w:val="30"/>
                      <w:szCs w:val="30"/>
                    </w:rPr>
                  </w:pPr>
                  <w:r>
                    <w:rPr>
                      <w:sz w:val="30"/>
                      <w:szCs w:val="30"/>
                    </w:rPr>
                    <w:t>1 3</w:t>
                  </w:r>
                </w:p>
              </w:txbxContent>
            </v:textbox>
            <w10:wrap anchorx="page" anchory="page"/>
          </v:shape>
        </w:pict>
      </w:r>
      <w:r w:rsidRPr="00B21F2A">
        <w:pict>
          <v:shape id="_x0000_s1469" type="#_x0000_t202" style="position:absolute;left:0;text-align:left;margin-left:28pt;margin-top:8.8pt;width:529.9pt;height:48.05pt;z-index:-1303;mso-position-horizontal-relative:page;mso-position-vertical-relative:page" filled="f" stroked="f">
            <v:textbox inset="0,0,0,0">
              <w:txbxContent>
                <w:p w:rsidR="00B21F2A" w:rsidRDefault="00B21F2A">
                  <w:pPr>
                    <w:spacing w:line="200" w:lineRule="exact"/>
                  </w:pPr>
                </w:p>
                <w:p w:rsidR="00B21F2A" w:rsidRDefault="00B21F2A">
                  <w:pPr>
                    <w:spacing w:before="18" w:line="240" w:lineRule="exact"/>
                    <w:rPr>
                      <w:sz w:val="24"/>
                      <w:szCs w:val="24"/>
                    </w:rPr>
                  </w:pPr>
                </w:p>
                <w:p w:rsidR="00B21F2A" w:rsidRDefault="00AC2D5A">
                  <w:pPr>
                    <w:ind w:left="460"/>
                    <w:rPr>
                      <w:sz w:val="17"/>
                      <w:szCs w:val="17"/>
                    </w:rPr>
                  </w:pPr>
                  <w:r>
                    <w:rPr>
                      <w:sz w:val="17"/>
                      <w:szCs w:val="17"/>
                    </w:rPr>
                    <w:t>152                                                                                                                                                                       Evolving Systems (2017) 8:147–155</w:t>
                  </w:r>
                </w:p>
              </w:txbxContent>
            </v:textbox>
            <w10:wrap anchorx="page" anchory="page"/>
          </v:shape>
        </w:pict>
      </w:r>
      <w:r w:rsidR="00AC2D5A">
        <w:rPr>
          <w:b/>
          <w:w w:val="106"/>
          <w:sz w:val="11"/>
          <w:szCs w:val="11"/>
        </w:rPr>
        <w:t>110000</w:t>
      </w:r>
    </w:p>
    <w:p w:rsidR="00B21F2A" w:rsidRDefault="00B21F2A">
      <w:pPr>
        <w:spacing w:line="100" w:lineRule="exact"/>
        <w:ind w:left="519"/>
        <w:rPr>
          <w:sz w:val="11"/>
          <w:szCs w:val="11"/>
        </w:rPr>
      </w:pPr>
      <w:r w:rsidRPr="00B21F2A">
        <w:pict>
          <v:group id="_x0000_s1300" style="position:absolute;left:0;text-align:left;margin-left:73.2pt;margin-top:-81.25pt;width:211.15pt;height:78.55pt;z-index:-1301;mso-position-horizontal-relative:page" coordorigin="1464,-1625" coordsize="4223,1571">
            <v:shape id="_x0000_s1468" style="position:absolute;left:1469;top:-319;width:4213;height:0" coordorigin="1469,-319" coordsize="4213,0" path="m1469,-319r4213,e" filled="f" strokecolor="#d9d9d9" strokeweight=".17675mm">
              <v:path arrowok="t"/>
            </v:shape>
            <v:shape id="_x0000_s1467" style="position:absolute;left:1469;top:-579;width:4213;height:0" coordorigin="1469,-579" coordsize="4213,0" path="m1469,-579r4213,e" filled="f" strokecolor="#d9d9d9" strokeweight=".17675mm">
              <v:path arrowok="t"/>
            </v:shape>
            <v:shape id="_x0000_s1466" style="position:absolute;left:1469;top:-839;width:4213;height:0" coordorigin="1469,-839" coordsize="4213,0" path="m1469,-839r4213,e" filled="f" strokecolor="#d9d9d9" strokeweight=".17708mm">
              <v:path arrowok="t"/>
            </v:shape>
            <v:shape id="_x0000_s1465" style="position:absolute;left:1469;top:-1099;width:4213;height:0" coordorigin="1469,-1099" coordsize="4213,0" path="m1469,-1099r4213,e" filled="f" strokecolor="#d9d9d9" strokeweight=".17675mm">
              <v:path arrowok="t"/>
            </v:shape>
            <v:shape id="_x0000_s1464" style="position:absolute;left:1469;top:-1360;width:4213;height:0" coordorigin="1469,-1360" coordsize="4213,0" path="m1469,-1360r4213,e" filled="f" strokecolor="#d9d9d9" strokeweight=".17675mm">
              <v:path arrowok="t"/>
            </v:shape>
            <v:shape id="_x0000_s1463" style="position:absolute;left:1469;top:-1620;width:4213;height:0" coordorigin="1469,-1620" coordsize="4213,0" path="m1469,-1620r4213,e" filled="f" strokecolor="#d9d9d9" strokeweight=".17675mm">
              <v:path arrowok="t"/>
            </v:shape>
            <v:shape id="_x0000_s1462" style="position:absolute;left:2171;top:-1620;width:0;height:1561" coordorigin="2171,-1620" coordsize="0,1561" path="m2171,-1620r,1561e" filled="f" strokecolor="#d9d9d9" strokeweight=".16511mm">
              <v:path arrowok="t"/>
            </v:shape>
            <v:shape id="_x0000_s1461" style="position:absolute;left:2874;top:-1620;width:0;height:1561" coordorigin="2874,-1620" coordsize="0,1561" path="m2874,-1620r,1561e" filled="f" strokecolor="#d9d9d9" strokeweight=".17675mm">
              <v:path arrowok="t"/>
            </v:shape>
            <v:shape id="_x0000_s1460" style="position:absolute;left:3575;top:-1620;width:0;height:1561" coordorigin="3575,-1620" coordsize="0,1561" path="m3575,-1620r,1561e" filled="f" strokecolor="#d9d9d9" strokeweight=".17675mm">
              <v:path arrowok="t"/>
            </v:shape>
            <v:shape id="_x0000_s1459" style="position:absolute;left:4278;top:-1620;width:0;height:1561" coordorigin="4278,-1620" coordsize="0,1561" path="m4278,-1620r,1561e" filled="f" strokecolor="#d9d9d9" strokeweight=".16511mm">
              <v:path arrowok="t"/>
            </v:shape>
            <v:shape id="_x0000_s1458" style="position:absolute;left:4980;top:-1620;width:0;height:1561" coordorigin="4980,-1620" coordsize="0,1561" path="m4980,-1620r,1561e" filled="f" strokecolor="#d9d9d9" strokeweight=".17675mm">
              <v:path arrowok="t"/>
            </v:shape>
            <v:shape id="_x0000_s1457" style="position:absolute;left:5682;top:-1620;width:0;height:1561" coordorigin="5682,-1620" coordsize="0,1561" path="m5682,-1620r,1561e" filled="f" strokecolor="#d9d9d9" strokeweight=".17708mm">
              <v:path arrowok="t"/>
            </v:shape>
            <v:shape id="_x0000_s1456" style="position:absolute;left:1469;top:-1620;width:0;height:1561" coordorigin="1469,-1620" coordsize="0,1561" path="m1469,-1620r,1561e" filled="f" strokecolor="#bebebe" strokeweight=".17675mm">
              <v:path arrowok="t"/>
            </v:shape>
            <v:shape id="_x0000_s1455" style="position:absolute;left:1469;top:-59;width:4213;height:0" coordorigin="1469,-59" coordsize="4213,0" path="m1469,-59r4213,e" filled="f" strokecolor="#bebebe" strokeweight=".17675mm">
              <v:path arrowok="t"/>
            </v:shape>
            <v:shape id="_x0000_s1454" style="position:absolute;left:1811;top:-1271;width:715;height:563" coordorigin="1811,-1271" coordsize="715,563" path="m2524,-711r2,l2176,-871r-350,-400l2174,-873r3,2l2524,-711xe" fillcolor="#4f81bc" stroked="f">
              <v:path arrowok="t"/>
            </v:shape>
            <v:shape id="_x0000_s1453" style="position:absolute;left:1811;top:-1271;width:715;height:563" coordorigin="1811,-1271" coordsize="715,563" path="m4988,-449r,-5l4984,-457r-4,l4629,-473r-350,-26l3927,-530r-351,-31l3225,-592r-350,-42l2524,-711,2177,-871r-351,-400l1823,-1275r-5,l1811,-1269r,5l2164,-860r354,163l2872,-618r352,42l3575,-545r702,62l4628,-457r351,16l4984,-441r4,-3l4988,-449xe" fillcolor="#4f81bc" stroked="f">
              <v:path arrowok="t"/>
            </v:shape>
            <v:shape id="_x0000_s1452" style="position:absolute;left:1792;top:-1293;width:54;height:54" coordorigin="1792,-1293" coordsize="54,54" path="m1846,-1266r,-15l1834,-1293r-30,l1792,-1281r,30l1804,-1239r30,l1846,-1251r,-15xe" fillcolor="#4f81bc" stroked="f">
              <v:path arrowok="t"/>
            </v:shape>
            <v:shape id="_x0000_s1451" style="position:absolute;left:1788;top:-1297;width:62;height:62" coordorigin="1788,-1297" coordsize="62,62" path="m1839,-1253r-3,3l1836,-1240r1,-1l1841,-1244r,-1l1845,-1249r,l1847,-1253r1,-1l1850,-1260r,-6l1849,-1273r-2,-6l1845,-1283r,l1841,-1287r,-1l1837,-1291r-1,-1l1835,-1283r-3,-12l1831,-1295r-6,-2l1813,-1297r-6,2l1803,-1283r-1,1l1802,-1291r-4,3l1797,-1287r-3,4l1793,-1283r-3,4l1790,-1278r-2,6l1788,-1266r,7l1790,-1253r3,4l1794,-1249r3,4l1798,-1244r4,3l1802,-1240r5,2l1802,-1250r-2,-3l1800,-1253r-2,-4l1798,-1257r-2,-5l1796,-1271r2,-4l1800,-1279r,l1803,-1282r4,-3l1806,-1285r5,-2l1810,-1287r5,-2l1824,-1289r4,2l1833,-1285r-1,l1836,-1282r,l1839,-1279r-1,l1841,-1275r,2l1842,-1268r,2l1841,-1261r,4l1838,-1253r1,xe" fillcolor="#4f81bc" stroked="f">
              <v:path arrowok="t"/>
            </v:shape>
            <v:shape id="_x0000_s1450" style="position:absolute;left:1788;top:-1297;width:62;height:62" coordorigin="1788,-1297" coordsize="62,62" path="m1839,-1279r-3,-3l1836,-1282r3,3xe" fillcolor="#4f81bc" stroked="f">
              <v:path arrowok="t"/>
            </v:shape>
            <v:shape id="_x0000_s1449" style="position:absolute;left:1788;top:-1297;width:62;height:62" coordorigin="1788,-1297" coordsize="62,62" path="m1835,-1283r1,-9l1832,-1295r3,12xe" fillcolor="#4f81bc" stroked="f">
              <v:path arrowok="t"/>
            </v:shape>
            <v:shape id="_x0000_s1448" style="position:absolute;left:1788;top:-1297;width:62;height:62" coordorigin="1788,-1297" coordsize="62,62" path="m1836,-1250r-4,3l1835,-1249r1,-1xe" fillcolor="#4f81bc" stroked="f">
              <v:path arrowok="t"/>
            </v:shape>
            <v:shape id="_x0000_s1447" style="position:absolute;left:1788;top:-1297;width:62;height:62" coordorigin="1788,-1297" coordsize="62,62" path="m1802,-1282r1,-1l1807,-1295r-5,3l1802,-1291r,9xe" fillcolor="#4f81bc" stroked="f">
              <v:path arrowok="t"/>
            </v:shape>
            <v:shape id="_x0000_s1446" style="position:absolute;left:1788;top:-1297;width:62;height:62" coordorigin="1788,-1297" coordsize="62,62" path="m1828,-1245r1,l1824,-1243r-7,l1815,-1244r-4,-1l1806,-1247r1,l1803,-1249r,-1l1800,-1253r2,3l1807,-1238r3,1l1817,-1235r6,l1826,-1236r5,-1l1832,-1238r4,-2l1836,-1250r3,-3l1836,-1250r-1,1l1832,-1247r1,l1828,-1245xe" fillcolor="#4f81bc" stroked="f">
              <v:path arrowok="t"/>
            </v:shape>
            <v:shape id="_x0000_s1445" style="position:absolute;left:1788;top:-1297;width:62;height:62" coordorigin="1788,-1297" coordsize="62,62" path="m1803,-1249r4,2l1803,-1250r,1xe" fillcolor="#4f81bc" stroked="f">
              <v:path arrowok="t"/>
            </v:shape>
            <v:shape id="_x0000_s1444" style="position:absolute;left:2144;top:-893;width:54;height:54" coordorigin="2144,-893" coordsize="54,54" path="m2197,-866r,-15l2185,-893r-29,l2144,-881r,30l2156,-839r29,l2197,-851r,-15xe" fillcolor="#4f81bc" stroked="f">
              <v:path arrowok="t"/>
            </v:shape>
            <v:shape id="_x0000_s1443" style="position:absolute;left:2140;top:-894;width:62;height:57" coordorigin="2140,-894" coordsize="62,57" path="m2190,-879r-3,-3l2187,-882r3,3xe" fillcolor="#4f81bc" stroked="f">
              <v:path arrowok="t"/>
            </v:shape>
            <v:shape id="_x0000_s1442" style="position:absolute;left:2140;top:-894;width:62;height:57" coordorigin="2140,-894" coordsize="62,57" path="m2187,-883r1,-9l2183,-894r4,11xe" fillcolor="#4f81bc" stroked="f">
              <v:path arrowok="t"/>
            </v:shape>
            <v:shape id="_x0000_s1441" style="position:absolute;left:2140;top:-894;width:62;height:57" coordorigin="2140,-894" coordsize="62,57" path="m2162,-887r-1,l2166,-889r9,l2179,-887r5,2l2183,-885r4,3l2187,-882r3,3l2193,-888r-4,-3l2188,-892r-1,9l2183,-894r,-1l2176,-897r-9,l2164,-896r-6,1l2158,-894r-4,11l2154,-882r-1,-9l2148,-887r-4,4l2142,-879r-1,4l2140,-869r,6l2140,-859r2,5l2142,-853r3,4l2148,-845r1,1l2154,-840r4,3l2158,-837r6,2l2174,-835r3,-1l2183,-837r,l2188,-840r1,-13l2187,-850r-4,3l2184,-847r-5,2l2180,-845r-5,2l2166,-843r-4,-2l2157,-847r1,l2154,-850r-2,-3l2149,-857r1,l2148,-861r,-8l2148,-871r1,-4l2152,-879r-1,l2154,-882r4,-3l2157,-885r5,-2xe" fillcolor="#4f81bc" stroked="f">
              <v:path arrowok="t"/>
            </v:shape>
            <v:shape id="_x0000_s1440" style="position:absolute;left:2140;top:-894;width:62;height:57" coordorigin="2140,-894" coordsize="62,57" path="m2154,-892r-1,1l2154,-882r,-1l2158,-894r-4,2xe" fillcolor="#4f81bc" stroked="f">
              <v:path arrowok="t"/>
            </v:shape>
            <v:shape id="_x0000_s1439" style="position:absolute;left:2140;top:-894;width:62;height:57" coordorigin="2140,-894" coordsize="62,57" path="m2192,-875r1,2l2193,-868r,7l2192,-857r-3,4l2188,-840r1,l2193,-844r,-1l2196,-849r1,l2199,-854r2,-6l2202,-866r-1,-7l2199,-879r-2,-4l2196,-883r-3,-5l2190,-879r-1,l2192,-875xe" fillcolor="#4f81bc" stroked="f">
              <v:path arrowok="t"/>
            </v:shape>
            <v:shape id="_x0000_s1438" style="position:absolute;left:2494;top:-731;width:54;height:54" coordorigin="2494,-731" coordsize="54,54" path="m2548,-705r,-14l2536,-731r-30,l2494,-719r,29l2506,-677r30,l2548,-690r,-15xe" fillcolor="#4f81bc" stroked="f">
              <v:path arrowok="t"/>
            </v:shape>
            <v:shape id="_x0000_s1437" style="position:absolute;left:2490;top:-735;width:53;height:62" coordorigin="2490,-735" coordsize="53,62" path="m2540,-717r3,-10l2539,-730r-1,-1l2534,-733r-4,-1l2524,-735r-6,l2515,-735r4,8l2524,-727r2,l2530,-725r,-1l2534,-723r,-1l2538,-721r-1,l2540,-717xe" fillcolor="#4f81bc" stroked="f">
              <v:path arrowok="t"/>
            </v:shape>
            <v:shape id="_x0000_s1436" style="position:absolute;left:2490;top:-735;width:53;height:62" coordorigin="2490,-735" coordsize="53,62" path="m2534,-686r-4,3l2530,-683r-4,1l2521,-681r-5,-1l2512,-683r-4,-3l2509,-685r-4,-4l2502,-691r-2,-5l2499,-698r-1,-5l2498,-707r1,-2l2500,-713r2,-4l2502,-717r3,-4l2509,-724r-1,1l2512,-726r2,-1l2519,-727r-4,-8l2509,-733r-5,2l2504,-730r-4,3l2499,-726r-3,4l2495,-721r-2,4l2492,-713r-2,6l2490,-701r1,3l2493,-692r2,5l2496,-687r3,4l2500,-683r4,4l2504,-679r5,3l2515,-674r7,1l2528,-674r6,-2l2538,-679r1,l2543,-683r1,l2546,-687r1,l2550,-692r,-1l2552,-699r,-6l2552,-711r-2,-6l2547,-721r-1,-1l2544,-726r-1,-1l2540,-717r,l2542,-713r1,2l2544,-707r,2l2544,-700r-2,4l2540,-691r-2,2l2534,-685r,-1xe" fillcolor="#4f81bc" stroked="f">
              <v:path arrowok="t"/>
            </v:shape>
            <v:shape id="_x0000_s1435" style="position:absolute;left:2846;top:-653;width:54;height:54" coordorigin="2846,-653" coordsize="54,54" path="m2900,-626r,-15l2888,-653r-30,l2846,-641r,29l2858,-600r30,l2900,-612r,-14xe" fillcolor="#4f81bc" stroked="f">
              <v:path arrowok="t"/>
            </v:shape>
            <v:shape id="_x0000_s1434" style="position:absolute;left:2842;top:-655;width:48;height:62" coordorigin="2842,-655" coordsize="48,62" path="m2888,-643r-3,-3l2889,-643r,1l2888,-643xe" fillcolor="#4f81bc" stroked="f">
              <v:path arrowok="t"/>
            </v:shape>
            <v:shape id="_x0000_s1433" style="position:absolute;left:2842;top:-655;width:48;height:62" coordorigin="2842,-655" coordsize="48,62" path="m2850,-605r1,1l2855,-601r-1,-12l2852,-618r,1l2850,-622r,-2l2850,-629r,-2l2852,-635r2,-5l2854,-639r3,-4l2860,-646r,1l2864,-648r,l2868,-649r10,l2882,-648r-1,l2886,-645r-1,-1l2888,-643r1,1l2889,-643r3,4l2892,-640r2,5l2894,-633r2,5l2896,-626r-1,4l2894,-618r-2,5l2889,-610r1,10l2890,-601r4,-3l2895,-605r3,-4l2898,-610r3,-4l2903,-620r1,-6l2903,-633r-2,-6l2898,-644r-3,-4l2890,-652r,l2885,-655r-1,l2879,-657r-13,l2860,-655r-3,12l2856,-642r-1,-10l2851,-648r-1,l2847,-644r-3,5l2843,-636r-1,7l2842,-623r,3l2844,-614r3,5l2850,-605xe" fillcolor="#4f81bc" stroked="f">
              <v:path arrowok="t"/>
            </v:shape>
            <v:shape id="_x0000_s1432" style="position:absolute;left:2842;top:-655;width:48;height:62" coordorigin="2842,-655" coordsize="48,62" path="m2856,-642r1,-1l2860,-655r-4,3l2855,-652r1,10xe" fillcolor="#4f81bc" stroked="f">
              <v:path arrowok="t"/>
            </v:shape>
            <v:shape id="_x0000_s1431" style="position:absolute;left:2842;top:-655;width:48;height:62" coordorigin="2842,-655" coordsize="48,62" path="m2855,-601r1,1l2860,-598r1,l2866,-596r4,l2876,-596r3,l2885,-598r5,-2l2889,-610r-4,3l2886,-608r-5,3l2882,-606r-5,2l2870,-604r-6,-1l2860,-608r,1l2856,-610r-2,-3l2855,-601xe" fillcolor="#4f81bc" stroked="f">
              <v:path arrowok="t"/>
            </v:shape>
            <v:shape id="_x0000_s1430" style="position:absolute;left:3197;top:-612;width:54;height:54" coordorigin="3197,-612" coordsize="54,54" path="m3251,-585r,-15l3239,-612r-30,l3197,-600r,30l3209,-558r30,l3251,-570r,-15xe" fillcolor="#4f81bc" stroked="f">
              <v:path arrowok="t"/>
            </v:shape>
            <v:shape id="_x0000_s1429" style="position:absolute;left:3193;top:-616;width:48;height:62" coordorigin="3193,-616" coordsize="48,62" path="m3207,-601r1,-1l3211,-613r-4,2l3206,-610r1,9xe" fillcolor="#4f81bc" stroked="f">
              <v:path arrowok="t"/>
            </v:shape>
            <v:shape id="_x0000_s1428" style="position:absolute;left:3193;top:-616;width:48;height:62" coordorigin="3193,-616" coordsize="48,62" path="m3241,-611r-5,-2l3240,-602r,1l3241,-611xe" fillcolor="#4f81bc" stroked="f">
              <v:path arrowok="t"/>
            </v:shape>
            <v:shape id="_x0000_s1427" style="position:absolute;left:3193;top:-616;width:48;height:62" coordorigin="3193,-616" coordsize="48,62" path="m3208,-568r3,3l3208,-569r,1xe" fillcolor="#4f81bc" stroked="f">
              <v:path arrowok="t"/>
            </v:shape>
            <v:shape id="_x0000_s1426" style="position:absolute;left:3193;top:-616;width:48;height:62" coordorigin="3193,-616" coordsize="48,62" path="m3240,-569r-4,4l3237,-566r-5,2l3233,-564r-5,2l3219,-562r-4,-2l3216,-564r-5,-2l3211,-565r-3,-3l3208,-569r-3,-3l3205,-572r-2,-4l3203,-576r-1,13l3206,-559r1,-10l3206,-559r1,l3211,-556r1,l3218,-554r6,1l3230,-554r6,-2l3241,-559r1,l3246,-563r,l3250,-568r2,-4l3253,-573r1,-6l3255,-585r-1,-7l3252,-597r-2,-5l3250,-602r-4,-4l3246,-607r-4,-3l3243,-598r2,4l3246,-592r1,5l3247,-585r-1,5l3245,-576r-2,4l3243,-572r-3,4l3240,-569xe" fillcolor="#4f81bc" stroked="f">
              <v:path arrowok="t"/>
            </v:shape>
            <v:shape id="_x0000_s1425" style="position:absolute;left:3193;top:-616;width:48;height:62" coordorigin="3193,-616" coordsize="48,62" path="m3216,-606r-1,l3220,-608r6,l3229,-607r4,1l3232,-606r5,2l3236,-604r4,3l3243,-598r-1,-12l3241,-611r-1,10l3240,-602r-4,-11l3236,-614r-6,-1l3227,-616r-6,l3218,-615r-6,1l3211,-613r-3,11l3207,-601r-1,-9l3202,-607r-1,1l3198,-602r,l3195,-597r-1,3l3193,-588r,6l3193,-578r2,6l3198,-568r,1l3202,-563r1,-13l3201,-580r,-5l3201,-590r2,-4l3205,-598r3,-3l3211,-604r,l3216,-606xe" fillcolor="#4f81bc" stroked="f">
              <v:path arrowok="t"/>
            </v:shape>
            <v:shape id="_x0000_s1424" style="position:absolute;left:3547;top:-581;width:54;height:54" coordorigin="3547,-581" coordsize="54,54" path="m3602,-553r,-15l3590,-581r-30,l3547,-568r,29l3560,-527r30,l3602,-539r,-14xe" fillcolor="#4f81bc" stroked="f">
              <v:path arrowok="t"/>
            </v:shape>
            <v:shape id="_x0000_s1423" style="position:absolute;left:3543;top:-585;width:62;height:62" coordorigin="3543,-585" coordsize="62,62" path="m3562,-534r-4,-3l3556,-540r-3,-5l3552,-549r,-9l3553,-562r3,-5l3558,-570r4,-3l3561,-572r5,-3l3565,-575r5,-1l3579,-576r4,1l3588,-572r,-1l3592,-580r-5,-2l3581,-584r-6,-1l3568,-584r-6,2l3557,-580r,1l3553,-576r-4,4l3549,-571r-3,5l3546,-566r-2,7l3543,-553r1,6l3546,-541r3,4l3549,-536r4,4l3553,-531r4,3l3557,-527r5,2l3565,-524r6,1l3578,-523r-1,-8l3572,-531r-6,-1l3561,-535r1,1xe" fillcolor="#4f81bc" stroked="f">
              <v:path arrowok="t"/>
            </v:shape>
            <v:shape id="_x0000_s1422" style="position:absolute;left:3543;top:-585;width:62;height:62" coordorigin="3543,-585" coordsize="62,62" path="m3594,-567r2,5l3597,-560r1,5l3598,-553r-1,4l3596,-545r-2,5l3592,-537r-4,3l3588,-535r-5,3l3581,-531r-4,l3578,-523r3,l3588,-525r4,-2l3592,-528r4,-3l3597,-532r3,-4l3601,-537r2,-4l3604,-541r1,-6l3606,-553r-1,-7l3603,-566r-2,-5l3600,-572r-3,-4l3596,-576r-4,-3l3592,-580r-4,7l3592,-570r2,3xe" fillcolor="#4f81bc" stroked="f">
              <v:path arrowok="t"/>
            </v:shape>
            <v:shape id="_x0000_s1421" style="position:absolute;left:3899;top:-549;width:54;height:54" coordorigin="3899,-549" coordsize="54,54" path="m3953,-523r,-14l3941,-549r-30,l3899,-537r,30l3911,-495r30,l3953,-507r,-16xe" fillcolor="#4f81bc" stroked="f">
              <v:path arrowok="t"/>
            </v:shape>
            <v:shape id="_x0000_s1420" style="position:absolute;left:3895;top:-553;width:62;height:62" coordorigin="3895,-553" coordsize="62,62" path="m3917,-543r2,-1l3924,-545r5,l3933,-544r2,1l3939,-541r3,2l3943,-548r-4,-3l3935,-552r-6,-1l3923,-553r-4,l3913,-551r-4,3l3909,-548r-4,3l3904,-544r-3,4l3900,-539r-3,4l3897,-534r-2,5l3895,-519r1,3l3897,-510r3,5l3901,-505r3,4l3905,-500r4,3l3909,-497r4,3l3917,-493r6,2l3929,-491r4,-1l3939,-494r4,-3l3943,-497r4,-3l3948,-501r3,-4l3952,-505r3,-5l3955,-511r2,-5l3957,-523r-1,-6l3955,-535r-3,-4l3951,-540r-2,15l3949,-517r-2,3l3945,-509r-2,2l3939,-503r,l3935,-501r-2,l3928,-499r-5,l3917,-501r-4,-2l3913,-503r-4,-4l3907,-509r-2,-5l3905,-513r-2,-5l3903,-527r2,-4l3907,-535r,l3909,-538r1,-1l3913,-541r,l3917,-543xe" fillcolor="#4f81bc" stroked="f">
              <v:path arrowok="t"/>
            </v:shape>
            <v:shape id="_x0000_s1419" style="position:absolute;left:3895;top:-553;width:62;height:62" coordorigin="3895,-553" coordsize="62,62" path="m3949,-525r2,-15l3948,-544r-1,-1l3943,-548r,l3942,-539r-3,-2l3939,-541r3,3l3943,-538r2,3l3945,-535r2,4l3947,-531r2,6xe" fillcolor="#4f81bc" stroked="f">
              <v:path arrowok="t"/>
            </v:shape>
            <v:shape id="_x0000_s1418" style="position:absolute;left:3895;top:-553;width:62;height:62" coordorigin="3895,-553" coordsize="62,62" path="m3945,-535r-2,-3l3942,-538r3,3xe" fillcolor="#4f81bc" stroked="f">
              <v:path arrowok="t"/>
            </v:shape>
            <v:shape id="_x0000_s1417" style="position:absolute;left:3895;top:-553;width:62;height:62" coordorigin="3895,-553" coordsize="62,62" path="m3910,-538r3,-3l3910,-539r-1,1l3907,-535r3,-3xe" fillcolor="#4f81bc" stroked="f">
              <v:path arrowok="t"/>
            </v:shape>
            <v:shape id="_x0000_s1416" style="position:absolute;left:4250;top:-518;width:54;height:54" coordorigin="4250,-518" coordsize="54,54" path="m4304,-491r,-15l4291,-518r-29,l4250,-506r,29l4262,-464r29,l4304,-477r,-14xe" fillcolor="#4f81bc" stroked="f">
              <v:path arrowok="t"/>
            </v:shape>
            <v:shape id="_x0000_s1415" style="position:absolute;left:4246;top:-522;width:62;height:62" coordorigin="4246,-522" coordsize="62,62" path="m4268,-513r2,-8l4265,-520r,1l4260,-517r-1,l4255,-513r,l4251,-509r,1l4249,-503r-2,3l4246,-494r,6l4247,-485r2,6l4251,-474r,1l4255,-469r,l4259,-466r1,1l4265,-462r6,2l4277,-460r6,l4289,-462r5,-3l4295,-466r4,-3l4295,-478r-2,3l4289,-472r1,l4285,-470r1,l4281,-468r-4,l4272,-468r-4,-2l4264,-472r,l4260,-475r-2,-3l4255,-483r1,1l4254,-487r,-7l4255,-496r,-4l4258,-504r-1,1l4261,-507r-1,l4264,-511r,1l4268,-513xe" fillcolor="#4f81bc" stroked="f">
              <v:path arrowok="t"/>
            </v:shape>
            <v:shape id="_x0000_s1414" style="position:absolute;left:4246;top:-522;width:62;height:62" coordorigin="4246,-522" coordsize="62,62" path="m4296,-503r-1,-1l4298,-500r1,2l4299,-493r,6l4298,-483r-3,5l4299,-469r3,-4l4303,-474r2,-5l4305,-479r2,-6l4308,-491r-1,-6l4305,-503r-2,-5l4302,-509r-3,-4l4299,-513r-4,-4l4294,-517r-5,-2l4286,-521r-6,-1l4273,-522r-3,1l4268,-513r2,l4275,-514r4,l4281,-513r4,l4290,-510r-1,-1l4293,-507r,l4296,-503xe" fillcolor="#4f81bc" stroked="f">
              <v:path arrowok="t"/>
            </v:shape>
            <v:shape id="_x0000_s1413" style="position:absolute;left:4601;top:-492;width:54;height:54" coordorigin="4601,-492" coordsize="54,54" path="m4655,-465r,-15l4643,-492r-30,l4601,-480r,30l4613,-438r30,l4655,-450r,-15xe" fillcolor="#4f81bc" stroked="f">
              <v:path arrowok="t"/>
            </v:shape>
            <v:shape id="_x0000_s1412" style="position:absolute;left:4597;top:-496;width:62;height:62" coordorigin="4597,-496" coordsize="62,62" path="m4650,-443r1,l4654,-447r,-1l4657,-452r,-1l4659,-459r,-6l4659,-472r-2,-6l4654,-483r-3,-4l4651,-467r,2l4651,-460r-2,4l4647,-452r-2,3l4641,-446r,l4637,-444r,l4633,-442r-10,l4619,-444r1,l4615,-446r1,l4612,-449r-3,-3l4607,-456r-1,-2l4606,-443r4,3l4611,-439r5,3l4616,-436r6,2l4629,-434r6,l4641,-436r4,-3l4646,-440r4,-3xe" fillcolor="#4f81bc" stroked="f">
              <v:path arrowok="t"/>
            </v:shape>
            <v:shape id="_x0000_s1411" style="position:absolute;left:4597;top:-496;width:62;height:62" coordorigin="4597,-496" coordsize="62,62" path="m4606,-487r-4,4l4600,-478r-2,4l4597,-468r,6l4598,-458r2,6l4602,-448r,1l4606,-443r,l4606,-458r-1,-5l4605,-468r1,-4l4606,-474r3,-5l4612,-481r4,-4l4615,-484r5,-3l4619,-486r5,-2l4631,-488r6,1l4641,-484r,-1l4645,-481r2,2l4649,-474r,-1l4651,-469r,2l4651,-487r-1,l4646,-491r-1,l4641,-493r-4,-2l4631,-496r-6,l4622,-495r-6,2l4611,-491r-1,l4606,-487r,xe" fillcolor="#4f81bc" stroked="f">
              <v:path arrowok="t"/>
            </v:shape>
            <v:shape id="_x0000_s1410" style="position:absolute;left:4952;top:-477;width:54;height:54" coordorigin="4952,-477" coordsize="54,54" path="m5007,-450r,-14l4995,-477r-31,l4952,-464r,30l4964,-422r31,l5007,-434r,-16xe" fillcolor="#4f81bc" stroked="f">
              <v:path arrowok="t"/>
            </v:shape>
            <v:shape id="_x0000_s1409" style="position:absolute;left:4948;top:-481;width:62;height:57" coordorigin="4948,-481" coordsize="62,57" path="m4996,-434r3,-3l4995,-433r1,-1xe" fillcolor="#4f81bc" stroked="f">
              <v:path arrowok="t"/>
            </v:shape>
            <v:shape id="_x0000_s1408" style="position:absolute;left:4948;top:-481;width:62;height:57" coordorigin="4948,-481" coordsize="62,57" path="m4964,-433r3,3l4964,-433r,xe" fillcolor="#4f81bc" stroked="f">
              <v:path arrowok="t"/>
            </v:shape>
            <v:shape id="_x0000_s1407" style="position:absolute;left:4948;top:-481;width:62;height:57" coordorigin="4948,-481" coordsize="62,57" path="m4967,-468r-1,l4964,-466r-1,1l4962,-475r,l4958,-472r-1,1l4954,-467r,1l4951,-462r-1,4l4948,-452r,6l4949,-443r2,6l4954,-432r,l4957,-428r1,1l4962,-424r1,-10l4962,-424r,l4967,-421r3,1l4976,-418r7,l4986,-419r6,-2l4997,-424r-2,-9l4992,-430r-4,2l4986,-428r-4,2l4977,-426r-6,-2l4966,-430r1,l4964,-433r,l4960,-437r,1l4958,-441r,-2l4956,-447r,-5l4957,-454r1,-4l4958,-458r2,-4l4960,-462r3,-3l4967,-468xe" fillcolor="#4f81bc" stroked="f">
              <v:path arrowok="t"/>
            </v:shape>
            <v:shape id="_x0000_s1406" style="position:absolute;left:4948;top:-481;width:62;height:57" coordorigin="4948,-481" coordsize="62,57" path="m4967,-478r-5,3l4963,-465r1,-1l4966,-468r5,-3l4973,-471r4,-2l4982,-473r2,1l4988,-471r,l4992,-468r3,2l4997,-475r-5,-3l4988,-479r-6,-2l4976,-481r-3,1l4967,-478xe" fillcolor="#4f81bc" stroked="f">
              <v:path arrowok="t"/>
            </v:shape>
            <v:shape id="_x0000_s1405" style="position:absolute;left:4948;top:-481;width:62;height:57" coordorigin="4948,-481" coordsize="62,57" path="m5003,-452r,5l5001,-441r-2,5l4999,-437r-3,3l4995,-433r-3,3l4992,-430r3,-3l4997,-424r,l5001,-427r1,-1l5005,-432r,l5008,-437r,-1l5010,-443r1,-7l5010,-456r-2,-6l5005,-466r,-1l5002,-471r-1,-1l4997,-475r,l4995,-466r-3,-2l4992,-468r3,3l4996,-465r3,3l4999,-462r2,4l5001,-456r2,4xe" fillcolor="#4f81bc" stroked="f">
              <v:path arrowok="t"/>
            </v:shape>
            <v:shape id="_x0000_s1404" style="position:absolute;left:4948;top:-481;width:62;height:57" coordorigin="4948,-481" coordsize="62,57" path="m4999,-462r-3,-3l4995,-465r4,3xe" fillcolor="#4f81bc" stroked="f">
              <v:path arrowok="t"/>
            </v:shape>
            <v:shape id="_x0000_s1403" style="position:absolute;left:1811;top:-1291;width:3177;height:678" coordorigin="1811,-1291" coordsize="3177,678" path="m2876,-713r-351,-89l2176,-925r-3,-2l1826,-1287r-3,-4l1818,-1291r-7,7l1811,-1279r3,3l2165,-913r3,2l2520,-786r352,88l2873,-697r351,32l3575,-654r351,10l4277,-633r351,10l4979,-612r5,l4988,-616r,-8l4984,-628r-4,l4629,-639r-351,-10l3575,-671r-350,-10l2874,-714r2,1xe" fillcolor="#c0504d" stroked="f">
              <v:path arrowok="t"/>
            </v:shape>
            <v:shape id="_x0000_s1402" style="position:absolute;left:1811;top:-1291;width:3177;height:678" coordorigin="1811,-1291" coordsize="3177,678" path="m2175,-926r-349,-361l2173,-927r3,2l2525,-802,2175,-926xe" fillcolor="#c0504d" stroked="f">
              <v:path arrowok="t"/>
            </v:shape>
            <v:shape id="_x0000_s1401" style="position:absolute;left:1792;top:-1309;width:54;height:54" coordorigin="1792,-1309" coordsize="54,54" path="m1846,-1281r,-16l1834,-1309r-30,l1792,-1297r,30l1804,-1255r30,l1846,-1267r,-14xe" fillcolor="#c0504d" stroked="f">
              <v:path arrowok="t"/>
            </v:shape>
            <v:shape id="_x0000_s1400" style="position:absolute;left:1788;top:-1310;width:62;height:62" coordorigin="1788,-1310" coordsize="62,62" path="m1839,-1294r-3,-3l1836,-1298r3,4xe" fillcolor="#c0504d" stroked="f">
              <v:path arrowok="t"/>
            </v:shape>
            <v:shape id="_x0000_s1399" style="position:absolute;left:1788;top:-1310;width:62;height:62" coordorigin="1788,-1310" coordsize="62,62" path="m1802,-1297r5,-13l1802,-1307r,10xe" fillcolor="#c0504d" stroked="f">
              <v:path arrowok="t"/>
            </v:shape>
            <v:shape id="_x0000_s1398" style="position:absolute;left:1788;top:-1310;width:62;height:62" coordorigin="1788,-1310" coordsize="62,62" path="m1813,-1312r-6,2l1802,-1297r1,-1l1802,-1297r,-10l1798,-1304r-1,1l1794,-1299r-1,l1790,-1294r,1l1788,-1287r,6l1788,-1275r2,6l1793,-1265r1,1l1797,-1260r1,1l1802,-1256r,-10l1803,-1265r3,2l1807,-1263r-4,-3l1800,-1269r,l1798,-1273r,l1796,-1277r,-10l1798,-1290r2,-5l1800,-1294r3,-4l1807,-1301r-1,l1811,-1303r2,l1817,-1305r5,l1828,-1303r5,2l1835,-1298r1,-9l1832,-1310r-3,-1l1822,-1313r-6,l1813,-1312xe" fillcolor="#c0504d" stroked="f">
              <v:path arrowok="t"/>
            </v:shape>
            <v:shape id="_x0000_s1397" style="position:absolute;left:1788;top:-1310;width:62;height:62" coordorigin="1788,-1310" coordsize="62,62" path="m1836,-1266r3,-3l1836,-1266r-1,1l1836,-1266xe" fillcolor="#c0504d" stroked="f">
              <v:path arrowok="t"/>
            </v:shape>
            <v:shape id="_x0000_s1396" style="position:absolute;left:1788;top:-1310;width:62;height:62" coordorigin="1788,-1310" coordsize="62,62" path="m1811,-1261r-5,-2l1803,-1265r-1,-1l1802,-1256r5,3l1810,-1252r7,1l1823,-1251r3,l1831,-1253r1,l1836,-1256r1,l1841,-1259r,-1l1845,-1264r,-1l1847,-1269r1,-1l1850,-1275r,-7l1849,-1288r-2,-6l1845,-1299r,l1841,-1303r,-1l1837,-1307r-1,l1835,-1298r-2,-3l1832,-1301r4,3l1836,-1297r3,3l1838,-1295r3,5l1841,-1288r1,4l1842,-1279r-1,6l1838,-1269r1,l1836,-1266r-1,1l1836,-1266r-4,3l1833,-1263r-5,2l1826,-1260r-5,1l1817,-1259r-2,l1811,-1261xe" fillcolor="#c0504d" stroked="f">
              <v:path arrowok="t"/>
            </v:shape>
            <v:shape id="_x0000_s1395" style="position:absolute;left:2144;top:-946;width:54;height:54" coordorigin="2144,-946" coordsize="54,54" path="m2197,-919r,-15l2185,-946r-29,l2144,-934r,30l2156,-892r29,l2197,-904r,-15xe" fillcolor="#c0504d" stroked="f">
              <v:path arrowok="t"/>
            </v:shape>
            <v:shape id="_x0000_s1394" style="position:absolute;left:2140;top:-950;width:56;height:62" coordorigin="2140,-950" coordsize="56,62" path="m2158,-900r-4,-3l2152,-906r-3,-5l2154,-893r4,2l2158,-891r6,2l2170,-888r7,-1l2183,-891r5,-2l2189,-894r4,-3l2193,-897r3,-4l2193,-921r,7l2192,-911r-3,5l2187,-903r-4,3l2184,-901r-5,3l2180,-898r-5,1l2170,-896r-4,-1l2162,-898r-5,-3l2158,-900xe" fillcolor="#c0504d" stroked="f">
              <v:path arrowok="t"/>
            </v:shape>
            <v:shape id="_x0000_s1393" style="position:absolute;left:2140;top:-950;width:56;height:62" coordorigin="2140,-950" coordsize="56,62" path="m2140,-913r2,6l2144,-902r1,1l2148,-897r1,l2154,-893r-5,-18l2150,-910r-2,-5l2148,-922r,-2l2149,-928r3,-4l2151,-931r3,-4l2154,-935r4,-3l2157,-938r5,-3l2164,-942r4,l2173,-942r2,l2179,-941r5,3l2183,-938r4,3l2187,-935r3,4l2189,-932r3,4l2193,-926r,5l2196,-901r1,-1l2199,-907r,l2201,-913r1,-6l2201,-925r-2,-6l2197,-936r-1,-1l2193,-942r-4,-3l2188,-946r-5,-2l2180,-949r-6,-1l2167,-950r-3,l2158,-948r,l2154,-946r-1,1l2148,-941r-4,5l2142,-931r-1,3l2140,-922r,6l2140,-913xe" fillcolor="#c0504d" stroked="f">
              <v:path arrowok="t"/>
            </v:shape>
            <v:shape id="_x0000_s1392" style="position:absolute;left:2494;top:-821;width:54;height:54" coordorigin="2494,-821" coordsize="54,54" path="m2548,-794r,-15l2536,-821r-30,l2494,-809r,29l2506,-768r30,l2548,-780r,-14xe" fillcolor="#c0504d" stroked="f">
              <v:path arrowok="t"/>
            </v:shape>
            <v:shape id="_x0000_s1391" style="position:absolute;left:2490;top:-825;width:62;height:62" coordorigin="2490,-825" coordsize="62,62" path="m2508,-776r1,1l2505,-778r,l2502,-782r,1l2500,-786r-1,-2l2498,-792r,-5l2499,-799r1,-4l2502,-808r3,-2l2509,-814r-1,1l2512,-816r,1l2517,-817r9,l2530,-816r4,3l2534,-814r4,4l2540,-808r2,5l2543,-801r1,5l2544,-794r2,17l2547,-778r3,-4l2551,-785r1,-7l2552,-794r,-7l2550,-807r-4,-5l2544,-816r-1,l2539,-820r-1,l2534,-823r-1,l2527,-825r-9,l2515,-824r-6,1l2504,-820r,l2500,-816r-1,l2496,-812r-1,1l2492,-804r-2,7l2490,-791r1,3l2493,-782r2,4l2496,-777r3,4l2500,-772r4,3l2504,-768r5,2l2515,-764r9,l2528,-764r5,-2l2534,-766r4,-2l2540,-782r-3,4l2538,-778r-1,l2537,-778r-3,3l2534,-776r-4,3l2530,-773r-4,1l2516,-772r-4,-1l2508,-776xe" fillcolor="#c0504d" stroked="f">
              <v:path arrowok="t"/>
            </v:shape>
            <v:shape id="_x0000_s1390" style="position:absolute;left:2490;top:-825;width:62;height:62" coordorigin="2490,-825" coordsize="62,62" path="m2540,-781r,-1l2538,-768r1,-1l2543,-772r1,-1l2546,-777r-2,-17l2544,-790r-2,4l2540,-781xe" fillcolor="#c0504d" stroked="f">
              <v:path arrowok="t"/>
            </v:shape>
            <v:shape id="_x0000_s1389" style="position:absolute;left:2490;top:-825;width:62;height:62" coordorigin="2490,-825" coordsize="62,62" path="m2538,-778r-1,l2537,-778r1,xe" fillcolor="#c0504d" stroked="f">
              <v:path arrowok="t"/>
            </v:shape>
            <v:shape id="_x0000_s1388" style="position:absolute;left:2846;top:-733;width:54;height:54" coordorigin="2846,-733" coordsize="54,54" path="m2900,-707r,-14l2888,-733r-30,l2846,-721r,30l2858,-679r30,l2900,-691r,-16xe" fillcolor="#c0504d" stroked="f">
              <v:path arrowok="t"/>
            </v:shape>
            <v:shape id="_x0000_s1387" style="position:absolute;left:2842;top:-737;width:62;height:62" coordorigin="2842,-737" coordsize="62,62" path="m2892,-693r-3,2l2885,-687r1,-1l2881,-685r1,l2877,-684r-5,1l2868,-684r-4,-1l2864,-685r-4,-3l2860,-687r-4,-4l2854,-693r-2,-5l2851,-700r,16l2855,-681r1,l2860,-678r1,l2866,-676r7,1l2879,-676r6,-2l2890,-681r,l2894,-684r1,-1l2898,-689r3,-5l2901,-695r2,-6l2904,-707r-1,-6l2901,-719r-3,-4l2898,-724r-3,-4l2894,-729r-4,-3l2890,-733r-5,-2l2884,-735r-5,-2l2876,-737r-7,l2866,-737r-6,2l2860,-725r4,-3l2866,-729r4,l2875,-729r3,l2882,-727r-1,-1l2886,-725r-1,l2889,-723r-1,l2892,-719r,l2894,-715r,2l2896,-709r,5l2894,-698r-2,5xe" fillcolor="#c0504d" stroked="f">
              <v:path arrowok="t"/>
            </v:shape>
            <v:shape id="_x0000_s1386" style="position:absolute;left:2842;top:-737;width:62;height:62" coordorigin="2842,-737" coordsize="62,62" path="m2857,-723r-1,l2860,-725r,l2860,-735r-4,2l2855,-732r-4,3l2850,-728r-3,4l2847,-723r-3,4l2843,-715r-1,6l2842,-703r,3l2844,-694r3,5l2847,-689r4,5l2851,-700r-1,-4l2850,-709r2,-6l2854,-719r,l2857,-723xe" fillcolor="#c0504d" stroked="f">
              <v:path arrowok="t"/>
            </v:shape>
            <v:shape id="_x0000_s1385" style="position:absolute;left:3197;top:-700;width:54;height:54" coordorigin="3197,-700" coordsize="54,54" path="m3251,-673r,-15l3239,-700r-30,l3197,-688r,29l3209,-646r30,l3251,-659r,-14xe" fillcolor="#c0504d" stroked="f">
              <v:path arrowok="t"/>
            </v:shape>
            <v:shape id="_x0000_s1384" style="position:absolute;left:3193;top:-705;width:62;height:62" coordorigin="3193,-705" coordsize="62,62" path="m3245,-682r1,2l3247,-675r,4l3246,-667r-1,2l3243,-660r3,9l3246,-652r4,-4l3250,-657r2,-4l3253,-661r1,-6l3255,-673r-1,-7l3252,-686r-2,-5l3246,-695r,l3242,-699r-1,l3236,-702r,l3230,-704r-6,-1l3218,-704r-7,2l3207,-699r-1,l3202,-695r-1,l3198,-691r-3,5l3194,-683r-1,7l3193,-670r,3l3195,-661r3,4l3198,-656r3,4l3202,-651r1,-13l3201,-669r,-4l3201,-678r2,-4l3205,-687r2,-2l3211,-693r,1l3216,-695r-1,l3220,-696r9,l3233,-695r-1,l3237,-692r-1,-1l3240,-689r3,2l3245,-682xe" fillcolor="#c0504d" stroked="f">
              <v:path arrowok="t"/>
            </v:shape>
            <v:shape id="_x0000_s1383" style="position:absolute;left:3193;top:-705;width:62;height:62" coordorigin="3193,-705" coordsize="62,62" path="m3243,-660r-3,3l3236,-654r1,l3232,-652r1,l3228,-650r-6,l3216,-652r-5,-2l3211,-654r-4,-3l3205,-660r-2,-5l3203,-664r-1,13l3206,-648r1,1l3211,-645r1,1l3218,-643r3,1l3228,-642r2,-1l3236,-645r5,-2l3242,-648r4,-3l3243,-660xe" fillcolor="#c0504d" stroked="f">
              <v:path arrowok="t"/>
            </v:shape>
            <v:shape id="_x0000_s1382" style="position:absolute;left:3547;top:-690;width:54;height:54" coordorigin="3547,-690" coordsize="54,54" path="m3602,-663r,-15l3590,-690r-30,l3547,-678r,30l3560,-636r30,l3602,-648r,-15xe" fillcolor="#c0504d" stroked="f">
              <v:path arrowok="t"/>
            </v:shape>
            <v:shape id="_x0000_s1381" style="position:absolute;left:3543;top:-689;width:62;height:48" coordorigin="3543,-689" coordsize="62,48" path="m3592,-647r2,-3l3591,-647r,1l3592,-647xe" fillcolor="#c0504d" stroked="f">
              <v:path arrowok="t"/>
            </v:shape>
            <v:shape id="_x0000_s1380" style="position:absolute;left:3543;top:-689;width:62;height:48" coordorigin="3543,-689" coordsize="62,48" path="m3592,-689r-1,10l3592,-679r,-10xe" fillcolor="#c0504d" stroked="f">
              <v:path arrowok="t"/>
            </v:shape>
            <v:shape id="_x0000_s1379" style="position:absolute;left:3543;top:-689;width:62;height:48" coordorigin="3543,-689" coordsize="62,48" path="m3558,-679r,l3559,-679r3,-12l3557,-689r,l3553,-685r,l3549,-681r,1l3546,-675r,l3544,-669r-1,6l3544,-657r2,7l3549,-646r,1l3553,-641r,1l3557,-637r1,-10l3557,-637r,l3562,-634r-3,-12l3558,-647r-3,-3l3556,-650r-3,-4l3553,-654r-1,-5l3552,-668r1,-3l3556,-676r-1,1l3558,-679r,xe" fillcolor="#c0504d" stroked="f">
              <v:path arrowok="t"/>
            </v:shape>
            <v:shape id="_x0000_s1378" style="position:absolute;left:3543;top:-689;width:62;height:48" coordorigin="3543,-689" coordsize="62,48" path="m3562,-644r-4,-3l3559,-646r3,12l3565,-633r6,1l3578,-632r3,l3588,-634r4,-3l3592,-637r4,-3l3597,-641r3,-4l3601,-646r2,-4l3604,-651r1,-6l3606,-663r-1,-6l3603,-675r-2,-5l3600,-681r-3,-4l3596,-685r-4,-4l3592,-689r,10l3591,-679r1,-10l3587,-691r-4,-2l3577,-694r-6,l3568,-693r-6,2l3559,-679r-1,l3562,-682r-1,l3566,-684r2,-1l3573,-686r4,l3581,-685r2,1l3588,-682r3,3l3594,-675r,-1l3596,-671r1,2l3598,-665r,2l3597,-658r-1,4l3596,-654r-2,4l3594,-650r-2,3l3591,-646r,-1l3588,-644r-5,2l3584,-642r-5,2l3577,-640r-5,l3566,-642r-5,-2l3562,-644xe" fillcolor="#c0504d" stroked="f">
              <v:path arrowok="t"/>
            </v:shape>
            <v:shape id="_x0000_s1377" style="position:absolute;left:3899;top:-679;width:54;height:54" coordorigin="3899,-679" coordsize="54,54" path="m3953,-652r,-15l3941,-679r-30,l3899,-667r,29l3911,-626r30,l3953,-638r,-14xe" fillcolor="#c0504d" stroked="f">
              <v:path arrowok="t"/>
            </v:shape>
            <v:shape id="_x0000_s1376" style="position:absolute;left:3895;top:-679;width:56;height:50" coordorigin="3895,-679" coordsize="56,50" path="m3910,-636r3,3l3910,-636r,xe" fillcolor="#c0504d" stroked="f">
              <v:path arrowok="t"/>
            </v:shape>
            <v:shape id="_x0000_s1375" style="position:absolute;left:3895;top:-679;width:56;height:50" coordorigin="3895,-679" coordsize="56,50" path="m3939,-672r3,3l3943,-669r-1,l3945,-665r-2,-14l3939,-681r-1,l3932,-683r-9,l3919,-683r-5,2l3913,-681r-4,2l3909,-678r-4,3l3904,-674r-4,5l3897,-665r,l3895,-659r,10l3896,-646r1,6l3900,-636r1,1l3904,-631r1,1l3909,-627r,-9l3909,-627r,1l3913,-624r1,l3920,-622r9,l3933,-622r5,-2l3939,-624r4,-2l3943,-627r4,-3l3948,-631r3,-4l3952,-636r3,-4l3955,-640r2,-6l3957,-652r-1,-7l3955,-665r-3,-4l3951,-670r-2,15l3949,-648r-2,4l3945,-639r,-1l3943,-636r-1,l3942,-636r-3,3l3939,-634r-4,3l3935,-631r-4,1l3921,-630r-4,-1l3913,-634r,1l3910,-636r,l3907,-640r,1l3905,-644r,1l3903,-648r,-9l3905,-661r2,-5l3907,-665r2,-4l3910,-669r3,-3l3913,-671r4,-3l3917,-673r4,-2l3931,-675r4,1l3939,-671r,-1xe" fillcolor="#c0504d" stroked="f">
              <v:path arrowok="t"/>
            </v:shape>
            <v:shape id="_x0000_s1374" style="position:absolute;left:3895;top:-679;width:56;height:50" coordorigin="3895,-679" coordsize="56,50" path="m3910,-669r3,-3l3910,-669r-1,l3907,-665r3,-4xe" fillcolor="#c0504d" stroked="f">
              <v:path arrowok="t"/>
            </v:shape>
            <v:shape id="_x0000_s1373" style="position:absolute;left:3895;top:-679;width:56;height:50" coordorigin="3895,-679" coordsize="56,50" path="m3942,-669r-3,-3l3942,-669r1,l3942,-669xe" fillcolor="#c0504d" stroked="f">
              <v:path arrowok="t"/>
            </v:shape>
            <v:shape id="_x0000_s1372" style="position:absolute;left:3895;top:-679;width:56;height:50" coordorigin="3895,-679" coordsize="56,50" path="m3949,-655r2,-15l3947,-675r-4,-3l3943,-679r2,14l3945,-666r2,5l3948,-659r1,4xe" fillcolor="#c0504d" stroked="f">
              <v:path arrowok="t"/>
            </v:shape>
            <v:shape id="_x0000_s1371" style="position:absolute;left:3895;top:-679;width:56;height:50" coordorigin="3895,-679" coordsize="56,50" path="m3943,-636r2,-4l3942,-636r,l3943,-636xe" fillcolor="#c0504d" stroked="f">
              <v:path arrowok="t"/>
            </v:shape>
            <v:shape id="_x0000_s1370" style="position:absolute;left:4250;top:-669;width:54;height:54" coordorigin="4250,-669" coordsize="54,54" path="m4304,-642r,-15l4291,-669r-29,l4250,-657r,30l4262,-615r29,l4304,-627r,-15xe" fillcolor="#c0504d" stroked="f">
              <v:path arrowok="t"/>
            </v:shape>
            <v:shape id="_x0000_s1369" style="position:absolute;left:4246;top:-661;width:62;height:62" coordorigin="4246,-661" coordsize="62,62" path="m4260,-658r4,-3l4261,-659r-1,1l4257,-654r3,-4xe" fillcolor="#c0504d" stroked="f">
              <v:path arrowok="t"/>
            </v:shape>
            <v:shape id="_x0000_s1368" style="position:absolute;left:4246;top:-661;width:62;height:62" coordorigin="4246,-661" coordsize="62,62" path="m4268,-663r2,-1l4275,-665r4,l4281,-665r4,2l4290,-661r3,2l4294,-668r-5,-3l4286,-672r-6,-1l4273,-673r-3,l4265,-671r-5,3l4259,-668r-4,3l4255,-664r-4,4l4251,-659r-2,5l4247,-651r-1,6l4246,-638r1,2l4249,-630r2,5l4251,-624r4,4l4255,-620r4,4l4260,-626r-2,-3l4255,-634r1,1l4254,-638r,-6l4255,-650r3,-5l4257,-654r3,-4l4261,-659r3,-2l4268,-663xe" fillcolor="#c0504d" stroked="f">
              <v:path arrowok="t"/>
            </v:shape>
            <v:shape id="_x0000_s1367" style="position:absolute;left:4246;top:-661;width:62;height:62" coordorigin="4246,-661" coordsize="62,62" path="m4305,-630r,l4307,-636r1,-6l4307,-648r-2,-6l4303,-659r-1,-1l4299,-664r,-1l4295,-668r-1,l4293,-659r-3,-2l4289,-661r4,3l4293,-658r3,4l4295,-655r3,5l4299,-648r,4l4299,-637r-1,4l4298,-634r-3,5l4293,-626r-4,3l4290,-623r-5,2l4283,-620r-4,1l4274,-619r-6,-2l4264,-623r-4,-3l4259,-616r1,l4265,-614r3,2l4274,-611r6,l4283,-612r6,-1l4289,-614r5,-2l4295,-616r4,-4l4299,-620r3,-4l4303,-625r2,-5xe" fillcolor="#c0504d" stroked="f">
              <v:path arrowok="t"/>
            </v:shape>
            <v:shape id="_x0000_s1366" style="position:absolute;left:4246;top:-661;width:62;height:62" coordorigin="4246,-661" coordsize="62,62" path="m4296,-654r-3,-4l4293,-658r3,4xe" fillcolor="#c0504d" stroked="f">
              <v:path arrowok="t"/>
            </v:shape>
            <v:shape id="_x0000_s1365" style="position:absolute;left:4601;top:-659;width:54;height:54" coordorigin="4601,-659" coordsize="54,54" path="m4655,-632r,-14l4643,-659r-30,l4601,-646r,29l4613,-605r30,l4655,-617r,-15xe" fillcolor="#c0504d" stroked="f">
              <v:path arrowok="t"/>
            </v:shape>
            <v:shape id="_x0000_s1364" style="position:absolute;left:4597;top:-651;width:48;height:62" coordorigin="4597,-651" coordsize="48,62" path="m4644,-615r-3,3l4644,-615r,xe" fillcolor="#c0504d" stroked="f">
              <v:path arrowok="t"/>
            </v:shape>
            <v:shape id="_x0000_s1363" style="position:absolute;left:4597;top:-651;width:48;height:62" coordorigin="4597,-651" coordsize="48,62" path="m4644,-648r3,4l4649,-640r,-1l4651,-636r,2l4651,-632r,5l4649,-623r-2,5l4647,-619r-2,3l4645,-606r1,l4650,-610r1,l4654,-614r,l4657,-619r,-1l4659,-626r,-6l4659,-638r-2,-6l4654,-648r,-1l4651,-653r-1,-1l4646,-657r-1,-1l4641,-660r-4,-1l4631,-663r-6,l4622,-662r-6,2l4611,-658r-1,1l4606,-654r,14l4612,-648r,l4616,-651r-1,1l4620,-653r-1,1l4624,-655r7,l4637,-653r4,3l4641,-651r3,3l4645,-648r-1,xe" fillcolor="#c0504d" stroked="f">
              <v:path arrowok="t"/>
            </v:shape>
            <v:shape id="_x0000_s1362" style="position:absolute;left:4597;top:-651;width:48;height:62" coordorigin="4597,-651" coordsize="48,62" path="m4644,-648r-3,-3l4644,-648r1,l4644,-648xe" fillcolor="#c0504d" stroked="f">
              <v:path arrowok="t"/>
            </v:shape>
            <v:shape id="_x0000_s1361" style="position:absolute;left:4597;top:-651;width:48;height:62" coordorigin="4597,-651" coordsize="48,62" path="m4610,-606r1,l4616,-603r,l4622,-601r7,1l4635,-601r6,-2l4645,-606r,-10l4647,-619r-3,4l4644,-615r-3,3l4641,-613r-4,3l4637,-610r-4,1l4623,-609r-4,-1l4620,-610r-5,-3l4616,-612r-4,-4l4612,-615r-3,-4l4609,-618r-2,-5l4606,-625r-1,-5l4605,-634r1,-4l4606,-654r,1l4602,-649r,1l4600,-644r-2,4l4597,-634r,6l4598,-625r2,6l4602,-614r,l4606,-610r,l4610,-606xe" fillcolor="#c0504d" stroked="f">
              <v:path arrowok="t"/>
            </v:shape>
            <v:shape id="_x0000_s1360" style="position:absolute;left:4952;top:-648;width:54;height:54" coordorigin="4952,-648" coordsize="54,54" path="m5007,-621r,-15l4995,-648r-31,l4952,-636r,30l4964,-594r31,l5007,-606r,-15xe" fillcolor="#c0504d" stroked="f">
              <v:path arrowok="t"/>
            </v:shape>
            <v:shape id="_x0000_s1359" style="position:absolute;left:4948;top:-650;width:48;height:60" coordorigin="4948,-650" coordsize="48,60" path="m4963,-605r1,l4960,-609r,1l4958,-612r,-2l4958,-599r4,3l4962,-596r5,3l4971,-600r-5,-2l4967,-602r-4,-3xe" fillcolor="#c0504d" stroked="f">
              <v:path arrowok="t"/>
            </v:shape>
            <v:shape id="_x0000_s1358" style="position:absolute;left:4948;top:-650;width:48;height:60" coordorigin="4948,-650" coordsize="48,60" path="m4963,-637r1,-1l4967,-650r-5,3l4962,-646r1,9xe" fillcolor="#c0504d" stroked="f">
              <v:path arrowok="t"/>
            </v:shape>
            <v:shape id="_x0000_s1357" style="position:absolute;left:4948;top:-650;width:48;height:60" coordorigin="4948,-650" coordsize="48,60" path="m4995,-638r-3,-2l4995,-637r1,l4995,-638xe" fillcolor="#c0504d" stroked="f">
              <v:path arrowok="t"/>
            </v:shape>
            <v:shape id="_x0000_s1356" style="position:absolute;left:4948;top:-650;width:48;height:60" coordorigin="4948,-650" coordsize="48,60" path="m4983,-590r3,-1l4992,-593r5,-3l4997,-596r4,-3l5002,-600r3,-4l5005,-604r3,-5l5008,-610r2,-5l5011,-622r-1,-6l5008,-634r-3,-4l5005,-639r-3,-4l5001,-644r-4,-2l4997,-647r-5,-3l4991,-650r-5,-2l4979,-652r-6,l4967,-650r-3,12l4963,-637r-1,-9l4958,-644r-1,1l4954,-639r,1l4951,-634r-1,4l4948,-624r,6l4949,-615r2,6l4954,-604r,l4957,-600r1,1l4958,-614r-2,-5l4956,-624r1,-2l4958,-630r,l4960,-634r,l4964,-638r3,-2l4966,-640r5,-2l4970,-642r5,-2l4980,-644r4,l4988,-642r,l4992,-640r,l4995,-638r1,1l4995,-637r4,3l4999,-634r2,4l5001,-628r2,4l5003,-621r-1,5l5001,-612r-2,4l4999,-609r-4,4l4996,-605r-4,3l4992,-602r-4,2l4986,-599r-4,1l4977,-598r-6,-2l4967,-593r1,1l4973,-591r3,1l4983,-590xe" fillcolor="#c0504d" stroked="f">
              <v:path arrowok="t"/>
            </v:shape>
            <v:shape id="_x0000_s1355" style="position:absolute;left:1811;top:-1285;width:3177;height:685" coordorigin="1811,-1285" coordsize="3177,685" path="m1814,-1271r351,363l2168,-906r352,122l2872,-693r1,l3224,-659r351,11l3926,-633r351,10l4628,-612r351,12l4984,-600r4,-4l4988,-613r-4,-4l4980,-617r-351,-11l4278,-639r-351,-10l3575,-665r-350,-10l2874,-709r2,l2525,-800,2176,-919r-3,-2l1826,-1282r-3,-3l1818,-1285r-7,6l1811,-1274r3,3xe" fillcolor="#9bba58" stroked="f">
              <v:path arrowok="t"/>
            </v:shape>
            <v:shape id="_x0000_s1354" style="position:absolute;left:1811;top:-1285;width:3177;height:685" coordorigin="1811,-1285" coordsize="3177,685" path="m2175,-921r-349,-361l2173,-921r3,2l2525,-800,2175,-921xe" fillcolor="#9bba58" stroked="f">
              <v:path arrowok="t"/>
            </v:shape>
            <v:shape id="_x0000_s1353" style="position:absolute;left:1792;top:-1303;width:54;height:54" coordorigin="1792,-1303" coordsize="54,54" path="m1846,-1277r,-14l1834,-1303r-30,l1792,-1291r,30l1804,-1249r30,l1846,-1261r,-16xe" fillcolor="#9bba58" stroked="f">
              <v:path arrowok="t"/>
            </v:shape>
            <v:shape id="_x0000_s1352" style="position:absolute;left:1788;top:-1305;width:62;height:62" coordorigin="1788,-1305" coordsize="62,62" path="m1839,-1264r-3,3l1837,-1251r4,-3l1841,-1255r4,-4l1845,-1259r2,-5l1848,-1265r2,-6l1850,-1277r-1,-6l1847,-1289r-2,-4l1845,-1294r-4,-4l1841,-1299r-4,-3l1836,-1302r-1,9l1833,-1295r-1,l1836,-1292r,l1839,-1289r-1,l1841,-1285r,2l1842,-1279r,5l1841,-1268r-3,5l1839,-1264xe" fillcolor="#9bba58" stroked="f">
              <v:path arrowok="t"/>
            </v:shape>
            <v:shape id="_x0000_s1351" style="position:absolute;left:1788;top:-1305;width:62;height:62" coordorigin="1788,-1305" coordsize="62,62" path="m1839,-1289r-3,-3l1836,-1292r3,3xe" fillcolor="#9bba58" stroked="f">
              <v:path arrowok="t"/>
            </v:shape>
            <v:shape id="_x0000_s1350" style="position:absolute;left:1788;top:-1305;width:62;height:62" coordorigin="1788,-1305" coordsize="62,62" path="m1802,-1292r5,-13l1802,-1302r,10xe" fillcolor="#9bba58" stroked="f">
              <v:path arrowok="t"/>
            </v:shape>
            <v:shape id="_x0000_s1349" style="position:absolute;left:1788;top:-1305;width:62;height:62" coordorigin="1788,-1305" coordsize="62,62" path="m1836,-1260r-4,3l1835,-1260r1,xe" fillcolor="#9bba58" stroked="f">
              <v:path arrowok="t"/>
            </v:shape>
            <v:shape id="_x0000_s1348" style="position:absolute;left:1788;top:-1305;width:62;height:62" coordorigin="1788,-1305" coordsize="62,62" path="m1797,-1255r1,1l1802,-1251r5,3l1802,-1261r-2,-3l1800,-1263r-2,-5l1798,-1267r-2,-5l1796,-1281r2,-4l1800,-1289r,l1803,-1292r4,-3l1806,-1295r5,-2l1813,-1298r4,-1l1822,-1299r6,2l1833,-1295r2,2l1836,-1302r-4,-3l1829,-1306r-7,-1l1816,-1307r-3,l1807,-1305r,l1802,-1292r1,-1l1802,-1292r,-10l1798,-1299r-1,1l1794,-1294r-1,1l1790,-1289r,1l1788,-1283r,7l1788,-1270r2,6l1793,-1259r1,l1797,-1255xe" fillcolor="#9bba58" stroked="f">
              <v:path arrowok="t"/>
            </v:shape>
            <v:shape id="_x0000_s1347" style="position:absolute;left:1788;top:-1305;width:62;height:62" coordorigin="1788,-1305" coordsize="62,62" path="m1803,-1260r4,3l1803,-1260r,xe" fillcolor="#9bba58" stroked="f">
              <v:path arrowok="t"/>
            </v:shape>
            <v:shape id="_x0000_s1346" style="position:absolute;left:1788;top:-1305;width:62;height:62" coordorigin="1788,-1305" coordsize="62,62" path="m1836,-1261r3,-3l1836,-1260r-1,l1832,-1257r1,-1l1828,-1255r1,l1824,-1254r-5,1l1815,-1254r-4,-1l1806,-1258r1,1l1803,-1260r,l1800,-1264r2,3l1807,-1248r3,1l1817,-1245r6,l1826,-1246r6,-2l1836,-1251r1,l1836,-1261xe" fillcolor="#9bba58" stroked="f">
              <v:path arrowok="t"/>
            </v:shape>
            <v:shape id="_x0000_s1345" style="position:absolute;left:2144;top:-941;width:54;height:54" coordorigin="2144,-941" coordsize="54,54" path="m2197,-914r,-15l2185,-941r-29,l2144,-929r,30l2156,-887r29,l2197,-899r,-15xe" fillcolor="#9bba58" stroked="f">
              <v:path arrowok="t"/>
            </v:shape>
            <v:shape id="_x0000_s1344" style="position:absolute;left:2140;top:-942;width:62;height:62" coordorigin="2140,-942" coordsize="62,62" path="m2154,-940r-1,l2154,-930r,-1l2158,-942r-4,2xe" fillcolor="#9bba58" stroked="f">
              <v:path arrowok="t"/>
            </v:shape>
            <v:shape id="_x0000_s1343" style="position:absolute;left:2140;top:-942;width:62;height:62" coordorigin="2140,-942" coordsize="62,62" path="m2154,-897r4,2l2154,-898r,1xe" fillcolor="#9bba58" stroked="f">
              <v:path arrowok="t"/>
            </v:shape>
            <v:shape id="_x0000_s1342" style="position:absolute;left:2140;top:-942;width:62;height:62" coordorigin="2140,-942" coordsize="62,62" path="m2187,-897r1,9l2187,-898r,1xe" fillcolor="#9bba58" stroked="f">
              <v:path arrowok="t"/>
            </v:shape>
            <v:shape id="_x0000_s1341" style="position:absolute;left:2140;top:-942;width:62;height:62" coordorigin="2140,-942" coordsize="62,62" path="m2190,-927r-3,-3l2187,-930r3,3xe" fillcolor="#9bba58" stroked="f">
              <v:path arrowok="t"/>
            </v:shape>
            <v:shape id="_x0000_s1340" style="position:absolute;left:2140;top:-942;width:62;height:62" coordorigin="2140,-942" coordsize="62,62" path="m2187,-931r1,-9l2183,-942r4,11xe" fillcolor="#9bba58" stroked="f">
              <v:path arrowok="t"/>
            </v:shape>
            <v:shape id="_x0000_s1339" style="position:absolute;left:2140;top:-942;width:62;height:62" coordorigin="2140,-942" coordsize="62,62" path="m2140,-907r2,5l2142,-901r2,4l2145,-896r4,4l2154,-888r4,3l2154,-898r-3,-3l2152,-901r-3,-4l2150,-905r-2,-4l2148,-917r,-2l2149,-923r3,-4l2151,-927r3,-3l2158,-933r-1,l2162,-935r-1,l2166,-937r7,l2167,-945r-3,1l2158,-943r,1l2154,-931r,1l2153,-940r-5,5l2145,-931r-1,l2142,-927r-1,4l2140,-917r,6l2140,-907xe" fillcolor="#9bba58" stroked="f">
              <v:path arrowok="t"/>
            </v:shape>
            <v:shape id="_x0000_s1338" style="position:absolute;left:2140;top:-942;width:62;height:62" coordorigin="2140,-942" coordsize="62,62" path="m2183,-885r5,-3l2187,-897r,-1l2188,-888r1,-1l2193,-892r,-1l2197,-897r2,-4l2199,-902r2,-6l2202,-914r-1,-7l2199,-927r-2,-4l2196,-931r-3,-4l2193,-936r-4,-4l2188,-940r-1,9l2183,-942r,-1l2176,-945r-9,l2173,-937r2,1l2179,-935r5,2l2183,-933r4,3l2187,-930r3,3l2189,-927r3,4l2193,-921r,5l2193,-909r-1,4l2189,-901r1,l2187,-898r-4,3l2184,-895r-5,2l2180,-893r-5,2l2166,-891r-4,-2l2157,-895r1,l2154,-897r,-1l2151,-901r3,3l2158,-885r,l2164,-883r6,l2177,-884r6,-1l2183,-885xe" fillcolor="#9bba58" stroked="f">
              <v:path arrowok="t"/>
            </v:shape>
            <v:shape id="_x0000_s1337" style="position:absolute;left:2494;top:-820;width:54;height:54" coordorigin="2494,-820" coordsize="54,54" path="m2548,-793r,-15l2536,-820r-30,l2494,-808r,30l2506,-766r30,l2548,-778r,-15xe" fillcolor="#9bba58" stroked="f">
              <v:path arrowok="t"/>
            </v:shape>
            <v:shape id="_x0000_s1336" style="position:absolute;left:2490;top:-812;width:62;height:15" coordorigin="2490,-812" coordsize="62,15" path="m2537,-810r-3,-2l2537,-809r1,l2537,-810xe" fillcolor="#9bba58" stroked="f">
              <v:path arrowok="t"/>
            </v:shape>
            <v:shape id="_x0000_s1335" style="position:absolute;left:2490;top:-812;width:62;height:15" coordorigin="2490,-812" coordsize="62,15" path="m2544,-788r-2,4l2540,-780r-2,13l2539,-768r4,-3l2544,-772r2,-4l2547,-776r4,-8l2552,-790r,-3l2552,-800r-2,-6l2547,-810r-1,l2543,-815r-4,-3l2538,-819r2,13l2540,-806r2,4l2543,-800r1,5l2544,-793r,5xe" fillcolor="#9bba58" stroked="f">
              <v:path arrowok="t"/>
            </v:shape>
            <v:shape id="_x0000_s1334" style="position:absolute;left:2490;top:-812;width:62;height:15" coordorigin="2490,-812" coordsize="62,15" path="m2512,-814r5,-2l2526,-816r4,2l2530,-814r4,2l2534,-812r3,2l2538,-809r-1,l2540,-806r-2,-13l2534,-822r-1,l2527,-824r-9,l2515,-823r-6,1l2504,-819r,1l2500,-815r-5,5l2493,-806r-1,4l2490,-796r,6l2491,-786r2,6l2496,-776r3,4l2504,-768r,1l2509,-765r3,1l2518,-762r6,l2528,-763r5,-1l2534,-765r4,-2l2540,-780r-2,3l2534,-774r,l2530,-772r,l2526,-770r-8,l2516,-771r-4,-1l2508,-774r1,l2505,-777r-3,-3l2500,-784r-1,-2l2498,-791r,-5l2499,-798r1,-4l2502,-806r,l2505,-810r,1l2509,-812r-1,l2512,-814xe" fillcolor="#9bba58" stroked="f">
              <v:path arrowok="t"/>
            </v:shape>
            <v:shape id="_x0000_s1333" style="position:absolute;left:2846;top:-728;width:54;height:54" coordorigin="2846,-728" coordsize="54,54" path="m2900,-701r,-15l2888,-728r-30,l2846,-716r,29l2858,-675r30,l2900,-687r,-14xe" fillcolor="#9bba58" stroked="f">
              <v:path arrowok="t"/>
            </v:shape>
            <v:shape id="_x0000_s1332" style="position:absolute;left:2842;top:-732;width:62;height:62" coordorigin="2842,-732" coordsize="62,62" path="m2847,-683r4,4l2855,-676r-1,-12l2852,-693r-1,-2l2850,-699r,-5l2850,-706r2,-4l2854,-715r2,-2l2860,-721r,1l2864,-723r,1l2868,-724r7,l2881,-723r5,3l2885,-721r4,4l2885,-729r-1,-1l2879,-731r-3,-1l2869,-732r-3,1l2860,-729r-4,2l2855,-727r-4,4l2850,-723r-3,4l2847,-718r-4,7l2842,-704r,6l2842,-695r2,6l2847,-684r,1xe" fillcolor="#9bba58" stroked="f">
              <v:path arrowok="t"/>
            </v:shape>
            <v:shape id="_x0000_s1331" style="position:absolute;left:2842;top:-732;width:62;height:62" coordorigin="2842,-732" coordsize="62,62" path="m2896,-699r-2,6l2892,-688r-3,3l2885,-682r1,-1l2881,-680r1,l2877,-679r-9,l2864,-680r,l2860,-683r,1l2856,-685r-2,-3l2855,-676r1,1l2860,-673r1,l2866,-671r7,1l2879,-671r6,-2l2890,-675r,-1l2894,-679r1,-1l2898,-684r3,-5l2901,-689r2,-6l2904,-701r-1,-7l2901,-714r-3,-5l2895,-723r-1,l2890,-727r,l2885,-729r4,12l2892,-715r2,5l2894,-708r2,5l2896,-699xe" fillcolor="#9bba58" stroked="f">
              <v:path arrowok="t"/>
            </v:shape>
            <v:shape id="_x0000_s1330" style="position:absolute;left:3197;top:-695;width:54;height:54" coordorigin="3197,-695" coordsize="54,54" path="m3251,-668r,-15l3239,-695r-30,l3197,-683r,30l3209,-641r30,l3251,-653r,-15xe" fillcolor="#9bba58" stroked="f">
              <v:path arrowok="t"/>
            </v:shape>
            <v:shape id="_x0000_s1329" style="position:absolute;left:3193;top:-697;width:62;height:62" coordorigin="3193,-697" coordsize="62,62" path="m3240,-685r-4,-2l3240,-684r,l3240,-685xe" fillcolor="#9bba58" stroked="f">
              <v:path arrowok="t"/>
            </v:shape>
            <v:shape id="_x0000_s1328" style="position:absolute;left:3193;top:-697;width:62;height:62" coordorigin="3193,-697" coordsize="62,62" path="m3208,-684r3,-3l3211,-687r5,-2l3215,-689r5,-2l3224,-691r5,l3233,-689r-1,l3237,-687r-1,l3240,-685r,1l3240,-684r3,3l3243,-681r2,4l3246,-691r-4,-3l3241,-694r-5,-3l3236,-697r-6,-2l3224,-699r-6,l3211,-697r-3,12l3207,-684r-1,-10l3202,-691r-1,1l3198,-686r,1l3195,-681r-1,4l3193,-671r,6l3193,-662r2,6l3198,-651r,1l3201,-646r1,l3202,-661r-1,-5l3201,-671r2,-6l3205,-681r,l3208,-684xe" fillcolor="#9bba58" stroked="f">
              <v:path arrowok="t"/>
            </v:shape>
            <v:shape id="_x0000_s1327" style="position:absolute;left:3193;top:-697;width:62;height:62" coordorigin="3193,-697" coordsize="62,62" path="m3208,-652r3,3l3208,-652r,xe" fillcolor="#9bba58" stroked="f">
              <v:path arrowok="t"/>
            </v:shape>
            <v:shape id="_x0000_s1326" style="position:absolute;left:3193;top:-697;width:62;height:62" coordorigin="3193,-697" coordsize="62,62" path="m3207,-652r-1,10l3207,-642r4,2l3212,-639r6,1l3221,-637r7,l3230,-638r6,-2l3241,-642r1,l3246,-646r,l3250,-650r,-1l3252,-656r1,-1l3254,-662r1,-7l3254,-675r-2,-6l3250,-685r,-1l3246,-690r,-1l3245,-677r1,2l3247,-671r,6l3245,-660r-2,5l3243,-656r-3,4l3240,-652r-4,3l3237,-649r-5,3l3231,-646r-5,1l3222,-645r-3,-1l3215,-647r1,1l3211,-649r,l3208,-652r,l3205,-656r,1l3203,-660r-1,-1l3202,-646r4,4l3207,-652xe" fillcolor="#9bba58" stroked="f">
              <v:path arrowok="t"/>
            </v:shape>
            <v:shape id="_x0000_s1325" style="position:absolute;left:3193;top:-697;width:62;height:62" coordorigin="3193,-697" coordsize="62,62" path="m3207,-684r1,-1l3211,-697r-4,3l3206,-694r1,10xe" fillcolor="#9bba58" stroked="f">
              <v:path arrowok="t"/>
            </v:shape>
            <v:shape id="_x0000_s1324" style="position:absolute;left:3547;top:-685;width:54;height:54" coordorigin="3547,-685" coordsize="54,54" path="m3602,-658r,-15l3590,-685r-30,l3547,-673r,30l3560,-630r30,l3602,-643r,-15xe" fillcolor="#9bba58" stroked="f">
              <v:path arrowok="t"/>
            </v:shape>
            <v:shape id="_x0000_s1323" style="position:absolute;left:3543;top:-689;width:33;height:62" coordorigin="3543,-689" coordsize="33,62" path="m3557,-632r,l3562,-629r1,l3569,-627r6,1l3577,-635r-5,l3566,-636r-5,-3l3562,-638r-4,-4l3557,-632xe" fillcolor="#9bba58" stroked="f">
              <v:path arrowok="t"/>
            </v:shape>
            <v:shape id="_x0000_s1322" style="position:absolute;left:3543;top:-689;width:33;height:62" coordorigin="3543,-689" coordsize="33,62" path="m3568,-688r-5,1l3562,-686r-5,2l3557,-683r-4,3l3553,-679r-4,4l3549,-675r-3,5l3544,-664r-1,7l3544,-651r2,6l3549,-640r,l3553,-636r4,4l3558,-642r-2,-2l3553,-649r,1l3552,-653r,-10l3553,-667r3,-4l3558,-674r4,-3l3561,-677r5,-2l3568,-680r5,-1l3577,-681r4,2l3583,-679r5,2l3588,-677r4,3l3594,-671r2,4l3597,-665r1,5l3598,-657r-1,4l3596,-649r-2,5l3592,-642r-4,4l3588,-639r-5,3l3584,-636r-5,1l3577,-635r-2,9l3581,-627r7,-2l3592,-632r,l3596,-636r1,l3600,-640r1,l3603,-645r1,-1l3605,-652r1,-6l3605,-664r-2,-6l3601,-675r-1,l3597,-679r-1,-1l3592,-683r,-1l3587,-686r-4,-1l3577,-689r-6,l3568,-688xe" fillcolor="#9bba58" stroked="f">
              <v:path arrowok="t"/>
            </v:shape>
            <v:shape id="_x0000_s1321" style="position:absolute;left:3899;top:-669;width:54;height:54" coordorigin="3899,-669" coordsize="54,54" path="m3953,-642r,-15l3941,-669r-30,l3899,-657r,30l3911,-615r30,l3953,-627r,-15xe" fillcolor="#9bba58" stroked="f">
              <v:path arrowok="t"/>
            </v:shape>
            <v:shape id="_x0000_s1320" style="position:absolute;left:3895;top:-673;width:62;height:62" coordorigin="3895,-673" coordsize="62,62" path="m3917,-663r2,-1l3924,-665r5,l3933,-664r2,1l3939,-661r3,2l3943,-668r-4,-3l3935,-672r-6,-1l3923,-673r-4,l3913,-671r-4,3l3909,-668r-4,3l3904,-664r-3,4l3900,-659r-3,5l3897,-654r-2,6l3895,-638r1,2l3897,-630r3,5l3901,-624r3,4l3905,-620r4,4l3909,-616r4,2l3917,-612r6,1l3929,-611r4,-1l3938,-613r1,-1l3943,-616r,l3947,-620r1,l3951,-624r1,-1l3955,-630r,l3957,-636r,-6l3956,-648r-1,-6l3952,-659r-1,-1l3949,-644r,7l3947,-634r-2,5l3943,-626r-4,3l3939,-623r-4,2l3933,-620r-5,1l3923,-619r-6,-2l3913,-623r,l3909,-626r-2,-3l3905,-634r,1l3903,-638r,-9l3905,-650r2,-5l3907,-654r2,-4l3910,-659r3,-2l3913,-661r4,-2xe" fillcolor="#9bba58" stroked="f">
              <v:path arrowok="t"/>
            </v:shape>
            <v:shape id="_x0000_s1319" style="position:absolute;left:3895;top:-673;width:62;height:62" coordorigin="3895,-673" coordsize="62,62" path="m3947,-650r1,2l3949,-644r2,-16l3948,-664r-1,-1l3943,-668r,l3942,-659r-3,-2l3939,-661r3,3l3943,-658r2,4l3945,-655r2,5xe" fillcolor="#9bba58" stroked="f">
              <v:path arrowok="t"/>
            </v:shape>
            <v:shape id="_x0000_s1318" style="position:absolute;left:3895;top:-673;width:62;height:62" coordorigin="3895,-673" coordsize="62,62" path="m3945,-654r-2,-4l3942,-658r3,4xe" fillcolor="#9bba58" stroked="f">
              <v:path arrowok="t"/>
            </v:shape>
            <v:shape id="_x0000_s1317" style="position:absolute;left:3895;top:-673;width:62;height:62" coordorigin="3895,-673" coordsize="62,62" path="m3910,-658r3,-3l3910,-659r-1,1l3907,-654r3,-4xe" fillcolor="#9bba58" stroked="f">
              <v:path arrowok="t"/>
            </v:shape>
            <v:shape id="_x0000_s1316" style="position:absolute;left:4250;top:-659;width:54;height:54" coordorigin="4250,-659" coordsize="54,54" path="m4304,-632r,-14l4291,-659r-29,l4250,-646r,29l4262,-605r29,l4304,-617r,-15xe" fillcolor="#9bba58" stroked="f">
              <v:path arrowok="t"/>
            </v:shape>
            <v:shape id="_x0000_s1315" style="position:absolute;left:4246;top:-663;width:62;height:62" coordorigin="4246,-663" coordsize="62,62" path="m4260,-616r-1,10l4260,-606r5,3l4261,-615r-1,-1xe" fillcolor="#9bba58" stroked="f">
              <v:path arrowok="t"/>
            </v:shape>
            <v:shape id="_x0000_s1314" style="position:absolute;left:4246;top:-663;width:62;height:62" coordorigin="4246,-663" coordsize="62,62" path="m4260,-658r-1,1l4260,-648r1,l4265,-660r-5,2xe" fillcolor="#9bba58" stroked="f">
              <v:path arrowok="t"/>
            </v:shape>
            <v:shape id="_x0000_s1313" style="position:absolute;left:4246;top:-663;width:62;height:62" coordorigin="4246,-663" coordsize="62,62" path="m4290,-613r-5,3l4286,-610r-5,1l4272,-609r-4,-1l4264,-613r,1l4260,-615r-3,-4l4258,-618r-3,-5l4256,-622r-2,-5l4251,-649r,1l4249,-644r-2,4l4246,-634r,6l4247,-625r1,5l4249,-619r2,5l4251,-614r4,4l4255,-610r4,4l4260,-616r1,1l4265,-603r6,2l4277,-600r6,-1l4289,-603r5,-3l4293,-616r3,-3l4293,-615r,l4289,-612r1,-1xe" fillcolor="#9bba58" stroked="f">
              <v:path arrowok="t"/>
            </v:shape>
            <v:shape id="_x0000_s1312" style="position:absolute;left:4246;top:-663;width:62;height:62" coordorigin="4246,-663" coordsize="62,62" path="m4294,-658r-5,-2l4293,-648r,l4294,-658xe" fillcolor="#9bba58" stroked="f">
              <v:path arrowok="t"/>
            </v:shape>
            <v:shape id="_x0000_s1311" style="position:absolute;left:4246;top:-663;width:62;height:62" coordorigin="4246,-663" coordsize="62,62" path="m4293,-615r-4,3l4293,-615r,xe" fillcolor="#9bba58" stroked="f">
              <v:path arrowok="t"/>
            </v:shape>
            <v:shape id="_x0000_s1310" style="position:absolute;left:4246;top:-663;width:62;height:62" coordorigin="4246,-663" coordsize="62,62" path="m4254,-634r1,-2l4255,-640r3,-4l4257,-644r3,-4l4264,-651r,1l4268,-653r,1l4273,-655r6,l4281,-654r4,1l4290,-650r-1,-1l4293,-648r3,4l4295,-644r3,4l4298,-641r1,5l4299,-627r-1,4l4295,-618r1,-1l4293,-616r1,10l4295,-606r4,-4l4302,-614r1,l4305,-619r,-1l4307,-626r1,-6l4307,-638r-2,-6l4303,-648r-1,-1l4299,-653r,-1l4295,-657r-1,-1l4293,-648r,l4289,-660r-3,-1l4280,-663r-7,l4270,-662r-5,2l4265,-660r-4,12l4260,-648r-1,-9l4255,-654r,1l4251,-649r3,22l4254,-634xe" fillcolor="#9bba58" stroked="f">
              <v:path arrowok="t"/>
            </v:shape>
            <v:shape id="_x0000_s1309" style="position:absolute;left:4601;top:-648;width:54;height:54" coordorigin="4601,-648" coordsize="54,54" path="m4655,-621r,-15l4643,-648r-30,l4601,-636r,30l4613,-594r30,l4655,-606r,-15xe" fillcolor="#9bba58" stroked="f">
              <v:path arrowok="t"/>
            </v:shape>
            <v:shape id="_x0000_s1308" style="position:absolute;left:4597;top:-652;width:48;height:62" coordorigin="4597,-652" coordsize="48,62" path="m4644,-638r-3,-2l4644,-638r1,1l4644,-638xe" fillcolor="#9bba58" stroked="f">
              <v:path arrowok="t"/>
            </v:shape>
            <v:shape id="_x0000_s1307" style="position:absolute;left:4597;top:-652;width:48;height:62" coordorigin="4597,-652" coordsize="48,62" path="m4635,-599r-5,1l4631,-590r4,-1l4640,-592r-3,-8l4635,-599xe" fillcolor="#9bba58" stroked="f">
              <v:path arrowok="t"/>
            </v:shape>
            <v:shape id="_x0000_s1306" style="position:absolute;left:4597;top:-652;width:48;height:62" coordorigin="4597,-652" coordsize="48,62" path="m4612,-638r,1l4616,-640r-1,l4620,-642r-1,l4624,-644r5,l4633,-644r4,2l4637,-642r4,2l4641,-640r3,2l4645,-637r-1,-1l4647,-634r,l4649,-630r1,2l4651,-624r,3l4651,-616r-2,4l4647,-608r,-1l4644,-605r1,l4641,-602r,l4637,-600r3,8l4641,-593r4,-3l4646,-596r4,-3l4651,-600r3,-4l4654,-604r3,-5l4657,-610r2,-5l4659,-622r,-6l4657,-634r-3,-4l4654,-639r-3,-4l4650,-644r-4,-2l4645,-647r-4,-3l4640,-650r-6,-2l4628,-652r-6,l4616,-650r-5,3l4610,-646r-4,2l4606,-643r-4,4l4602,-638r-2,4l4598,-630r-1,6l4597,-618r1,3l4600,-609r2,5l4602,-604r4,4l4606,-599r4,3l4611,-596r5,3l4616,-592r6,1l4625,-590r6,l4630,-598r-5,l4619,-600r1,l4615,-602r1,l4612,-605r-3,-4l4609,-608r-2,-4l4606,-614r-1,-5l4605,-624r1,-2l4607,-630r-1,l4609,-634r,l4612,-638xe" fillcolor="#9bba58" stroked="f">
              <v:path arrowok="t"/>
            </v:shape>
            <v:shape id="_x0000_s1305" style="position:absolute;left:4952;top:-636;width:54;height:54" coordorigin="4952,-636" coordsize="54,54" path="m5007,-610r,-14l4995,-636r-31,l4952,-624r,29l4964,-582r31,l5007,-595r,-15xe" fillcolor="#9bba58" stroked="f">
              <v:path arrowok="t"/>
            </v:shape>
            <v:shape id="_x0000_s1304" style="position:absolute;left:4948;top:-632;width:62;height:57" coordorigin="4948,-632" coordsize="62,57" path="m5003,-612r,2l5002,-605r-1,4l4999,-596r,-1l4996,-594r-1,1l4992,-590r3,-3l4997,-584r,l5001,-588r1,l5005,-592r,l5008,-597r,-1l5010,-604r1,-6l5010,-616r-2,-6l5005,-626r,-1l5001,-632r,16l5003,-612xe" fillcolor="#9bba58" stroked="f">
              <v:path arrowok="t"/>
            </v:shape>
            <v:shape id="_x0000_s1303" style="position:absolute;left:4948;top:-632;width:62;height:57" coordorigin="4948,-632" coordsize="62,57" path="m4964,-593r3,3l4964,-593r,xe" fillcolor="#9bba58" stroked="f">
              <v:path arrowok="t"/>
            </v:shape>
            <v:shape id="_x0000_s1302" style="position:absolute;left:4948;top:-632;width:62;height:57" coordorigin="4948,-632" coordsize="62,57" path="m4996,-594r3,-3l4995,-593r1,-1xe" fillcolor="#9bba58" stroked="f">
              <v:path arrowok="t"/>
            </v:shape>
            <v:shape id="_x0000_s1301" style="position:absolute;left:4948;top:-632;width:62;height:57" coordorigin="4948,-632" coordsize="62,57" path="m4958,-603r-2,-5l4956,-612r1,-2l4958,-618r2,-4l4960,-622r4,-4l4963,-626r4,-3l4966,-628r5,-3l4973,-632r4,l4982,-632r2,l4988,-630r,-1l4992,-628r,-1l4996,-626r-1,l4999,-622r,l5001,-618r,2l5001,-632r-4,-3l4997,-636r-5,-2l4991,-638r-5,-2l4982,-640r-6,l4973,-640r-6,2l4962,-636r,1l4958,-632r-4,6l4951,-622r-1,4l4948,-612r,6l4949,-603r2,6l4954,-592r,l4957,-588r1,l4962,-584r1,-10l4962,-584r,l4967,-581r1,l4973,-579r7,1l4986,-579r6,-2l4997,-584r-2,-9l4992,-590r,-1l4988,-588r-2,l4982,-587r-5,l4971,-588r-5,-3l4967,-590r-3,-3l4964,-593r-4,-4l4960,-596r-2,-5l4958,-603xe" fillcolor="#9bba58" stroked="f">
              <v:path arrowok="t"/>
            </v:shape>
            <w10:wrap anchorx="page"/>
          </v:group>
        </w:pict>
      </w:r>
      <w:r w:rsidR="00AC2D5A">
        <w:rPr>
          <w:b/>
          <w:w w:val="106"/>
          <w:sz w:val="11"/>
          <w:szCs w:val="11"/>
        </w:rPr>
        <w:t>0</w:t>
      </w:r>
      <w:r w:rsidR="00AC2D5A">
        <w:rPr>
          <w:b/>
          <w:sz w:val="11"/>
          <w:szCs w:val="11"/>
        </w:rPr>
        <w:t xml:space="preserve">                       </w:t>
      </w:r>
      <w:r w:rsidR="00AC2D5A">
        <w:rPr>
          <w:b/>
          <w:w w:val="106"/>
          <w:sz w:val="11"/>
          <w:szCs w:val="11"/>
        </w:rPr>
        <w:t>2</w:t>
      </w:r>
      <w:r w:rsidR="00AC2D5A">
        <w:rPr>
          <w:b/>
          <w:sz w:val="11"/>
          <w:szCs w:val="11"/>
        </w:rPr>
        <w:t xml:space="preserve">                       </w:t>
      </w:r>
      <w:r w:rsidR="00AC2D5A">
        <w:rPr>
          <w:b/>
          <w:w w:val="106"/>
          <w:sz w:val="11"/>
          <w:szCs w:val="11"/>
        </w:rPr>
        <w:t>4</w:t>
      </w:r>
      <w:r w:rsidR="00AC2D5A">
        <w:rPr>
          <w:b/>
          <w:sz w:val="11"/>
          <w:szCs w:val="11"/>
        </w:rPr>
        <w:t xml:space="preserve">                       </w:t>
      </w:r>
      <w:r w:rsidR="00AC2D5A">
        <w:rPr>
          <w:b/>
          <w:w w:val="106"/>
          <w:sz w:val="11"/>
          <w:szCs w:val="11"/>
        </w:rPr>
        <w:t>6</w:t>
      </w:r>
      <w:r w:rsidR="00AC2D5A">
        <w:rPr>
          <w:b/>
          <w:sz w:val="11"/>
          <w:szCs w:val="11"/>
        </w:rPr>
        <w:t xml:space="preserve">                       </w:t>
      </w:r>
      <w:r w:rsidR="00AC2D5A">
        <w:rPr>
          <w:b/>
          <w:w w:val="106"/>
          <w:sz w:val="11"/>
          <w:szCs w:val="11"/>
        </w:rPr>
        <w:t>8</w:t>
      </w:r>
      <w:r w:rsidR="00AC2D5A">
        <w:rPr>
          <w:b/>
          <w:sz w:val="11"/>
          <w:szCs w:val="11"/>
        </w:rPr>
        <w:t xml:space="preserve">                       </w:t>
      </w:r>
      <w:r w:rsidR="00AC2D5A">
        <w:rPr>
          <w:b/>
          <w:w w:val="106"/>
          <w:sz w:val="11"/>
          <w:szCs w:val="11"/>
        </w:rPr>
        <w:t>10</w:t>
      </w:r>
      <w:r w:rsidR="00AC2D5A">
        <w:rPr>
          <w:b/>
          <w:sz w:val="11"/>
          <w:szCs w:val="11"/>
        </w:rPr>
        <w:t xml:space="preserve">                     </w:t>
      </w:r>
      <w:r w:rsidR="00AC2D5A">
        <w:rPr>
          <w:b/>
          <w:w w:val="106"/>
          <w:sz w:val="11"/>
          <w:szCs w:val="11"/>
        </w:rPr>
        <w:t>12</w:t>
      </w:r>
    </w:p>
    <w:p w:rsidR="00B21F2A" w:rsidRDefault="00AC2D5A">
      <w:pPr>
        <w:spacing w:before="10"/>
        <w:ind w:left="1907" w:right="1458"/>
        <w:jc w:val="center"/>
        <w:rPr>
          <w:sz w:val="13"/>
          <w:szCs w:val="13"/>
        </w:rPr>
      </w:pPr>
      <w:r>
        <w:rPr>
          <w:b/>
          <w:sz w:val="13"/>
          <w:szCs w:val="13"/>
        </w:rPr>
        <w:t>Number of cluster models</w:t>
      </w:r>
    </w:p>
    <w:p w:rsidR="00B21F2A" w:rsidRDefault="00B21F2A">
      <w:pPr>
        <w:spacing w:before="6" w:line="120" w:lineRule="exact"/>
        <w:rPr>
          <w:sz w:val="12"/>
          <w:szCs w:val="12"/>
        </w:rPr>
      </w:pPr>
    </w:p>
    <w:p w:rsidR="00B21F2A" w:rsidRDefault="00B21F2A">
      <w:pPr>
        <w:spacing w:line="200" w:lineRule="exact"/>
      </w:pPr>
    </w:p>
    <w:p w:rsidR="00B21F2A" w:rsidRDefault="00AC2D5A">
      <w:pPr>
        <w:ind w:left="100" w:right="-29"/>
        <w:jc w:val="both"/>
        <w:rPr>
          <w:sz w:val="17"/>
          <w:szCs w:val="17"/>
        </w:rPr>
      </w:pPr>
      <w:r>
        <w:rPr>
          <w:rFonts w:ascii="DejaVu Sans" w:eastAsia="DejaVu Sans" w:hAnsi="DejaVu Sans" w:cs="DejaVu Sans"/>
          <w:b/>
          <w:sz w:val="17"/>
          <w:szCs w:val="17"/>
        </w:rPr>
        <w:t xml:space="preserve">Fig. 1  </w:t>
      </w:r>
      <w:r>
        <w:rPr>
          <w:sz w:val="17"/>
          <w:szCs w:val="17"/>
        </w:rPr>
        <w:t>Representation  of  AIC,  BIC  and  CAIC  for  different  cluster models</w:t>
      </w:r>
    </w:p>
    <w:p w:rsidR="00B21F2A" w:rsidRDefault="00B21F2A">
      <w:pPr>
        <w:spacing w:line="200" w:lineRule="exact"/>
      </w:pPr>
    </w:p>
    <w:p w:rsidR="00B21F2A" w:rsidRDefault="00B21F2A">
      <w:pPr>
        <w:spacing w:line="200" w:lineRule="exact"/>
      </w:pPr>
    </w:p>
    <w:p w:rsidR="00B21F2A" w:rsidRDefault="00B21F2A">
      <w:pPr>
        <w:spacing w:before="17" w:line="200" w:lineRule="exact"/>
      </w:pPr>
    </w:p>
    <w:p w:rsidR="00B21F2A" w:rsidRDefault="00B21F2A">
      <w:pPr>
        <w:ind w:left="203"/>
        <w:rPr>
          <w:rFonts w:ascii="Arial" w:eastAsia="Arial" w:hAnsi="Arial" w:cs="Arial"/>
        </w:rPr>
      </w:pPr>
      <w:r w:rsidRPr="00B21F2A">
        <w:pict>
          <v:shape id="_x0000_s1299" type="#_x0000_t202" style="position:absolute;left:0;text-align:left;margin-left:53.8pt;margin-top:12.35pt;width:8.15pt;height:95.05pt;z-index:-1291;mso-position-horizontal-relative:page" filled="f" stroked="f">
            <v:textbox style="layout-flow:vertical;mso-layout-flow-alt:bottom-to-top" inset="0,0,0,0">
              <w:txbxContent>
                <w:p w:rsidR="00B21F2A" w:rsidRDefault="00AC2D5A">
                  <w:pPr>
                    <w:spacing w:before="2"/>
                    <w:ind w:left="20"/>
                    <w:rPr>
                      <w:sz w:val="8"/>
                      <w:szCs w:val="8"/>
                    </w:rPr>
                  </w:pPr>
                  <w:r>
                    <w:rPr>
                      <w:w w:val="101"/>
                      <w:sz w:val="12"/>
                      <w:szCs w:val="12"/>
                    </w:rPr>
                    <w:t>Within</w:t>
                  </w:r>
                  <w:r>
                    <w:rPr>
                      <w:sz w:val="12"/>
                      <w:szCs w:val="12"/>
                    </w:rPr>
                    <w:t xml:space="preserve"> </w:t>
                  </w:r>
                  <w:r>
                    <w:rPr>
                      <w:w w:val="101"/>
                      <w:sz w:val="12"/>
                      <w:szCs w:val="12"/>
                    </w:rPr>
                    <w:t>group</w:t>
                  </w:r>
                  <w:r>
                    <w:rPr>
                      <w:sz w:val="12"/>
                      <w:szCs w:val="12"/>
                    </w:rPr>
                    <w:t xml:space="preserve"> </w:t>
                  </w:r>
                  <w:r>
                    <w:rPr>
                      <w:w w:val="101"/>
                      <w:sz w:val="12"/>
                      <w:szCs w:val="12"/>
                    </w:rPr>
                    <w:t>sum</w:t>
                  </w:r>
                  <w:r>
                    <w:rPr>
                      <w:sz w:val="12"/>
                      <w:szCs w:val="12"/>
                    </w:rPr>
                    <w:t xml:space="preserve"> </w:t>
                  </w:r>
                  <w:r>
                    <w:rPr>
                      <w:w w:val="101"/>
                      <w:sz w:val="12"/>
                      <w:szCs w:val="12"/>
                    </w:rPr>
                    <w:t>of</w:t>
                  </w:r>
                  <w:r>
                    <w:rPr>
                      <w:sz w:val="12"/>
                      <w:szCs w:val="12"/>
                    </w:rPr>
                    <w:t xml:space="preserve"> </w:t>
                  </w:r>
                  <w:r>
                    <w:rPr>
                      <w:w w:val="101"/>
                      <w:sz w:val="12"/>
                      <w:szCs w:val="12"/>
                    </w:rPr>
                    <w:t>squares</w:t>
                  </w:r>
                  <w:r>
                    <w:rPr>
                      <w:sz w:val="12"/>
                      <w:szCs w:val="12"/>
                    </w:rPr>
                    <w:t xml:space="preserve"> </w:t>
                  </w:r>
                  <w:r>
                    <w:rPr>
                      <w:w w:val="101"/>
                      <w:sz w:val="12"/>
                      <w:szCs w:val="12"/>
                    </w:rPr>
                    <w:t>Wk×10</w:t>
                  </w:r>
                  <w:r>
                    <w:rPr>
                      <w:w w:val="101"/>
                      <w:position w:val="3"/>
                      <w:sz w:val="8"/>
                      <w:szCs w:val="8"/>
                    </w:rPr>
                    <w:t>5</w:t>
                  </w:r>
                </w:p>
              </w:txbxContent>
            </v:textbox>
            <w10:wrap anchorx="page"/>
          </v:shape>
        </w:pict>
      </w:r>
      <w:r w:rsidR="00AC2D5A">
        <w:rPr>
          <w:rFonts w:ascii="Arial" w:eastAsia="Arial" w:hAnsi="Arial" w:cs="Arial"/>
          <w:b/>
        </w:rPr>
        <w:t>a</w:t>
      </w:r>
    </w:p>
    <w:p w:rsidR="00B21F2A" w:rsidRDefault="00B21F2A">
      <w:pPr>
        <w:spacing w:before="24"/>
        <w:ind w:left="378"/>
        <w:rPr>
          <w:sz w:val="11"/>
          <w:szCs w:val="11"/>
        </w:rPr>
      </w:pPr>
      <w:r w:rsidRPr="00B21F2A">
        <w:pict>
          <v:group id="_x0000_s1246" style="position:absolute;left:0;text-align:left;margin-left:73.3pt;margin-top:4.45pt;width:203.8pt;height:82.3pt;z-index:-1299;mso-position-horizontal-relative:page" coordorigin="1466,89" coordsize="4076,1646">
            <v:shape id="_x0000_s1298" style="position:absolute;left:1471;top:1496;width:4067;height:0" coordorigin="1471,1496" coordsize="4067,0" path="m1471,1496r4067,e" filled="f" strokecolor="#d9d9d9" strokeweight=".1665mm">
              <v:path arrowok="t"/>
            </v:shape>
            <v:shape id="_x0000_s1297" style="position:absolute;left:1471;top:1262;width:4067;height:0" coordorigin="1471,1262" coordsize="4067,0" path="m1471,1262r4067,e" filled="f" strokecolor="#d9d9d9" strokeweight=".15558mm">
              <v:path arrowok="t"/>
            </v:shape>
            <v:shape id="_x0000_s1296" style="position:absolute;left:1471;top:1029;width:4067;height:0" coordorigin="1471,1029" coordsize="4067,0" path="m1471,1029r4067,e" filled="f" strokecolor="#d9d9d9" strokeweight=".16686mm">
              <v:path arrowok="t"/>
            </v:shape>
            <v:shape id="_x0000_s1295" style="position:absolute;left:1471;top:795;width:4067;height:0" coordorigin="1471,795" coordsize="4067,0" path="m1471,795r4067,e" filled="f" strokecolor="#d9d9d9" strokeweight=".16686mm">
              <v:path arrowok="t"/>
            </v:shape>
            <v:shape id="_x0000_s1294" style="position:absolute;left:1471;top:561;width:4067;height:0" coordorigin="1471,561" coordsize="4067,0" path="m1471,561r4067,e" filled="f" strokecolor="#d9d9d9" strokeweight=".15592mm">
              <v:path arrowok="t"/>
            </v:shape>
            <v:shape id="_x0000_s1293" style="position:absolute;left:1471;top:327;width:4067;height:0" coordorigin="1471,327" coordsize="4067,0" path="m1471,327r4067,e" filled="f" strokecolor="#d9d9d9" strokeweight=".1665mm">
              <v:path arrowok="t"/>
            </v:shape>
            <v:shape id="_x0000_s1292" style="position:absolute;left:1471;top:94;width:4067;height:0" coordorigin="1471,94" coordsize="4067,0" path="m1471,94r4067,e" filled="f" strokecolor="#d9d9d9" strokeweight=".1665mm">
              <v:path arrowok="t"/>
            </v:shape>
            <v:shape id="_x0000_s1291" style="position:absolute;left:2149;top:94;width:0;height:1636" coordorigin="2149,94" coordsize="0,1636" path="m2149,94r,1636e" filled="f" strokecolor="#d9d9d9" strokeweight=".1665mm">
              <v:path arrowok="t"/>
            </v:shape>
            <v:shape id="_x0000_s1290" style="position:absolute;left:2826;top:94;width:0;height:1636" coordorigin="2826,94" coordsize="0,1636" path="m2826,94r,1636e" filled="f" strokecolor="#d9d9d9" strokeweight=".16686mm">
              <v:path arrowok="t"/>
            </v:shape>
            <v:shape id="_x0000_s1289" style="position:absolute;left:3505;top:94;width:0;height:1636" coordorigin="3505,94" coordsize="0,1636" path="m3505,94r,1636e" filled="f" strokecolor="#d9d9d9" strokeweight=".15558mm">
              <v:path arrowok="t"/>
            </v:shape>
            <v:shape id="_x0000_s1288" style="position:absolute;left:4182;top:94;width:0;height:1636" coordorigin="4182,94" coordsize="0,1636" path="m4182,94r,1636e" filled="f" strokecolor="#d9d9d9" strokeweight=".15592mm">
              <v:path arrowok="t"/>
            </v:shape>
            <v:shape id="_x0000_s1287" style="position:absolute;left:4860;top:94;width:0;height:1636" coordorigin="4860,94" coordsize="0,1636" path="m4860,94r,1636e" filled="f" strokecolor="#d9d9d9" strokeweight=".16686mm">
              <v:path arrowok="t"/>
            </v:shape>
            <v:shape id="_x0000_s1286" style="position:absolute;left:5538;top:94;width:0;height:1636" coordorigin="5538,94" coordsize="0,1636" path="m5538,94r,1636e" filled="f" strokecolor="#d9d9d9" strokeweight=".1665mm">
              <v:path arrowok="t"/>
            </v:shape>
            <v:shape id="_x0000_s1285" style="position:absolute;left:1471;top:94;width:0;height:1636" coordorigin="1471,94" coordsize="0,1636" path="m1471,94r,1636e" filled="f" strokecolor="#bdbdbd" strokeweight=".1665mm">
              <v:path arrowok="t"/>
            </v:shape>
            <v:shape id="_x0000_s1284" style="position:absolute;left:1471;top:1730;width:4067;height:0" coordorigin="1471,1730" coordsize="4067,0" path="m1471,1730r4067,e" filled="f" strokecolor="#bdbdbd" strokeweight=".16617mm">
              <v:path arrowok="t"/>
            </v:shape>
            <v:shape id="_x0000_s1283" style="position:absolute;left:1802;top:363;width:3066;height:1338" coordorigin="1802,363" coordsize="3066,1338" path="m1816,367r-2,-4l1809,363r-7,5l1802,373r2,3l1889,483r85,106l2058,696r43,53l2143,801r42,53l2228,906r42,51l2313,1008r42,52l2398,1112r42,52l2482,1217r21,27l2514,1259r31,44l2566,1334r42,64l2630,1430r21,31l2662,1477r31,44l2704,1535r11,14l2726,1563r10,13l2747,1588r10,12l2769,1612r21,21l2801,1642r10,9l2823,1658r10,8l2844,1672r11,6l2866,1683r11,4l2888,1691r11,3l2910,1696r11,2l2932,1699r10,1l2953,1701r11,l2975,1701r11,l2997,1700r21,-2l3040,1696r21,-3l3082,1690r21,-3l3124,1686r10,l3145,1685r10,l3166,1686r84,2l3335,1689r339,3l3843,1692r508,4l4521,1697r339,2l4868,1696r,-5l4864,1684r-4,l4521,1682r-338,-3l3843,1678r-169,-1l3335,1674r-84,-1l3208,1672r-42,-2l3133,1670r-10,1l3101,1673r-42,5l3038,1681r-21,2l2996,1685r-11,1l2975,1686r-10,l2954,1686r-10,-1l2934,1684r-10,-1l2913,1681r-10,-2l2893,1676r-11,-3l2872,1669r-10,-5l2852,1659r-11,-6l2831,1647r-10,-8l2811,1630r-11,-8l2790,1612r-11,-11l2769,1590r-10,-12l2748,1566r-21,-26l2716,1526r-10,-13l2674,1468r-31,-47l2621,1390r-21,-32l2558,1295r-11,-15l2536,1264r-10,-14l2515,1235r-21,-27l2451,1155r-42,-53l2366,1050,2282,947r-43,-51l2197,844r-42,-52l2113,739r-43,-53l1986,580,1901,473,1816,367xe" fillcolor="#5080b9" stroked="f">
              <v:path arrowok="t"/>
            </v:shape>
            <v:shape id="_x0000_s1282" style="position:absolute;left:1784;top:346;width:50;height:50" coordorigin="1784,346" coordsize="50,50" path="m1835,371r,-14l1824,346r-28,l1784,357r,28l1796,396r28,l1835,385r,-14xe" fillcolor="#5080b9" stroked="f">
              <v:path arrowok="t"/>
            </v:shape>
            <v:shape id="_x0000_s1281" style="position:absolute;left:1781;top:342;width:58;height:58" coordorigin="1781,342" coordsize="58,58" path="m1794,396r4,2l1801,399r6,1l1813,400r3,-1l1821,398r4,-2l1826,395r4,-4l1834,387r2,-4l1837,383r1,-6l1838,371r,-6l1837,360r-1,l1834,355r,l1830,350r-5,-3l1821,345r-1,l1816,343r-7,-1l1804,343r-6,2l1794,347r-1,1l1798,354r4,-2l1801,352r6,-2l1812,350r5,2l1822,354r-1,-1l1827,359r2,4l1830,365r1,5l1831,371r-1,5l1827,383r-5,6l1817,391r-1,1l1812,393r-5,l1802,391r-4,-2l1798,389r-4,7xe" fillcolor="#5080b9" stroked="f">
              <v:path arrowok="t"/>
            </v:shape>
            <v:shape id="_x0000_s1280" style="position:absolute;left:1781;top:342;width:58;height:58" coordorigin="1781,342" coordsize="58,58" path="m1789,378r-1,-5l1788,369r2,-6l1792,359r,1l1798,354r-5,-6l1789,351r-3,4l1783,360r-1,3l1781,368r,7l1781,377r2,6l1786,387r,1l1789,392r5,4l1798,389r-6,-6l1789,378xe" fillcolor="#5080b9" stroked="f">
              <v:path arrowok="t"/>
            </v:shape>
            <v:shape id="_x0000_s1279" style="position:absolute;left:2124;top:771;width:50;height:50" coordorigin="2124,771" coordsize="50,50" path="m2174,796r,-14l2162,771r-27,l2124,782r,28l2135,821r27,l2174,810r,-14xe" fillcolor="#5080b9" stroked="f">
              <v:path arrowok="t"/>
            </v:shape>
            <v:shape id="_x0000_s1278" style="position:absolute;left:2120;top:772;width:49;height:58" coordorigin="2120,772" coordsize="49,58" path="m2133,772r-2,13l2131,784r2,-12xe" fillcolor="#5080b9" stroked="f">
              <v:path arrowok="t"/>
            </v:shape>
            <v:shape id="_x0000_s1277" style="position:absolute;left:2120;top:772;width:49;height:58" coordorigin="2120,772" coordsize="49,58" path="m2147,775r4,l2157,777r4,2l2160,779r6,5l2169,788r,-13l2165,772r-5,-2l2157,769r-5,-2l2146,767r-3,1l2138,769r,1l2143,776r4,-1xe" fillcolor="#5080b9" stroked="f">
              <v:path arrowok="t"/>
            </v:shape>
            <v:shape id="_x0000_s1276" style="position:absolute;left:2120;top:772;width:49;height:58" coordorigin="2120,772" coordsize="49,58" path="m2121,802r2,6l2125,812r,1l2129,817r4,3l2138,823r3,1l2146,825r6,l2155,824r5,-1l2165,820r4,-4l2173,812r2,-4l2175,807r2,-6l2178,796r-1,-6l2175,785r-2,-5l2172,780r-3,-5l2169,788r,2l2170,794r,7l2169,804r-3,4l2167,808r-6,6l2157,816r-2,l2151,818r-5,l2144,817r-7,-3l2131,808r-2,-4l2129,805r-1,-7l2128,794r1,-6l2131,784r6,-5l2143,776r-5,-6l2133,772r,l2131,784r,1l2133,772r-5,4l2125,780r-2,5l2121,788r-1,5l2120,800r1,2xe" fillcolor="#5080b9" stroked="f">
              <v:path arrowok="t"/>
            </v:shape>
            <v:shape id="_x0000_s1275" style="position:absolute;left:2462;top:1187;width:50;height:50" coordorigin="2462,1187" coordsize="50,50" path="m2512,1212r,-14l2501,1187r-28,l2462,1198r,28l2473,1237r28,l2512,1226r,-14xe" fillcolor="#5080b9" stroked="f">
              <v:path arrowok="t"/>
            </v:shape>
            <v:shape id="_x0000_s1274" style="position:absolute;left:2458;top:1183;width:58;height:58" coordorigin="2458,1183" coordsize="58,58" path="m2470,1200r-1,l2475,1194r4,-2l2481,1184r-5,2l2471,1188r-4,4l2463,1196r-2,4l2461,1201r-2,5l2458,1212r1,6l2461,1223r2,5l2464,1228r3,5l2471,1236r5,2l2479,1240r5,1l2491,1241r2,-1l2499,1238r4,-2l2504,1236r4,-4l2505,1223r,1l2499,1230r-5,2l2489,1233r-4,l2479,1231r-4,-1l2476,1230r-6,-6l2468,1220r,l2466,1214r,-4l2468,1204r2,-4xe" fillcolor="#5080b9" stroked="f">
              <v:path arrowok="t"/>
            </v:shape>
            <v:shape id="_x0000_s1273" style="position:absolute;left:2458;top:1183;width:58;height:58" coordorigin="2458,1183" coordsize="58,58" path="m2486,1190r4,l2496,1192r3,2l2505,1200r2,4l2507,1204r2,6l2509,1214r-2,6l2505,1224r-6,6l2505,1224r,-1l2508,1232r4,-4l2514,1223r,l2515,1218r1,-6l2515,1206r-1,-6l2512,1196r-1,-1l2507,1191r-4,-3l2499,1186r-3,-2l2490,1183r-6,l2481,1184r-2,8l2481,1192r5,-2xe" fillcolor="#5080b9" stroked="f">
              <v:path arrowok="t"/>
            </v:shape>
            <v:shape id="_x0000_s1272" style="position:absolute;left:2801;top:1627;width:50;height:50" coordorigin="2801,1627" coordsize="50,50" path="m2852,1651r,-13l2841,1627r-28,l2801,1638r,28l2813,1677r28,l2852,1666r,-15xe" fillcolor="#5080b9" stroked="f">
              <v:path arrowok="t"/>
            </v:shape>
            <v:shape id="_x0000_s1271" style="position:absolute;left:2798;top:1623;width:58;height:58" coordorigin="2798,1623" coordsize="58,58" path="m2835,1671r-6,10l2832,1680r6,-2l2842,1676r1,l2847,1672r3,-4l2853,1663r,l2855,1658r,-7l2855,1646r-2,-6l2850,1636r,-1l2847,1631r-5,-3l2844,1640r2,4l2847,1645r,5l2847,1654r-1,6l2844,1664r,-1l2839,1669r-5,2l2835,1671xe" fillcolor="#5080b9" stroked="f">
              <v:path arrowok="t"/>
            </v:shape>
            <v:shape id="_x0000_s1270" style="position:absolute;left:2798;top:1623;width:58;height:58" coordorigin="2798,1623" coordsize="58,58" path="m2815,1625r-4,3l2810,1628r-4,4l2803,1636r-3,4l2800,1641r-2,5l2798,1649r,6l2798,1658r2,5l2803,1668r,l2806,1673r5,3l2815,1678r3,1l2824,1681r5,l2835,1671r-6,2l2824,1673r-6,-2l2819,1671r-5,-2l2815,1669r-6,-5l2806,1660r1,l2805,1654r,-4l2806,1644r3,-4l2809,1640r5,-6l2819,1632r1,l2824,1630r5,l2834,1632r5,2l2838,1634r6,6l2842,1628r-4,-3l2835,1624r-6,-1l2823,1623r-2,1l2815,1625xe" fillcolor="#5080b9" stroked="f">
              <v:path arrowok="t"/>
            </v:shape>
            <v:shape id="_x0000_s1269" style="position:absolute;left:3141;top:1652;width:50;height:50" coordorigin="3141,1652" coordsize="50,50" path="m3190,1677r,-14l3179,1652r-27,l3141,1663r,28l3152,1702r27,l3190,1691r,-14xe" fillcolor="#5080b9" stroked="f">
              <v:path arrowok="t"/>
            </v:shape>
            <v:shape id="_x0000_s1268" style="position:absolute;left:3136;top:1648;width:58;height:58" coordorigin="3136,1648" coordsize="58,58" path="m3159,1649r-5,1l3154,1651r-4,2l3150,1653r-2,13l3153,1660r5,-3l3159,1656r5,l3168,1656r6,1l3178,1660r-1,l3183,1665r3,6l3187,1675r,4l3185,1685r-2,4l3178,1694r-4,3l3174,1697r-5,1l3172,1705r5,-1l3182,1701r1,-12l3184,1689r2,8l3190,1693r2,-4l3192,1688r2,-5l3194,1677r,-6l3192,1666r-2,-5l3189,1661r-4,-5l3181,1653r-7,-3l3168,1648r-5,l3159,1649xe" fillcolor="#5080b9" stroked="f">
              <v:path arrowok="t"/>
            </v:shape>
            <v:shape id="_x0000_s1267" style="position:absolute;left:3136;top:1648;width:58;height:58" coordorigin="3136,1648" coordsize="58,58" path="m3183,1689r-1,12l3186,1697r-2,-8l3183,1689xe" fillcolor="#5080b9" stroked="f">
              <v:path arrowok="t"/>
            </v:shape>
            <v:shape id="_x0000_s1266" style="position:absolute;left:3136;top:1648;width:58;height:58" coordorigin="3136,1648" coordsize="58,58" path="m3154,1704r,l3154,1695r-1,-1l3150,1701r4,3xe" fillcolor="#5080b9" stroked="f">
              <v:path arrowok="t"/>
            </v:shape>
            <v:shape id="_x0000_s1265" style="position:absolute;left:3136;top:1648;width:58;height:58" coordorigin="3136,1648" coordsize="58,58" path="m3148,1665r,1l3150,1653r-5,4l3141,1661r-2,5l3139,1666r-2,5l3136,1678r1,5l3139,1689r2,4l3142,1693r3,4l3150,1701r3,-7l3154,1695r,9l3160,1705r6,1l3172,1705r-3,-7l3163,1698r-5,-1l3153,1694r-5,-5l3146,1685r,1l3145,1681r,-8l3146,1669r2,-4xe" fillcolor="#5080b9" stroked="f">
              <v:path arrowok="t"/>
            </v:shape>
            <v:shape id="_x0000_s1264" style="position:absolute;left:3479;top:1658;width:50;height:50" coordorigin="3479,1658" coordsize="50,50" path="m3529,1683r,-14l3518,1658r-28,l3479,1669r,27l3490,1707r28,l3529,1696r,-13xe" fillcolor="#5080b9" stroked="f">
              <v:path arrowok="t"/>
            </v:shape>
            <v:shape id="_x0000_s1263" style="position:absolute;left:3475;top:1654;width:58;height:57" coordorigin="3475,1654" coordsize="58,57" path="m3516,1665r6,5l3524,1674r,2l3526,1681r2,18l3530,1694r,l3532,1688r1,-5l3532,1676r-2,-5l3528,1666r-4,-4l3520,1658r-4,-2l3515,1656r-5,-2l3501,1654r-3,1l3493,1656r-5,2l3488,1659r-5,4l3480,1667r-3,7l3475,1680r,6l3476,1689r2,5l3480,1699r4,4l3488,1707r5,-6l3486,1695r-1,-4l3484,1689r-1,-5l3483,1680r2,-6l3486,1670r,1l3492,1665r4,-2l3496,1663r4,-2l3506,1661r6,2l3516,1665r,xe" fillcolor="#5080b9" stroked="f">
              <v:path arrowok="t"/>
            </v:shape>
            <v:shape id="_x0000_s1262" style="position:absolute;left:3475;top:1654;width:58;height:57" coordorigin="3475,1654" coordsize="58,57" path="m3493,1701r-5,6l3493,1709r,l3498,1711r12,l3516,1709r4,-2l3524,1703r4,-4l3526,1681r,4l3524,1691r-2,4l3522,1694r-6,6l3512,1702r1,l3508,1704r-9,l3496,1702r-4,-2l3493,1701xe" fillcolor="#5080b9" stroked="f">
              <v:path arrowok="t"/>
            </v:shape>
            <v:shape id="_x0000_s1261" style="position:absolute;left:3818;top:1660;width:50;height:50" coordorigin="3818,1660" coordsize="50,50" path="m3868,1685r,-14l3857,1660r-27,l3818,1671r,28l3830,1710r27,l3868,1699r,-14xe" fillcolor="#5080b9" stroked="f">
              <v:path arrowok="t"/>
            </v:shape>
            <v:shape id="_x0000_s1260" style="position:absolute;left:3815;top:1656;width:57;height:57" coordorigin="3815,1656" coordsize="57,57" path="m3816,1676r-1,7l3815,1688r,3l3817,1697r3,4l3823,1705r5,4l3832,1712r6,2l3846,1714r3,-1l3854,1712r-3,-7l3852,1704r-4,2l3839,1706r-4,-1l3831,1702r,1l3826,1697r-3,-4l3824,1694r-2,-5l3822,1683r1,-6l3826,1673r-1,l3831,1668r4,-3l3835,1665r4,-1l3848,1664r3,1l3856,1668r-1,-1l3861,1673r2,4l3864,1665r-5,-4l3855,1658r-1,l3849,1656r-9,l3837,1657r-5,1l3831,1658r-4,3l3823,1665r-4,4l3817,1673r-1,3xe" fillcolor="#5080b9" stroked="f">
              <v:path arrowok="t"/>
            </v:shape>
            <v:shape id="_x0000_s1259" style="position:absolute;left:3815;top:1656;width:57;height:57" coordorigin="3815,1656" coordsize="57,57" path="m3872,1691r,-6l3871,1679r-1,-5l3870,1673r-3,-4l3867,1669r-3,-4l3863,1677r1,2l3864,1683r,6l3863,1693r-2,4l3856,1702r-5,3l3854,1712r1,-1l3859,1709r,l3864,1705r-3,-8l3864,1705r3,-4l3870,1696r2,-5xe" fillcolor="#5080b9" stroked="f">
              <v:path arrowok="t"/>
            </v:shape>
            <v:shape id="_x0000_s1258" style="position:absolute;left:4157;top:1661;width:50;height:50" coordorigin="4157,1661" coordsize="50,50" path="m4207,1687r,-14l4196,1661r-28,l4157,1673r,28l4168,1712r28,l4207,1701r,-14xe" fillcolor="#5080b9" stroked="f">
              <v:path arrowok="t"/>
            </v:shape>
            <v:shape id="_x0000_s1257" style="position:absolute;left:4153;top:1663;width:58;height:56" coordorigin="4153,1663" coordsize="58,56" path="m4211,1687r-1,-6l4209,1676r-1,-1l4206,1671r-4,-5l4201,1679r1,2l4203,1685r3,17l4209,1698r1,-6l4211,1687xe" fillcolor="#5080b9" stroked="f">
              <v:path arrowok="t"/>
            </v:shape>
            <v:shape id="_x0000_s1256" style="position:absolute;left:4153;top:1663;width:58;height:56" coordorigin="4153,1663" coordsize="58,56" path="m4203,1689r-2,6l4199,1699r,l4194,1704r-5,3l4190,1706r-4,2l4179,1708r-5,-1l4170,1704r-5,-5l4161,1693r-1,-4l4161,1684r1,-5l4165,1674r5,-5l4174,1667r-1,l4178,1666r8,l4189,1667r5,2l4193,1669r6,5l4201,1679r1,-13l4197,1663r-4,-3l4193,1660r-5,-2l4181,1658r-5,l4170,1660r-4,3l4165,1663r,11l4164,1675r1,-12l4161,1666r-3,5l4155,1675r-1,3l4153,1684r,6l4153,1692r2,7l4158,1703r3,4l4166,1711r4,-7l4170,1705r3,9l4179,1715r6,l4188,1715r5,-2l4197,1711r1,-1l4202,1707r4,-5l4203,1685r,4xe" fillcolor="#5080b9" stroked="f">
              <v:path arrowok="t"/>
            </v:shape>
            <v:shape id="_x0000_s1255" style="position:absolute;left:4153;top:1663;width:58;height:56" coordorigin="4153,1663" coordsize="58,56" path="m4170,1713r3,1l4170,1705r,-1l4166,1711r4,2xe" fillcolor="#5080b9" stroked="f">
              <v:path arrowok="t"/>
            </v:shape>
            <v:shape id="_x0000_s1254" style="position:absolute;left:4153;top:1663;width:58;height:56" coordorigin="4153,1663" coordsize="58,56" path="m4165,1663r-1,12l4165,1674r,-11xe" fillcolor="#5080b9" stroked="f">
              <v:path arrowok="t"/>
            </v:shape>
            <v:shape id="_x0000_s1253" style="position:absolute;left:4496;top:1664;width:50;height:50" coordorigin="4496,1664" coordsize="50,50" path="m4546,1689r,-14l4534,1664r-27,l4496,1675r,28l4507,1714r27,l4546,1703r,-14xe" fillcolor="#5080b9" stroked="f">
              <v:path arrowok="t"/>
            </v:shape>
            <v:shape id="_x0000_s1252" style="position:absolute;left:4492;top:1660;width:26;height:58" coordorigin="4492,1660" coordsize="26,58" path="m4505,1714r5,1l4513,1717r5,1l4518,1710r-5,-1l4510,1707r-5,7xe" fillcolor="#5080b9" stroked="f">
              <v:path arrowok="t"/>
            </v:shape>
            <v:shape id="_x0000_s1251" style="position:absolute;left:4492;top:1660;width:26;height:58" coordorigin="4492,1660" coordsize="26,58" path="m4493,1695r2,6l4497,1705r,l4501,1710r4,4l4510,1707r-7,-6l4500,1696r,-5l4500,1687r1,-6l4503,1677r6,-5l4515,1669r4,-1l4523,1668r6,2l4533,1672r,-1l4538,1677r3,4l4541,1683r1,4l4542,1694r-3,7l4533,1707r-4,2l4527,1710r-4,l4518,1710r,8l4524,1718r3,-1l4532,1716r1,-1l4537,1714r,-1l4541,1709r4,-4l4547,1701r2,-6l4550,1689r-1,-6l4547,1678r-2,-5l4544,1673r-3,-5l4537,1665r-4,-2l4532,1663r-6,-2l4521,1660r-6,1l4510,1663r-5,2l4505,1666r-2,11l4503,1678r2,-12l4500,1669r-3,4l4495,1678r-2,3l4492,1686r,6l4493,1695xe" fillcolor="#5080b9" stroked="f">
              <v:path arrowok="t"/>
            </v:shape>
            <v:shape id="_x0000_s1250" style="position:absolute;left:4492;top:1660;width:26;height:58" coordorigin="4492,1660" coordsize="26,58" path="m4505,1666r-2,12l4503,1677r2,-11xe" fillcolor="#5080b9" stroked="f">
              <v:path arrowok="t"/>
            </v:shape>
            <v:shape id="_x0000_s1249" style="position:absolute;left:4834;top:1666;width:50;height:50" coordorigin="4834,1666" coordsize="50,50" path="m4884,1691r,-14l4873,1666r-27,l4834,1677r,28l4846,1716r27,l4884,1705r,-14xe" fillcolor="#5080b9" stroked="f">
              <v:path arrowok="t"/>
            </v:shape>
            <v:shape id="_x0000_s1248" style="position:absolute;left:4830;top:1662;width:58;height:58" coordorigin="4830,1662" coordsize="58,58" path="m4863,1720r2,-1l4871,1717r4,-2l4876,1715r4,-4l4884,1707r2,-5l4886,1702r1,-5l4888,1691r-1,-6l4886,1679r-2,-4l4883,1674r-4,-4l4875,1667r-4,-2l4868,1663r-6,-1l4856,1662r-3,1l4848,1665r-5,2l4847,1674r4,-3l4851,1671r4,-1l4860,1669r4,1l4871,1673r4,3l4877,1679r2,4l4879,1683r2,6l4881,1694r-2,5l4879,1699r-4,7l4871,1709r,l4866,1711r-3,9xe" fillcolor="#5080b9" stroked="f">
              <v:path arrowok="t"/>
            </v:shape>
            <v:shape id="_x0000_s1247" style="position:absolute;left:4830;top:1662;width:58;height:58" coordorigin="4830,1662" coordsize="58,58" path="m4842,1679r,l4847,1674r-4,-7l4839,1671r-4,4l4833,1679r,1l4831,1686r-1,5l4831,1697r2,5l4835,1707r1,l4839,1712r4,3l4848,1717r3,2l4856,1720r7,l4866,1711r-5,1l4857,1712r-6,-1l4847,1709r1,l4842,1703r-2,-4l4840,1699r-2,-4l4838,1687r2,-4l4842,1679xe" fillcolor="#5080b9" stroked="f">
              <v:path arrowok="t"/>
            </v:shape>
            <w10:wrap anchorx="page"/>
          </v:group>
        </w:pict>
      </w:r>
      <w:r w:rsidR="00AC2D5A">
        <w:rPr>
          <w:b/>
          <w:w w:val="98"/>
          <w:sz w:val="11"/>
          <w:szCs w:val="11"/>
        </w:rPr>
        <w:t>3.5</w:t>
      </w:r>
    </w:p>
    <w:p w:rsidR="00B21F2A" w:rsidRDefault="00B21F2A">
      <w:pPr>
        <w:spacing w:before="7" w:line="100" w:lineRule="exact"/>
        <w:rPr>
          <w:sz w:val="10"/>
          <w:szCs w:val="10"/>
        </w:rPr>
      </w:pPr>
    </w:p>
    <w:p w:rsidR="00B21F2A" w:rsidRDefault="00AC2D5A">
      <w:pPr>
        <w:ind w:left="424" w:right="4328"/>
        <w:jc w:val="center"/>
        <w:rPr>
          <w:sz w:val="11"/>
          <w:szCs w:val="11"/>
        </w:rPr>
      </w:pPr>
      <w:r>
        <w:rPr>
          <w:b/>
          <w:w w:val="98"/>
          <w:sz w:val="11"/>
          <w:szCs w:val="11"/>
        </w:rPr>
        <w:t>3</w:t>
      </w:r>
    </w:p>
    <w:p w:rsidR="00B21F2A" w:rsidRDefault="00B21F2A">
      <w:pPr>
        <w:spacing w:before="7" w:line="100" w:lineRule="exact"/>
        <w:rPr>
          <w:sz w:val="10"/>
          <w:szCs w:val="10"/>
        </w:rPr>
      </w:pPr>
    </w:p>
    <w:p w:rsidR="00B21F2A" w:rsidRDefault="00AC2D5A">
      <w:pPr>
        <w:ind w:left="378"/>
        <w:rPr>
          <w:sz w:val="11"/>
          <w:szCs w:val="11"/>
        </w:rPr>
      </w:pPr>
      <w:r>
        <w:rPr>
          <w:b/>
          <w:w w:val="98"/>
          <w:sz w:val="11"/>
          <w:szCs w:val="11"/>
        </w:rPr>
        <w:t>2.5</w:t>
      </w:r>
    </w:p>
    <w:p w:rsidR="00B21F2A" w:rsidRDefault="00B21F2A">
      <w:pPr>
        <w:spacing w:before="7" w:line="100" w:lineRule="exact"/>
        <w:rPr>
          <w:sz w:val="10"/>
          <w:szCs w:val="10"/>
        </w:rPr>
      </w:pPr>
    </w:p>
    <w:p w:rsidR="00B21F2A" w:rsidRDefault="00AC2D5A">
      <w:pPr>
        <w:ind w:left="424" w:right="4328"/>
        <w:jc w:val="center"/>
        <w:rPr>
          <w:sz w:val="11"/>
          <w:szCs w:val="11"/>
        </w:rPr>
      </w:pPr>
      <w:r>
        <w:rPr>
          <w:b/>
          <w:w w:val="98"/>
          <w:sz w:val="11"/>
          <w:szCs w:val="11"/>
        </w:rPr>
        <w:t>2</w:t>
      </w:r>
    </w:p>
    <w:p w:rsidR="00B21F2A" w:rsidRDefault="00B21F2A">
      <w:pPr>
        <w:spacing w:before="7" w:line="100" w:lineRule="exact"/>
        <w:rPr>
          <w:sz w:val="10"/>
          <w:szCs w:val="10"/>
        </w:rPr>
      </w:pPr>
    </w:p>
    <w:p w:rsidR="00B21F2A" w:rsidRDefault="00AC2D5A">
      <w:pPr>
        <w:ind w:left="378"/>
        <w:rPr>
          <w:sz w:val="11"/>
          <w:szCs w:val="11"/>
        </w:rPr>
      </w:pPr>
      <w:r>
        <w:rPr>
          <w:b/>
          <w:w w:val="98"/>
          <w:sz w:val="11"/>
          <w:szCs w:val="11"/>
        </w:rPr>
        <w:t>1.5</w:t>
      </w:r>
    </w:p>
    <w:p w:rsidR="00B21F2A" w:rsidRDefault="00B21F2A">
      <w:pPr>
        <w:spacing w:before="7" w:line="100" w:lineRule="exact"/>
        <w:rPr>
          <w:sz w:val="10"/>
          <w:szCs w:val="10"/>
        </w:rPr>
      </w:pPr>
    </w:p>
    <w:p w:rsidR="00B21F2A" w:rsidRDefault="00AC2D5A">
      <w:pPr>
        <w:ind w:left="424" w:right="4328"/>
        <w:jc w:val="center"/>
        <w:rPr>
          <w:sz w:val="11"/>
          <w:szCs w:val="11"/>
        </w:rPr>
      </w:pPr>
      <w:r>
        <w:rPr>
          <w:b/>
          <w:w w:val="98"/>
          <w:sz w:val="11"/>
          <w:szCs w:val="11"/>
        </w:rPr>
        <w:t>1</w:t>
      </w:r>
    </w:p>
    <w:p w:rsidR="00B21F2A" w:rsidRDefault="00B21F2A">
      <w:pPr>
        <w:spacing w:before="7" w:line="100" w:lineRule="exact"/>
        <w:rPr>
          <w:sz w:val="10"/>
          <w:szCs w:val="10"/>
        </w:rPr>
      </w:pPr>
    </w:p>
    <w:p w:rsidR="00B21F2A" w:rsidRDefault="00AC2D5A">
      <w:pPr>
        <w:ind w:left="378"/>
        <w:rPr>
          <w:sz w:val="11"/>
          <w:szCs w:val="11"/>
        </w:rPr>
      </w:pPr>
      <w:r>
        <w:rPr>
          <w:b/>
          <w:w w:val="98"/>
          <w:sz w:val="11"/>
          <w:szCs w:val="11"/>
        </w:rPr>
        <w:t>0.5</w:t>
      </w:r>
    </w:p>
    <w:p w:rsidR="00B21F2A" w:rsidRDefault="00B21F2A">
      <w:pPr>
        <w:spacing w:before="7" w:line="100" w:lineRule="exact"/>
        <w:rPr>
          <w:sz w:val="10"/>
          <w:szCs w:val="10"/>
        </w:rPr>
      </w:pPr>
    </w:p>
    <w:p w:rsidR="00B21F2A" w:rsidRDefault="00AC2D5A">
      <w:pPr>
        <w:spacing w:line="120" w:lineRule="exact"/>
        <w:ind w:left="424" w:right="4328"/>
        <w:jc w:val="center"/>
        <w:rPr>
          <w:sz w:val="11"/>
          <w:szCs w:val="11"/>
        </w:rPr>
      </w:pPr>
      <w:r>
        <w:rPr>
          <w:b/>
          <w:w w:val="98"/>
          <w:sz w:val="11"/>
          <w:szCs w:val="11"/>
        </w:rPr>
        <w:t>0</w:t>
      </w:r>
    </w:p>
    <w:p w:rsidR="00B21F2A" w:rsidRDefault="00AC2D5A">
      <w:pPr>
        <w:spacing w:line="100" w:lineRule="exact"/>
        <w:ind w:left="524"/>
        <w:rPr>
          <w:sz w:val="11"/>
          <w:szCs w:val="11"/>
        </w:rPr>
      </w:pPr>
      <w:r>
        <w:rPr>
          <w:b/>
          <w:w w:val="98"/>
          <w:sz w:val="11"/>
          <w:szCs w:val="11"/>
        </w:rPr>
        <w:t>0</w:t>
      </w:r>
      <w:r>
        <w:rPr>
          <w:b/>
          <w:sz w:val="11"/>
          <w:szCs w:val="11"/>
        </w:rPr>
        <w:t xml:space="preserve">                       </w:t>
      </w:r>
      <w:r>
        <w:rPr>
          <w:b/>
          <w:w w:val="98"/>
          <w:sz w:val="11"/>
          <w:szCs w:val="11"/>
        </w:rPr>
        <w:t>2</w:t>
      </w:r>
      <w:r>
        <w:rPr>
          <w:b/>
          <w:sz w:val="11"/>
          <w:szCs w:val="11"/>
        </w:rPr>
        <w:t xml:space="preserve">                       </w:t>
      </w:r>
      <w:r>
        <w:rPr>
          <w:b/>
          <w:w w:val="98"/>
          <w:sz w:val="11"/>
          <w:szCs w:val="11"/>
        </w:rPr>
        <w:t>4</w:t>
      </w:r>
      <w:r>
        <w:rPr>
          <w:b/>
          <w:sz w:val="11"/>
          <w:szCs w:val="11"/>
        </w:rPr>
        <w:t xml:space="preserve">                       </w:t>
      </w:r>
      <w:r>
        <w:rPr>
          <w:b/>
          <w:w w:val="98"/>
          <w:sz w:val="11"/>
          <w:szCs w:val="11"/>
        </w:rPr>
        <w:t>6</w:t>
      </w:r>
      <w:r>
        <w:rPr>
          <w:b/>
          <w:sz w:val="11"/>
          <w:szCs w:val="11"/>
        </w:rPr>
        <w:t xml:space="preserve">                       </w:t>
      </w:r>
      <w:r>
        <w:rPr>
          <w:b/>
          <w:w w:val="98"/>
          <w:sz w:val="11"/>
          <w:szCs w:val="11"/>
        </w:rPr>
        <w:t>8</w:t>
      </w:r>
      <w:r>
        <w:rPr>
          <w:b/>
          <w:sz w:val="11"/>
          <w:szCs w:val="11"/>
        </w:rPr>
        <w:t xml:space="preserve">                      </w:t>
      </w:r>
      <w:r>
        <w:rPr>
          <w:b/>
          <w:w w:val="98"/>
          <w:sz w:val="11"/>
          <w:szCs w:val="11"/>
        </w:rPr>
        <w:t>10</w:t>
      </w:r>
      <w:r>
        <w:rPr>
          <w:b/>
          <w:sz w:val="11"/>
          <w:szCs w:val="11"/>
        </w:rPr>
        <w:t xml:space="preserve">                     </w:t>
      </w:r>
      <w:r>
        <w:rPr>
          <w:b/>
          <w:w w:val="98"/>
          <w:sz w:val="11"/>
          <w:szCs w:val="11"/>
        </w:rPr>
        <w:t>12</w:t>
      </w:r>
    </w:p>
    <w:p w:rsidR="00B21F2A" w:rsidRDefault="00B21F2A">
      <w:pPr>
        <w:spacing w:before="8"/>
        <w:ind w:left="1923" w:right="1579"/>
        <w:jc w:val="center"/>
        <w:rPr>
          <w:sz w:val="12"/>
          <w:szCs w:val="12"/>
        </w:rPr>
      </w:pPr>
      <w:r w:rsidRPr="00B21F2A">
        <w:pict>
          <v:group id="_x0000_s1241" style="position:absolute;left:0;text-align:left;margin-left:204.4pt;margin-top:24.4pt;width:11.4pt;height:3.7pt;z-index:-1297;mso-position-horizontal-relative:page" coordorigin="4088,488" coordsize="228,74">
            <v:shape id="_x0000_s1245" style="position:absolute;left:4098;top:515;width:208;height:16" coordorigin="4098,515" coordsize="208,16" path="m4106,515r-4,l4098,523r,4l4102,531r202,l4307,527r,-4l4304,515r-198,xe" fillcolor="#5080b9" stroked="f">
              <v:path arrowok="t"/>
            </v:shape>
            <v:shape id="_x0000_s1244" style="position:absolute;left:4177;top:498;width:51;height:50" coordorigin="4177,498" coordsize="51,50" path="m4228,523r,-14l4216,498r-28,l4177,509r,28l4188,548r28,l4228,537r,-14xe" fillcolor="#5080b9" stroked="f">
              <v:path arrowok="t"/>
            </v:shape>
            <v:shape id="_x0000_s1243" style="position:absolute;left:4173;top:499;width:17;height:27" coordorigin="4173,499" coordsize="17,27" path="m4178,507r3,14l4182,515r2,-4l4184,511r6,-6l4186,499r-5,4l4178,507xe" fillcolor="#5080b9" stroked="f">
              <v:path arrowok="t"/>
            </v:shape>
            <v:shape id="_x0000_s1242" style="position:absolute;left:4173;top:499;width:17;height:27" coordorigin="4173,499" coordsize="17,27" path="m4220,511r2,4l4223,516r1,5l4224,525r-2,6l4220,535r,-1l4215,541r-4,1l4209,544r-5,l4200,544r-3,l4191,541r-7,-6l4182,531r1,l4181,527r,-6l4178,507r-2,4l4175,514r-2,6l4173,526r1,3l4176,534r2,5l4178,539r4,5l4186,547r8,3l4197,551r5,1l4208,551r6,-2l4218,547r1,-1l4223,543r4,-4l4229,534r,l4231,528r,-5l4230,517r-1,-6l4227,507r-1,-1l4222,502r-4,-3l4214,496r-6,-1l4202,494r-6,1l4191,496r-5,3l4186,499r4,6l4194,503r6,-2l4205,501r4,2l4214,505r6,6xe" fillcolor="#5080b9" stroked="f">
              <v:path arrowok="t"/>
            </v:shape>
            <w10:wrap anchorx="page"/>
          </v:group>
        </w:pict>
      </w:r>
      <w:r w:rsidR="00AC2D5A">
        <w:rPr>
          <w:w w:val="104"/>
          <w:sz w:val="12"/>
          <w:szCs w:val="12"/>
        </w:rPr>
        <w:t>Number</w:t>
      </w:r>
      <w:r w:rsidR="00AC2D5A">
        <w:rPr>
          <w:sz w:val="12"/>
          <w:szCs w:val="12"/>
        </w:rPr>
        <w:t xml:space="preserve"> </w:t>
      </w:r>
      <w:r w:rsidR="00AC2D5A">
        <w:rPr>
          <w:w w:val="104"/>
          <w:sz w:val="12"/>
          <w:szCs w:val="12"/>
        </w:rPr>
        <w:t>of</w:t>
      </w:r>
      <w:r w:rsidR="00AC2D5A">
        <w:rPr>
          <w:sz w:val="12"/>
          <w:szCs w:val="12"/>
        </w:rPr>
        <w:t xml:space="preserve"> </w:t>
      </w:r>
      <w:r w:rsidR="00AC2D5A">
        <w:rPr>
          <w:w w:val="104"/>
          <w:sz w:val="12"/>
          <w:szCs w:val="12"/>
        </w:rPr>
        <w:t>cluster</w:t>
      </w:r>
      <w:r w:rsidR="00AC2D5A">
        <w:rPr>
          <w:sz w:val="12"/>
          <w:szCs w:val="12"/>
        </w:rPr>
        <w:t xml:space="preserve"> </w:t>
      </w:r>
      <w:r w:rsidR="00AC2D5A">
        <w:rPr>
          <w:w w:val="104"/>
          <w:sz w:val="12"/>
          <w:szCs w:val="12"/>
        </w:rPr>
        <w:t>models</w:t>
      </w:r>
    </w:p>
    <w:p w:rsidR="00B21F2A" w:rsidRDefault="00B21F2A">
      <w:pPr>
        <w:spacing w:before="8" w:line="100" w:lineRule="exact"/>
        <w:rPr>
          <w:sz w:val="11"/>
          <w:szCs w:val="11"/>
        </w:rPr>
      </w:pPr>
    </w:p>
    <w:p w:rsidR="00B21F2A" w:rsidRDefault="00B21F2A">
      <w:pPr>
        <w:spacing w:line="200" w:lineRule="exact"/>
        <w:ind w:left="203"/>
        <w:rPr>
          <w:rFonts w:ascii="Arial" w:eastAsia="Arial" w:hAnsi="Arial" w:cs="Arial"/>
        </w:rPr>
      </w:pPr>
      <w:r w:rsidRPr="00B21F2A">
        <w:pict>
          <v:shape id="_x0000_s1240" type="#_x0000_t202" style="position:absolute;left:0;text-align:left;margin-left:53.75pt;margin-top:11.5pt;width:8.05pt;height:86.15pt;z-index:-1292;mso-position-horizontal-relative:page" filled="f" stroked="f">
            <v:textbox style="layout-flow:vertical;mso-layout-flow-alt:bottom-to-top" inset="0,0,0,0">
              <w:txbxContent>
                <w:p w:rsidR="00B21F2A" w:rsidRDefault="00AC2D5A">
                  <w:pPr>
                    <w:spacing w:before="1"/>
                    <w:ind w:left="20"/>
                    <w:rPr>
                      <w:sz w:val="12"/>
                      <w:szCs w:val="12"/>
                    </w:rPr>
                  </w:pPr>
                  <w:r>
                    <w:rPr>
                      <w:b/>
                      <w:sz w:val="12"/>
                      <w:szCs w:val="12"/>
                    </w:rPr>
                    <w:t>Observed and Expected log(Wk)</w:t>
                  </w:r>
                </w:p>
              </w:txbxContent>
            </v:textbox>
            <w10:wrap anchorx="page"/>
          </v:shape>
        </w:pict>
      </w:r>
      <w:r w:rsidR="00AC2D5A">
        <w:rPr>
          <w:rFonts w:ascii="Arial" w:eastAsia="Arial" w:hAnsi="Arial" w:cs="Arial"/>
          <w:b/>
          <w:position w:val="-2"/>
        </w:rPr>
        <w:t>b</w:t>
      </w:r>
    </w:p>
    <w:p w:rsidR="00B21F2A" w:rsidRDefault="00B21F2A">
      <w:pPr>
        <w:spacing w:line="80" w:lineRule="exact"/>
        <w:ind w:right="188"/>
        <w:jc w:val="right"/>
        <w:rPr>
          <w:sz w:val="12"/>
          <w:szCs w:val="12"/>
        </w:rPr>
      </w:pPr>
      <w:r w:rsidRPr="00B21F2A">
        <w:pict>
          <v:group id="_x0000_s1159" style="position:absolute;left:0;text-align:left;margin-left:71.35pt;margin-top:7pt;width:211.9pt;height:74.5pt;z-index:-1298;mso-position-horizontal-relative:page" coordorigin="1427,140" coordsize="4238,1490">
            <v:shape id="_x0000_s1239" style="position:absolute;left:1432;top:1378;width:4228;height:0" coordorigin="1432,1378" coordsize="4228,0" path="m1432,1378r4229,e" filled="f" strokecolor="#d9d9d9" strokeweight=".1665mm">
              <v:path arrowok="t"/>
            </v:shape>
            <v:shape id="_x0000_s1238" style="position:absolute;left:1432;top:1132;width:4228;height:0" coordorigin="1432,1132" coordsize="4228,0" path="m1432,1132r4229,e" filled="f" strokecolor="#d9d9d9" strokeweight=".44pt">
              <v:path arrowok="t"/>
            </v:shape>
            <v:shape id="_x0000_s1237" style="position:absolute;left:1432;top:885;width:4228;height:0" coordorigin="1432,885" coordsize="4228,0" path="m1432,885r4229,e" filled="f" strokecolor="#d9d9d9" strokeweight=".16686mm">
              <v:path arrowok="t"/>
            </v:shape>
            <v:shape id="_x0000_s1236" style="position:absolute;left:1432;top:638;width:4228;height:0" coordorigin="1432,638" coordsize="4228,0" path="m1432,638r4229,e" filled="f" strokecolor="#d9d9d9" strokeweight=".16686mm">
              <v:path arrowok="t"/>
            </v:shape>
            <v:shape id="_x0000_s1235" style="position:absolute;left:1432;top:391;width:4228;height:0" coordorigin="1432,391" coordsize="4228,0" path="m1432,391r4229,e" filled="f" strokecolor="#d9d9d9" strokeweight=".16686mm">
              <v:path arrowok="t"/>
            </v:shape>
            <v:shape id="_x0000_s1234" style="position:absolute;left:1432;top:145;width:4228;height:0" coordorigin="1432,145" coordsize="4228,0" path="m1432,145r4229,e" filled="f" strokecolor="#d9d9d9" strokeweight=".15558mm">
              <v:path arrowok="t"/>
            </v:shape>
            <v:shape id="_x0000_s1233" style="position:absolute;left:2137;top:145;width:0;height:1480" coordorigin="2137,145" coordsize="0,1480" path="m2137,145r,1480e" filled="f" strokecolor="#d9d9d9" strokeweight=".16686mm">
              <v:path arrowok="t"/>
            </v:shape>
            <v:shape id="_x0000_s1232" style="position:absolute;left:2841;top:145;width:0;height:1480" coordorigin="2841,145" coordsize="0,1480" path="m2841,145r,1480e" filled="f" strokecolor="#d9d9d9" strokeweight=".15558mm">
              <v:path arrowok="t"/>
            </v:shape>
            <v:shape id="_x0000_s1231" style="position:absolute;left:3546;top:145;width:0;height:1480" coordorigin="3546,145" coordsize="0,1480" path="m3546,145r,1480e" filled="f" strokecolor="#d9d9d9" strokeweight=".15592mm">
              <v:path arrowok="t"/>
            </v:shape>
            <v:shape id="_x0000_s1230" style="position:absolute;left:4251;top:145;width:0;height:1480" coordorigin="4251,145" coordsize="0,1480" path="m4251,145r,1480e" filled="f" strokecolor="#d9d9d9" strokeweight=".15592mm">
              <v:path arrowok="t"/>
            </v:shape>
            <v:shape id="_x0000_s1229" style="position:absolute;left:4956;top:145;width:0;height:1480" coordorigin="4956,145" coordsize="0,1480" path="m4956,145r,1480e" filled="f" strokecolor="#d9d9d9" strokeweight=".15592mm">
              <v:path arrowok="t"/>
            </v:shape>
            <v:shape id="_x0000_s1228" style="position:absolute;left:5661;top:145;width:0;height:1480" coordorigin="5661,145" coordsize="0,1480" path="m5661,145r,1480e" filled="f" strokecolor="#d9d9d9" strokeweight=".1665mm">
              <v:path arrowok="t"/>
            </v:shape>
            <v:shape id="_x0000_s1227" style="position:absolute;left:1432;top:145;width:0;height:1480" coordorigin="1432,145" coordsize="0,1480" path="m1432,145r,1480e" filled="f" strokecolor="#bdbdbd" strokeweight=".1665mm">
              <v:path arrowok="t"/>
            </v:shape>
            <v:shape id="_x0000_s1226" style="position:absolute;left:1432;top:1625;width:4228;height:0" coordorigin="1432,1625" coordsize="4228,0" path="m1432,1625r4229,e" filled="f" strokecolor="#bdbdbd" strokeweight=".16686mm">
              <v:path arrowok="t"/>
            </v:shape>
            <v:shape id="_x0000_s1225" style="position:absolute;left:1776;top:521;width:3188;height:1076" coordorigin="1776,521" coordsize="3188,1076" path="m1776,532r25,23l1824,576r43,42l1911,662r22,22l1955,705r45,42l2022,767r22,20l2066,807r22,18l2110,843r11,9l2133,860r10,9l2154,876r11,8l2177,892r44,27l2243,931r45,24l2309,967r44,22l2376,1000r22,12l2420,1024r22,13l2463,1050r11,7l2485,1064r11,8l2507,1079r22,16l2540,1104r11,9l2572,1131r23,19l2617,1169r21,19l2661,1207r21,18l2705,1244r22,17l2749,1278r34,22l2805,1312r22,11l2850,1332r12,4l2873,1339r22,5l2907,1345r11,2l2952,1349r11,l2974,1348r22,l3019,1346r21,-2l3063,1342r21,-2l3107,1339r21,-1l3139,1338r11,1l3171,1340r11,1l3193,1343r43,8l3259,1356r43,12l3324,1374r44,13l3412,1401r44,15l3500,1430r22,6l3544,1443r22,6l3588,1456r44,15l3720,1500r23,7l3764,1514r23,7l3808,1527r23,6l3853,1539r22,5l3897,1549r23,3l3964,1559r22,3l4008,1564r23,2l4052,1567r23,2l4119,1572r176,7l4339,1580r89,2l4516,1582r87,1l4779,1590r89,3l4956,1596r4,l4964,1593r,-4l4961,1582r-5,l4868,1578r-88,-3l4692,1571r-132,-4l4516,1567r-88,-1l4384,1566r-44,-1l4296,1564r-45,-2l4207,1560r-44,-1l4119,1556r-43,-2l4054,1552r-44,-3l3988,1547r-44,-6l3922,1538r-22,-4l3879,1529r-22,-5l3835,1519r-44,-12l3769,1500r-44,-14l3637,1456r-44,-14l3571,1435r-23,-6l3527,1422r-23,-7l3461,1401r-45,-14l3372,1373r-21,-7l3328,1359r-22,-6l3284,1347r-22,-6l3239,1337r-22,-5l3195,1328r-11,-1l3161,1324r-11,-1l3128,1323r-23,1l3083,1325r-22,2l3039,1329r-43,4l2974,1333r-33,l2930,1333r-11,-1l2898,1329r-10,-2l2877,1325r-11,-3l2845,1314r-11,-4l2823,1305r-11,-6l2791,1287r-11,-7l2769,1273r-11,-8l2747,1257r-11,-8l2725,1241r-10,-9l2692,1214r-21,-18l2648,1176r-22,-19l2604,1138r-22,-19l2560,1101r-33,-26l2515,1067r-11,-8l2494,1051r-11,-7l2471,1037r-44,-26l2405,999r-45,-24l2316,953r-21,-11l2273,930r-23,-12l2229,906r-22,-13l2185,879r-11,-7l2163,864r-11,-8l2141,848r-10,-8l2120,831r-22,-18l2075,795r-21,-19l2032,756r-22,-20l1988,715r-22,-21l1944,672r-22,-21l1878,608r-22,-21l1834,565r-22,-21l1789,523r-3,-2l1782,521r-6,6l1776,532xe" fillcolor="#5080b9" stroked="f">
              <v:path arrowok="t"/>
            </v:shape>
            <v:shape id="_x0000_s1224" style="position:absolute;left:1759;top:503;width:50;height:50" coordorigin="1759,503" coordsize="50,50" path="m1809,528r,-14l1798,503r-28,l1759,514r,28l1770,554r28,l1809,542r,-14xe" fillcolor="#5080b9" stroked="f">
              <v:path arrowok="t"/>
            </v:shape>
            <v:shape id="_x0000_s1223" style="position:absolute;left:1755;top:500;width:58;height:58" coordorigin="1755,500" coordsize="58,58" path="m1767,516r-1,1l1772,511r-4,-6l1764,508r-4,5l1758,517r,1l1756,523r-1,6l1756,534r2,6l1760,544r1,1l1764,549r4,3l1773,555r3,1l1781,557r7,l1791,549r-5,1l1782,550r-6,-2l1772,546r1,l1767,541r-2,-5l1765,537r-2,-6l1763,526r2,-5l1767,516xe" fillcolor="#5080b9" stroked="f">
              <v:path arrowok="t"/>
            </v:shape>
            <v:shape id="_x0000_s1222" style="position:absolute;left:1755;top:500;width:58;height:58" coordorigin="1755,500" coordsize="58,58" path="m1776,509r2,-1l1783,507r4,l1793,509r3,2l1802,516r2,5l1805,522r1,4l1806,531r-2,5l1802,541r,-1l1796,546r-5,3l1788,557r2,l1796,555r4,-3l1801,552r4,-3l1809,544r2,-4l1811,539r1,-5l1813,528r-1,-5l1811,517r-2,-4l1808,512r-4,-4l1800,505r-4,-3l1793,501r-6,-1l1781,500r-3,l1773,502r-5,3l1772,511r4,-2xe" fillcolor="#5080b9" stroked="f">
              <v:path arrowok="t"/>
            </v:shape>
            <v:shape id="_x0000_s1221" style="position:absolute;left:2111;top:828;width:50;height:50" coordorigin="2111,828" coordsize="50,50" path="m2162,854r,-14l2151,828r-28,l2111,840r,27l2123,879r28,l2162,867r,-13xe" fillcolor="#5080b9" stroked="f">
              <v:path arrowok="t"/>
            </v:shape>
            <v:shape id="_x0000_s1220" style="position:absolute;left:2108;top:825;width:58;height:58" coordorigin="2108,825" coordsize="58,58" path="m2155,865r-6,6l2143,874r-3,8l2143,882r5,-2l2152,878r1,-1l2157,874r4,-5l2163,865r1,-1l2165,859r,-6l2165,848r-2,-6l2161,838r-1,-1l2157,833r-5,-3l2148,827r-3,-1l2139,825r-5,l2131,825r-6,2l2121,830r4,6l2129,834r-1,l2133,833r4,-1l2141,833r7,3l2154,841r3,5l2156,845r2,6l2158,854r-1,6l2155,865xe" fillcolor="#5080b9" stroked="f">
              <v:path arrowok="t"/>
            </v:shape>
            <v:shape id="_x0000_s1219" style="position:absolute;left:2108;top:825;width:58;height:58" coordorigin="2108,825" coordsize="58,58" path="m2120,841r-1,1l2125,836r-4,-6l2116,833r-3,5l2110,842r,1l2108,848r,6l2108,859r2,6l2113,869r,1l2116,874r5,4l2125,880r3,1l2134,882r6,l2143,874r-4,1l2134,875r-5,-1l2125,871r,l2120,866r-3,-5l2116,860r,-4l2116,851r1,-5l2120,841xe" fillcolor="#5080b9" stroked="f">
              <v:path arrowok="t"/>
            </v:shape>
            <v:shape id="_x0000_s1218" style="position:absolute;left:2464;top:1032;width:50;height:50" coordorigin="2464,1032" coordsize="50,50" path="m2514,1057r,-14l2503,1032r-28,l2464,1043r,28l2475,1082r28,l2514,1071r,-14xe" fillcolor="#5080b9" stroked="f">
              <v:path arrowok="t"/>
            </v:shape>
            <v:shape id="_x0000_s1217" style="position:absolute;left:2460;top:1028;width:32;height:58" coordorigin="2460,1028" coordsize="32,58" path="m2477,1039r4,-2l2481,1037r6,-1l2492,1028r-6,l2483,1029r-5,2l2473,1033r,l2468,1037r,18l2469,1049r3,-4l2471,1046r6,-7xe" fillcolor="#5080b9" stroked="f">
              <v:path arrowok="t"/>
            </v:shape>
            <v:shape id="_x0000_s1216" style="position:absolute;left:2460;top:1028;width:32;height:58" coordorigin="2460,1028" coordsize="32,58" path="m2468,1037r-3,4l2463,1046r,l2461,1051r-1,6l2461,1063r2,5l2465,1073r1,l2469,1078r4,3l2478,1083r3,2l2486,1086r6,l2495,1085r6,-2l2505,1081r,l2510,1077r4,-4l2515,1068r1,l2517,1062r1,-5l2517,1051r-2,-5l2514,1041r-1,l2509,1036r-4,-3l2501,1031r-4,-2l2492,1028r-5,8l2492,1036r5,1l2501,1039r6,6l2509,1049r,1l2510,1055r,4l2509,1065r-2,4l2507,1068r-6,7l2496,1077r-5,1l2487,1078r-6,-1l2477,1075r1,l2472,1069r-3,-4l2469,1065r-1,-6l2468,1055r,-18xe" fillcolor="#5080b9" stroked="f">
              <v:path arrowok="t"/>
            </v:shape>
            <v:shape id="_x0000_s1215" style="position:absolute;left:2816;top:1296;width:50;height:50" coordorigin="2816,1296" coordsize="50,50" path="m2867,1320r,-13l2855,1296r-28,l2816,1307r,28l2827,1346r28,l2867,1335r,-15xe" fillcolor="#5080b9" stroked="f">
              <v:path arrowok="t"/>
            </v:shape>
            <v:shape id="_x0000_s1214" style="position:absolute;left:2813;top:1292;width:58;height:58" coordorigin="2813,1292" coordsize="58,58" path="m2861,1313r1,1l2863,1319r,4l2861,1328r-2,5l2859,1332r-5,6l2849,1340r-1,1l2844,1342r1,8l2847,1349r6,-2l2857,1345r1,l2862,1341r3,-5l2868,1332r,l2870,1326r,-6l2870,1315r-2,-6l2865,1305r,-1l2862,1300r-5,-3l2853,1294r-3,-1l2844,1292r-5,l2836,1292r-6,2l2826,1297r-1,l2821,1301r,18l2822,1313r2,-4l2824,1309r5,-6l2834,1301r-1,l2839,1299r5,l2850,1301r-1,l2854,1303r-1,l2859,1309r2,4xe" fillcolor="#5080b9" stroked="f">
              <v:path arrowok="t"/>
            </v:shape>
            <v:shape id="_x0000_s1213" style="position:absolute;left:2813;top:1292;width:58;height:58" coordorigin="2813,1292" coordsize="58,58" path="m2821,1301r-3,4l2815,1309r-1,3l2813,1318r,6l2813,1327r2,5l2818,1336r,1l2821,1341r5,4l2830,1347r3,1l2839,1350r6,l2844,1342r-5,l2834,1340r-5,-2l2830,1338r-6,-5l2822,1328r,1l2820,1323r1,-4l2821,1301xe" fillcolor="#5080b9" stroked="f">
              <v:path arrowok="t"/>
            </v:shape>
            <v:shape id="_x0000_s1212" style="position:absolute;left:3169;top:1310;width:50;height:50" coordorigin="3169,1310" coordsize="50,50" path="m3219,1335r,-14l3208,1310r-28,l3169,1321r,28l3180,1360r28,l3219,1349r,-14xe" fillcolor="#5080b9" stroked="f">
              <v:path arrowok="t"/>
            </v:shape>
            <v:shape id="_x0000_s1211" style="position:absolute;left:3165;top:1306;width:58;height:58" coordorigin="3165,1306" coordsize="58,58" path="m3174,1341r-2,-4l3172,1333r2,-6l3176,1323r,l3182,1318r-5,-6l3173,1315r-3,4l3168,1323r-2,4l3165,1332r,6l3166,1341r2,5l3170,1351r,l3174,1356r4,3l3182,1353r,l3185,1363r6,1l3192,1356r-6,-1l3182,1353r-6,-6l3174,1341xe" fillcolor="#5080b9" stroked="f">
              <v:path arrowok="t"/>
            </v:shape>
            <v:shape id="_x0000_s1210" style="position:absolute;left:3165;top:1306;width:58;height:58" coordorigin="3165,1306" coordsize="58,58" path="m3197,1364r3,-1l3205,1361r5,-2l3210,1359r5,-4l3218,1351r2,-5l3221,1346r1,-5l3223,1335r-1,-6l3220,1323r-2,-4l3218,1319r-4,-5l3210,1311r-5,-2l3205,1309r-5,-2l3194,1306r-6,1l3182,1309r-4,2l3177,1312r5,6l3186,1315r-1,l3192,1314r4,l3202,1315r4,3l3205,1317r7,6l3213,1327r1,2l3215,1333r,2l3214,1341r-2,5l3206,1353r-4,2l3200,1356r-4,l3192,1356r-1,8l3197,1364xe" fillcolor="#5080b9" stroked="f">
              <v:path arrowok="t"/>
            </v:shape>
            <v:shape id="_x0000_s1209" style="position:absolute;left:3165;top:1306;width:58;height:58" coordorigin="3165,1306" coordsize="58,58" path="m3182,1361r3,2l3182,1353r,l3178,1359r4,2xe" fillcolor="#5080b9" stroked="f">
              <v:path arrowok="t"/>
            </v:shape>
            <v:shape id="_x0000_s1208" style="position:absolute;left:3521;top:1410;width:50;height:50" coordorigin="3521,1410" coordsize="50,50" path="m3571,1435r,-13l3560,1410r-28,l3521,1422r,27l3532,1461r28,l3571,1449r,-14xe" fillcolor="#5080b9" stroked="f">
              <v:path arrowok="t"/>
            </v:shape>
            <v:shape id="_x0000_s1207" style="position:absolute;left:3517;top:1407;width:58;height:58" coordorigin="3517,1407" coordsize="58,58" path="m3564,1423r2,6l3568,1433r,5l3566,1443r-2,5l3564,1447r-6,6l3554,1455r1,l3550,1456r-8,l3539,1455r-5,-2l3535,1453r-6,-5l3527,1443r-1,-2l3525,1437r,-4l3526,1429r3,-5l3532,1420r2,-2l3539,1415r-1,1l3544,1414r-1,-7l3540,1407r-5,2l3535,1409r-5,2l3530,1412r-4,3l3522,1420r-2,4l3519,1427r-2,6l3517,1438r1,3l3520,1447r2,4l3526,1456r4,3l3535,1462r,l3541,1464r6,l3552,1464r6,-2l3562,1459r1,l3567,1456r3,-5l3573,1447r,-1l3575,1441r,-6l3575,1430r-2,-6l3570,1420r,-1l3566,1415r-4,-4l3558,1409r,9l3561,1420r3,4l3564,1423xe" fillcolor="#5080b9" stroked="f">
              <v:path arrowok="t"/>
            </v:shape>
            <v:shape id="_x0000_s1206" style="position:absolute;left:3517;top:1407;width:58;height:58" coordorigin="3517,1407" coordsize="58,58" path="m3557,1409r-5,-2l3549,1407r-6,l3544,1414r4,l3554,1415r4,3l3558,1409r-1,xe" fillcolor="#5080b9" stroked="f">
              <v:path arrowok="t"/>
            </v:shape>
            <v:shape id="_x0000_s1205" style="position:absolute;left:3874;top:1515;width:50;height:50" coordorigin="3874,1515" coordsize="50,50" path="m3924,1540r,-14l3913,1515r-28,l3874,1526r,28l3885,1565r28,l3924,1554r,-14xe" fillcolor="#5080b9" stroked="f">
              <v:path arrowok="t"/>
            </v:shape>
            <v:shape id="_x0000_s1204" style="position:absolute;left:3870;top:1511;width:49;height:58" coordorigin="3870,1511" coordsize="49,58" path="m3897,1519r4,l3906,1521r5,2l3910,1523r6,5l3918,1533r1,-13l3915,1516r-5,-2l3907,1513r-5,-2l3895,1511r-2,1l3887,1514r-4,2l3882,1516r5,7l3891,1521r-1,l3897,1519xe" fillcolor="#5080b9" stroked="f">
              <v:path arrowok="t"/>
            </v:shape>
            <v:shape id="_x0000_s1203" style="position:absolute;left:3870;top:1511;width:49;height:58" coordorigin="3870,1511" coordsize="49,58" path="m3918,1533r1,1l3920,1538r,5l3918,1548r-2,4l3916,1552r-5,6l3906,1560r1,l3901,1562r-4,l3891,1560r-4,-2l3887,1558r-6,-6l3879,1548r,1l3877,1543r,-5l3879,1533r2,-5l3881,1529r6,-6l3882,1516r-4,4l3875,1525r-3,4l3871,1532r-1,6l3870,1544r,2l3872,1552r3,4l3875,1557r4,4l3883,1564r4,3l3890,1568r6,1l3902,1569r3,l3910,1567r5,-3l3915,1564r5,-4l3923,1556r2,-4l3925,1551r2,-5l3928,1540r-1,-6l3925,1529r-2,-4l3923,1524r-4,-4l3918,1533xe" fillcolor="#5080b9" stroked="f">
              <v:path arrowok="t"/>
            </v:shape>
            <v:shape id="_x0000_s1202" style="position:absolute;left:4226;top:1544;width:50;height:50" coordorigin="4226,1544" coordsize="50,50" path="m4276,1569r,-13l4265,1544r-28,l4226,1556r,27l4237,1594r28,l4276,1583r,-14xe" fillcolor="#5080b9" stroked="f">
              <v:path arrowok="t"/>
            </v:shape>
            <v:shape id="_x0000_s1201" style="position:absolute;left:4222;top:1543;width:58;height:45" coordorigin="4222,1543" coordsize="58,45" path="m4271,1549r-4,-4l4263,1543r6,14l4271,1561r,-1l4272,1565r1,2l4275,1585r3,-4l4278,1580r1,-5l4280,1569r-1,-6l4278,1557r-3,-4l4271,1549xe" fillcolor="#5080b9" stroked="f">
              <v:path arrowok="t"/>
            </v:shape>
            <v:shape id="_x0000_s1200" style="position:absolute;left:4222;top:1543;width:58;height:45" coordorigin="4222,1543" coordsize="58,45" path="m4273,1572r-2,5l4269,1582r,-1l4263,1587r-4,2l4260,1589r-5,1l4247,1590r-4,-1l4239,1587r1,l4233,1582r-1,-5l4231,1575r-1,-4l4230,1567r1,-4l4233,1557r6,-5l4243,1549r,1l4247,1548r6,l4259,1549r4,3l4263,1551r6,6l4263,1543r-1,l4257,1541r-3,l4248,1541r-3,l4240,1543r-5,2l4235,1546r-5,3l4227,1554r-3,7l4222,1567r,5l4223,1575r2,6l4227,1585r4,5l4235,1593r5,3l4240,1596r5,2l4251,1598r6,l4263,1596r4,-3l4268,1593r4,-3l4275,1585r-2,-18l4273,1572xe" fillcolor="#5080b9" stroked="f">
              <v:path arrowok="t"/>
            </v:shape>
            <v:shape id="_x0000_s1199" style="position:absolute;left:4578;top:1550;width:50;height:50" coordorigin="4578,1550" coordsize="50,50" path="m4629,1575r,-13l4618,1550r-28,l4578,1562r,27l4590,1600r28,l4629,1589r,-14xe" fillcolor="#5080b9" stroked="f">
              <v:path arrowok="t"/>
            </v:shape>
            <v:shape id="_x0000_s1198" style="position:absolute;left:4575;top:1546;width:58;height:58" coordorigin="4575,1546" coordsize="58,58" path="m4612,1595r-4,1l4601,1596r-3,7l4601,1604r5,l4613,1603r2,-2l4619,1600r1,-1l4624,1595r3,-4l4630,1587r2,-6l4632,1575r,-6l4630,1564r-3,-5l4624,1555r-5,-4l4621,1563r2,4l4624,1569r1,5l4625,1575r-1,7l4621,1587r-5,6l4611,1595r1,xe" fillcolor="#5080b9" stroked="f">
              <v:path arrowok="t"/>
            </v:shape>
            <v:shape id="_x0000_s1197" style="position:absolute;left:4575;top:1546;width:58;height:58" coordorigin="4575,1546" coordsize="58,58" path="m4615,1557r6,6l4619,1551r-4,-2l4614,1549r-5,-2l4603,1546r-5,1l4592,1549r-4,2l4587,1552r-4,3l4580,1559r-3,5l4576,1567r-1,5l4575,1578r,3l4577,1587r3,5l4583,1596r5,4l4591,1593r1,l4593,1602r5,1l4601,1596r-5,-1l4592,1593r-6,-6l4583,1582r-1,-5l4582,1573r2,-6l4586,1563r,1l4591,1558r5,-2l4595,1556r5,-2l4608,1554r3,2l4616,1558r-1,-1xe" fillcolor="#5080b9" stroked="f">
              <v:path arrowok="t"/>
            </v:shape>
            <v:shape id="_x0000_s1196" style="position:absolute;left:4575;top:1546;width:58;height:58" coordorigin="4575,1546" coordsize="58,58" path="m4592,1601r1,1l4592,1593r-1,l4588,1600r4,1xe" fillcolor="#5080b9" stroked="f">
              <v:path arrowok="t"/>
            </v:shape>
            <v:shape id="_x0000_s1195" style="position:absolute;left:4931;top:1564;width:50;height:50" coordorigin="4931,1564" coordsize="50,50" path="m4981,1588r,-13l4970,1564r-28,l4931,1575r,27l4942,1614r28,l4981,1602r,-14xe" fillcolor="#5080b9" stroked="f">
              <v:path arrowok="t"/>
            </v:shape>
            <v:shape id="_x0000_s1194" style="position:absolute;left:4927;top:1560;width:58;height:58" coordorigin="4927,1560" coordsize="58,58" path="m4977,1591r-1,5l4974,1601r,-1l4968,1606r-4,2l4964,1608r-6,2l4954,1610r-6,-2l4944,1606r1,l4938,1601r-2,-5l4936,1595r-1,-5l4935,1586r1,-4l4938,1577r6,-6l4948,1569r1,-1l4954,1567r4,l4964,1569r4,2l4974,1577r2,-9l4972,1564r-5,-2l4967,1570r-3,-9l4959,1560r-6,l4950,1560r-5,2l4940,1564r,1l4935,1569r-3,4l4930,1577r-2,3l4927,1586r,6l4928,1595r2,5l4932,1605r4,4l4940,1613r5,2l4945,1615r5,2l4956,1618r6,-1l4967,1615r5,-2l4972,1612r5,-3l4980,1605r-3,-18l4977,1591xe" fillcolor="#5080b9" stroked="f">
              <v:path arrowok="t"/>
            </v:shape>
            <v:shape id="_x0000_s1193" style="position:absolute;left:4927;top:1560;width:58;height:58" coordorigin="4927,1560" coordsize="58,58" path="m4974,1577r2,5l4977,1587r3,18l4982,1600r,l4984,1594r1,-6l4984,1583r-2,-6l4980,1573r,-1l4976,1568r-2,9xe" fillcolor="#5080b9" stroked="f">
              <v:path arrowok="t"/>
            </v:shape>
            <v:shape id="_x0000_s1192" style="position:absolute;left:4927;top:1560;width:58;height:58" coordorigin="4927,1560" coordsize="58,58" path="m4967,1570r,-8l4964,1561r3,9xe" fillcolor="#5080b9" stroked="f">
              <v:path arrowok="t"/>
            </v:shape>
            <v:shape id="_x0000_s1191" style="position:absolute;left:1776;top:387;width:3187;height:1139" coordorigin="1776,387" coordsize="3187,1139" path="m1782,387r-6,6l1776,397r3,3l1801,423r22,22l1845,468r22,23l1911,537r22,24l1955,584r22,23l1999,629r23,23l2043,673r23,21l2088,714r22,19l2121,742r22,17l2177,784r22,15l2221,813r22,13l2265,840r22,12l2332,875r21,12l2442,932r22,11l2486,955r22,12l2530,979r44,25l2618,1028r22,13l2662,1052r22,12l2706,1076r45,21l2772,1107r45,17l2850,1135r12,4l2895,1146r11,2l2929,1151r22,2l2973,1155r22,2l3040,1160r21,2l3083,1163r22,2l3127,1168r22,3l3159,1173r12,3l3181,1178r11,3l3203,1184r11,4l3236,1195r21,8l3279,1212r23,9l3323,1231r22,11l3367,1252r44,21l3433,1283r22,9l3477,1302r45,18l3566,1335r22,6l3633,1353r22,6l3677,1364r88,20l3809,1392r44,10l3897,1410r44,10l4073,1448r44,9l4162,1465r22,4l4206,1472r22,3l4250,1478r45,5l4317,1485r22,1l4361,1488r22,1l4471,1492r44,1l4559,1495r23,2l4603,1498r88,6l4779,1511r89,7l4956,1525r7,-2l4964,1518r,-4l4869,1503r-176,-14l4649,1486r-45,-3l4582,1481r-22,-1l4472,1477r-44,-2l4384,1474r-44,-3l4318,1470r-22,-2l4274,1466r-22,-3l4230,1461r-21,-3l4186,1454r-21,-4l4121,1442r-89,-17l3988,1415r-176,-38l3768,1369r-44,-10l3681,1350r-23,-6l3615,1333r-22,-6l3549,1313r-22,-8l3505,1297r-43,-18l3439,1269r-21,-10l3373,1238r-22,-11l3329,1217r-22,-10l3285,1198r-22,-9l3241,1181r-34,-11l3185,1163r-22,-5l3129,1153r-22,-3l3084,1148r-21,-2l3040,1145r-21,-1l2996,1142r-43,-3l2931,1136r-22,-3l2898,1131r-11,-2l2866,1124r-11,-3l2844,1117r-21,-7l2800,1102r-43,-19l2735,1073r-22,-11l2691,1051r-22,-12l2647,1028r-22,-13l2537,965r-22,-11l2493,941r-22,-12l2448,918r-88,-44l2339,862r-22,-11l2295,839r-22,-13l2251,813r-22,-13l2207,786r-22,-15l2174,764r-10,-8l2152,748r-11,-9l2131,730r-11,-9l2109,712r-11,-10l2076,683r-22,-21l1988,596r-22,-23l1944,550r-22,-22l1878,480r-22,-23l1834,434r-22,-22l1790,390r-3,-3l1782,387xe" fillcolor="#be504d" stroked="f">
              <v:path arrowok="t"/>
            </v:shape>
            <v:shape id="_x0000_s1190" style="position:absolute;left:1759;top:369;width:50;height:50" coordorigin="1759,369" coordsize="50,50" path="m1809,395r,-15l1798,369r-28,l1759,380r,28l1770,419r28,l1809,408r,-13xe" fillcolor="#be504d" stroked="f">
              <v:path arrowok="t"/>
            </v:shape>
            <v:shape id="_x0000_s1189" style="position:absolute;left:1755;top:365;width:58;height:58" coordorigin="1755,365" coordsize="58,58" path="m1767,382r-1,1l1772,377r4,-2l1778,366r-5,2l1768,370r-4,4l1760,378r-2,5l1758,383r-2,5l1755,395r1,5l1758,406r2,4l1761,411r3,4l1768,418r5,3l1776,422r5,1l1788,423r3,-9l1786,416r-4,l1776,414r-4,-2l1773,412r-6,-6l1765,402r-1,-1l1763,396r,-4l1765,387r2,-5xe" fillcolor="#be504d" stroked="f">
              <v:path arrowok="t"/>
            </v:shape>
            <v:shape id="_x0000_s1188" style="position:absolute;left:1755;top:365;width:58;height:58" coordorigin="1755,365" coordsize="58,58" path="m1783,373r4,l1793,375r3,2l1802,382r2,5l1804,386r2,6l1806,396r-2,6l1802,406r,l1796,412r-5,2l1788,423r2,l1796,421r4,-3l1801,418r4,-4l1809,410r2,-4l1811,405r1,-5l1813,394r-1,-6l1811,383r-2,-5l1808,378r-4,-5l1800,370r-4,-2l1793,367r-6,-2l1781,365r-3,1l1776,375r2,-1l1783,373xe" fillcolor="#be504d" stroked="f">
              <v:path arrowok="t"/>
            </v:shape>
            <v:shape id="_x0000_s1187" style="position:absolute;left:2111;top:719;width:50;height:50" coordorigin="2111,719" coordsize="50,50" path="m2162,744r,-14l2151,719r-28,l2111,730r,28l2123,769r28,l2162,758r,-14xe" fillcolor="#be504d" stroked="f">
              <v:path arrowok="t"/>
            </v:shape>
            <v:shape id="_x0000_s1186" style="position:absolute;left:2108;top:715;width:58;height:58" coordorigin="2108,715" coordsize="58,58" path="m2154,732r3,4l2156,736r2,6l2158,747r-2,6l2157,752r-3,4l2155,756r-6,6l2143,764r-3,9l2143,772r5,-1l2152,768r1,l2157,764r4,-4l2163,756r1,-1l2165,750r,-6l2165,738r-1,-5l2163,733r-2,-5l2160,728r-3,-5l2152,720r-4,-2l2145,716r-6,-1l2134,715r-3,1l2125,718r-4,2l2125,727r4,-2l2131,724r6,-1l2141,723r7,3l2154,732xe" fillcolor="#be504d" stroked="f">
              <v:path arrowok="t"/>
            </v:shape>
            <v:shape id="_x0000_s1185" style="position:absolute;left:2108;top:715;width:58;height:58" coordorigin="2108,715" coordsize="58,58" path="m2120,732r-1,1l2125,727r-4,-7l2116,724r-3,4l2110,733r,l2108,739r,5l2108,750r2,6l2113,760r,1l2116,765r5,3l2125,771r3,1l2134,773r6,l2143,764r-4,2l2134,766r-5,-2l2125,762r,l2120,756r-3,-4l2116,751r,-5l2116,742r1,-6l2120,732xe" fillcolor="#be504d" stroked="f">
              <v:path arrowok="t"/>
            </v:shape>
            <v:shape id="_x0000_s1184" style="position:absolute;left:2464;top:923;width:50;height:50" coordorigin="2464,923" coordsize="50,50" path="m2514,947r,-13l2503,923r-28,l2464,934r,28l2475,973r28,l2514,962r,-15xe" fillcolor="#be504d" stroked="f">
              <v:path arrowok="t"/>
            </v:shape>
            <v:shape id="_x0000_s1183" style="position:absolute;left:2460;top:919;width:58;height:58" coordorigin="2460,919" coordsize="58,58" path="m2507,936r2,4l2509,941r1,5l2510,950r-1,6l2507,960r,-1l2501,965r-5,3l2491,969r-4,l2481,967r-4,-2l2478,965r-6,-5l2469,956r,l2468,950r,-4l2469,940r3,-4l2471,936r6,-6l2481,928r,l2487,926r-1,-7l2483,920r-5,1l2478,921r-5,3l2473,924r-5,4l2465,932r-2,4l2463,937r-2,5l2460,948r1,6l2463,959r2,5l2466,964r3,5l2473,972r5,2l2481,975r5,2l2492,977r3,-1l2501,974r4,-2l2505,972r5,-4l2514,964r1,-5l2516,959r1,-6l2518,947r-1,-5l2515,936r-1,-4l2513,931r-4,-4l2505,924r-4,-3l2500,921r-5,-1l2492,919r5,9l2501,930r6,6xe" fillcolor="#be504d" stroked="f">
              <v:path arrowok="t"/>
            </v:shape>
            <v:shape id="_x0000_s1182" style="position:absolute;left:2460;top:919;width:58;height:58" coordorigin="2460,919" coordsize="58,58" path="m2492,919r-6,l2487,926r5,l2497,928r-5,-9xe" fillcolor="#be504d" stroked="f">
              <v:path arrowok="t"/>
            </v:shape>
            <v:shape id="_x0000_s1181" style="position:absolute;left:2816;top:1099;width:50;height:50" coordorigin="2816,1099" coordsize="50,50" path="m2867,1124r,-14l2855,1099r-28,l2816,1110r,28l2827,1149r28,l2867,1138r,-14xe" fillcolor="#be504d" stroked="f">
              <v:path arrowok="t"/>
            </v:shape>
            <v:shape id="_x0000_s1180" style="position:absolute;left:2813;top:1095;width:58;height:58" coordorigin="2813,1095" coordsize="58,58" path="m2862,1103r-5,-3l2853,1098r-1,-1l2847,1096r-3,-1l2839,1095r-3,1l2831,1097r-1,1l2826,1100r-1,l2821,1104r-3,4l2815,1113r-1,3l2813,1121r,6l2814,1132r1,3l2818,1140r,l2821,1145r5,3l2830,1150r3,2l2839,1153r6,l2844,1145r-5,l2834,1144r-5,-2l2830,1142r-6,-6l2822,1132r,l2820,1126r1,-4l2822,1116r2,-4l2824,1113r5,-7l2834,1104r-1,l2839,1103r5,l2850,1104r-1,l2854,1106r-1,l2859,1112r2,4l2862,1117r1,5l2865,1140r3,-5l2868,1135r2,-6l2870,1124r,-6l2868,1113r-3,-5l2865,1108r-3,-5xe" fillcolor="#be504d" stroked="f">
              <v:path arrowok="t"/>
            </v:shape>
            <v:shape id="_x0000_s1179" style="position:absolute;left:2813;top:1095;width:58;height:58" coordorigin="2813,1095" coordsize="58,58" path="m2863,1126r-2,6l2859,1136r,-1l2854,1142r-5,2l2848,1144r-4,1l2845,1153r2,-1l2853,1150r4,-2l2858,1148r4,-4l2865,1140r-2,-18l2863,1126xe" fillcolor="#be504d" stroked="f">
              <v:path arrowok="t"/>
            </v:shape>
            <v:shape id="_x0000_s1178" style="position:absolute;left:3169;top:1148;width:50;height:50" coordorigin="3169,1148" coordsize="50,50" path="m3219,1173r,-14l3208,1148r-28,l3169,1159r,27l3180,1198r28,l3219,1186r,-13xe" fillcolor="#be504d" stroked="f">
              <v:path arrowok="t"/>
            </v:shape>
            <v:shape id="_x0000_s1177" style="position:absolute;left:3165;top:1144;width:58;height:58" coordorigin="3165,1144" coordsize="58,58" path="m3166,1179r2,6l3170,1189r4,4l3178,1197r4,2l3183,1199r6,2l3194,1202r6,-1l3205,1199r5,-2l3210,1196r5,-3l3218,1189r-3,-18l3215,1175r-2,6l3212,1185r,l3206,1190r-4,3l3202,1193r-4,1l3189,1194r-3,-1l3182,1190r,1l3176,1185r-2,-4l3174,1179r-2,-4l3172,1170r2,-4l3176,1161r6,-6l3186,1153r-1,l3190,1152r6,l3202,1153r4,2l3205,1155r7,6l3205,1147r,-1l3200,1145r-3,-1l3191,1144r-3,1l3183,1146r-1,1l3178,1149r-1,l3173,1153r-3,4l3166,1165r-1,5l3165,1176r1,3xe" fillcolor="#be504d" stroked="f">
              <v:path arrowok="t"/>
            </v:shape>
            <v:shape id="_x0000_s1176" style="position:absolute;left:3165;top:1144;width:58;height:58" coordorigin="3165,1144" coordsize="58,58" path="m3212,1161r2,5l3215,1171r3,18l3220,1185r1,-1l3222,1178r1,-5l3222,1166r-2,-4l3218,1157r,l3214,1152r-4,-3l3205,1147r7,14xe" fillcolor="#be504d" stroked="f">
              <v:path arrowok="t"/>
            </v:shape>
            <v:shape id="_x0000_s1175" style="position:absolute;left:3521;top:1294;width:50;height:50" coordorigin="3521,1294" coordsize="50,50" path="m3571,1319r,-14l3560,1294r-28,l3521,1305r,28l3532,1345r28,l3571,1333r,-14xe" fillcolor="#be504d" stroked="f">
              <v:path arrowok="t"/>
            </v:shape>
            <v:shape id="_x0000_s1174" style="position:absolute;left:3517;top:1291;width:58;height:58" coordorigin="3517,1291" coordsize="58,58" path="m3564,1307r2,5l3566,1311r2,6l3568,1322r-2,5l3564,1332r,-1l3558,1337r-4,2l3553,1340r-5,1l3550,1348r2,l3558,1346r4,-3l3563,1343r4,-3l3570,1335r3,-4l3573,1330r2,-5l3575,1319r,-5l3573,1308r-3,-4l3570,1303r-4,-4l3562,1296r-4,-3l3555,1292r-6,-1l3543,1291r-3,l3535,1293r-5,3l3530,1296r4,6l3539,1300r-1,l3544,1298r4,l3554,1300r4,2l3558,1302r6,5xe" fillcolor="#be504d" stroked="f">
              <v:path arrowok="t"/>
            </v:shape>
            <v:shape id="_x0000_s1173" style="position:absolute;left:3517;top:1291;width:58;height:58" coordorigin="3517,1291" coordsize="58,58" path="m3534,1337r1,l3529,1332r-2,-5l3527,1328r-2,-6l3525,1317r2,-5l3529,1307r,1l3534,1302r-4,-6l3526,1299r-4,5l3520,1308r-1,3l3517,1317r,6l3518,1325r2,6l3522,1335r,1l3526,1340r4,3l3535,1346r3,1l3543,1348r7,l3548,1341r-4,l3539,1339r-5,-2xe" fillcolor="#be504d" stroked="f">
              <v:path arrowok="t"/>
            </v:shape>
            <v:shape id="_x0000_s1172" style="position:absolute;left:3874;top:1377;width:50;height:50" coordorigin="3874,1377" coordsize="50,50" path="m3924,1403r,-14l3913,1377r-28,l3874,1389r,28l3885,1428r28,l3924,1417r,-14xe" fillcolor="#be504d" stroked="f">
              <v:path arrowok="t"/>
            </v:shape>
            <v:shape id="_x0000_s1171" style="position:absolute;left:3870;top:1374;width:58;height:58" coordorigin="3870,1374" coordsize="58,58" path="m3887,1420r,l3881,1415r-2,-5l3879,1409r-2,-4l3877,1400r2,-5l3881,1390r,1l3887,1386r4,-3l3890,1383r7,-1l3901,1382r5,1l3911,1386r-1,-1l3916,1390r2,5l3918,1394r2,6l3920,1405r-2,6l3920,1423r3,-5l3925,1414r,-1l3927,1409r1,-7l3927,1397r-2,-6l3923,1387r,-1l3919,1382r-4,-3l3910,1376r,l3905,1374r-7,l3893,1374r-6,2l3883,1379r-1,l3878,1382r-3,5l3872,1391r-1,3l3870,1400r,6l3870,1409r2,5l3875,1418r,1l3879,1423r4,4l3887,1429r1,1l3893,1431r4,-7l3891,1423r-4,-3xe" fillcolor="#be504d" stroked="f">
              <v:path arrowok="t"/>
            </v:shape>
            <v:shape id="_x0000_s1170" style="position:absolute;left:3870;top:1374;width:58;height:58" coordorigin="3870,1374" coordsize="58,58" path="m3902,1431r3,l3910,1429r5,-2l3915,1426r5,-3l3918,1411r-2,3l3911,1420r-5,3l3907,1422r-6,2l3897,1424r-4,7l3896,1431r6,xe" fillcolor="#be504d" stroked="f">
              <v:path arrowok="t"/>
            </v:shape>
            <v:shape id="_x0000_s1169" style="position:absolute;left:4226;top:1445;width:50;height:50" coordorigin="4226,1445" coordsize="50,50" path="m4276,1471r,-15l4265,1445r-28,l4226,1456r,28l4237,1495r28,l4276,1484r,-13xe" fillcolor="#be504d" stroked="f">
              <v:path arrowok="t"/>
            </v:shape>
            <v:shape id="_x0000_s1168" style="position:absolute;left:4222;top:1446;width:58;height:57" coordorigin="4222,1446" coordsize="58,57" path="m4239,1488r1,l4233,1482r-1,-4l4231,1477r-1,-5l4230,1468r2,-6l4233,1458r,1l4239,1453r-4,-7l4230,1450r-3,4l4225,1459r-1,3l4222,1467r,7l4223,1476r2,6l4227,1486r,1l4231,1491r4,3l4240,1497r,l4245,1498r4,-6l4243,1490r-4,-2xe" fillcolor="#be504d" stroked="f">
              <v:path arrowok="t"/>
            </v:shape>
            <v:shape id="_x0000_s1167" style="position:absolute;left:4222;top:1446;width:58;height:57" coordorigin="4222,1446" coordsize="58,57" path="m4269,1458r2,4l4271,1462r2,6l4273,1472r-2,6l4269,1482r,l4263,1488r-4,2l4260,1490r-7,2l4249,1492r-4,6l4248,1499r7,l4257,1498r6,-1l4267,1494r1,l4272,1490r3,-4l4278,1482r,-1l4279,1476r1,-6l4279,1464r-1,-5l4275,1454r,l4271,1449r-4,-3l4263,1444r-3,-1l4254,1441r-6,l4245,1442r-5,2l4235,1446r,l4239,1453r4,-2l4243,1451r6,-2l4253,1449r6,2l4263,1453r,l4269,1458xe" fillcolor="#be504d" stroked="f">
              <v:path arrowok="t"/>
            </v:shape>
            <v:shape id="_x0000_s1166" style="position:absolute;left:4578;top:1464;width:50;height:50" coordorigin="4578,1464" coordsize="50,50" path="m4629,1490r,-15l4618,1464r-28,l4578,1475r,28l4590,1515r28,l4629,1503r,-13xe" fillcolor="#be504d" stroked="f">
              <v:path arrowok="t"/>
            </v:shape>
            <v:shape id="_x0000_s1165" style="position:absolute;left:4575;top:1461;width:58;height:58" coordorigin="4575,1461" coordsize="58,58" path="m4621,1501r-5,6l4611,1510r2,7l4615,1516r4,-2l4620,1513r4,-3l4627,1505r3,-4l4632,1495r,-6l4632,1484r-2,-6l4627,1474r,-1l4624,1469r-5,-3l4615,1463r-1,l4609,1461r-6,l4598,1461r-6,2l4588,1466r-1,l4591,1472r5,-2l4595,1470r6,-1l4606,1469r5,1l4616,1472r-1,l4621,1477r2,5l4624,1484r1,4l4625,1490r-1,6l4621,1501xe" fillcolor="#be504d" stroked="f">
              <v:path arrowok="t"/>
            </v:shape>
            <v:shape id="_x0000_s1164" style="position:absolute;left:4575;top:1461;width:58;height:58" coordorigin="4575,1461" coordsize="58,58" path="m4592,1516r1,l4592,1508r-1,-1l4588,1514r4,2xe" fillcolor="#be504d" stroked="f">
              <v:path arrowok="t"/>
            </v:shape>
            <v:shape id="_x0000_s1163" style="position:absolute;left:4575;top:1461;width:58;height:58" coordorigin="4575,1461" coordsize="58,58" path="m4598,1518r3,l4606,1518r7,-1l4611,1510r1,-1l4606,1511r-5,l4596,1510r-5,-3l4586,1502r-3,-6l4582,1492r,-5l4584,1482r2,-5l4586,1478r5,-6l4587,1466r-4,3l4580,1474r-3,4l4576,1481r-1,6l4575,1493r,2l4577,1501r3,4l4580,1506r3,4l4588,1514r3,-7l4592,1508r1,8l4598,1518xe" fillcolor="#be504d" stroked="f">
              <v:path arrowok="t"/>
            </v:shape>
            <v:shape id="_x0000_s1162" style="position:absolute;left:4931;top:1492;width:50;height:50" coordorigin="4931,1492" coordsize="50,50" path="m4981,1517r,-14l4970,1492r-28,l4931,1503r,28l4942,1543r28,l4981,1531r,-14xe" fillcolor="#be504d" stroked="f">
              <v:path arrowok="t"/>
            </v:shape>
            <v:shape id="_x0000_s1161" style="position:absolute;left:4927;top:1489;width:58;height:58" coordorigin="4927,1489" coordsize="58,58" path="m4976,1510r,1l4977,1515r,5l4976,1525r-2,4l4974,1529r-6,6l4964,1537r,l4958,1539r-4,l4948,1537r-4,-2l4945,1535r-7,-6l4936,1525r,1l4935,1520r,-5l4936,1510r2,-5l4938,1506r6,-6l4940,1493r-5,4l4932,1502r-2,4l4929,1507r-1,4l4927,1515r,6l4928,1523r2,6l4932,1533r,1l4936,1538r4,3l4945,1544r3,1l4953,1546r6,l4962,1546r5,-2l4972,1541r,l4977,1538r3,-5l4982,1529r,-1l4984,1523r1,-6l4984,1511r-2,-5l4980,1502r,-1l4976,1497r,13xe" fillcolor="#be504d" stroked="f">
              <v:path arrowok="t"/>
            </v:shape>
            <v:shape id="_x0000_s1160" style="position:absolute;left:4927;top:1489;width:58;height:58" coordorigin="4927,1489" coordsize="58,58" path="m4945,1491r-5,2l4940,1493r4,7l4948,1498r1,-1l4954,1496r4,l4964,1498r4,2l4967,1500r7,5l4976,1510r,-13l4972,1493r-5,-2l4964,1490r-5,-1l4953,1489r-3,l4945,1491xe" fillcolor="#be504d" stroked="f">
              <v:path arrowok="t"/>
            </v:shape>
            <w10:wrap anchorx="page"/>
          </v:group>
        </w:pict>
      </w:r>
      <w:r w:rsidRPr="00B21F2A">
        <w:pict>
          <v:group id="_x0000_s1154" style="position:absolute;left:0;text-align:left;margin-left:243.15pt;margin-top:.3pt;width:11.4pt;height:3.9pt;z-index:-1296;mso-position-horizontal-relative:page" coordorigin="4863,6" coordsize="228,78">
            <v:shape id="_x0000_s1158" style="position:absolute;left:4873;top:37;width:208;height:16" coordorigin="4873,37" coordsize="208,16" path="m4881,37r-4,l4873,45r,4l4881,53r193,l5082,49r,-8l5074,37r-193,xe" fillcolor="#be504d" stroked="f">
              <v:path arrowok="t"/>
            </v:shape>
            <v:shape id="_x0000_s1157" style="position:absolute;left:4953;top:20;width:50;height:50" coordorigin="4953,20" coordsize="50,50" path="m5002,45r,-14l4991,20r-27,l4953,31r,28l4964,70r27,l5002,59r,-14xe" fillcolor="#be504d" stroked="f">
              <v:path arrowok="t"/>
            </v:shape>
            <v:shape id="_x0000_s1156" style="position:absolute;left:4949;top:16;width:57;height:58" coordorigin="4949,16" coordsize="57,58" path="m4949,51r2,5l4953,61r5,4l4962,69r4,2l4972,73r-3,-8l4965,63r1,l4960,57r-2,-4l4958,53r-2,-6l4956,43r1,-5l4959,33r6,-6l4969,25r2,-1l4976,24r4,l4984,25r5,2l4995,33r3,5l4999,43r,7l4997,53r-2,4l4995,56r-5,7l4985,65r4,6l4993,69r1,-1l4998,65r4,-4l5003,56r1,l5005,50r1,-5l5005,39r-2,-6l5002,29r-1,l4997,24r-4,-3l4989,19r-6,-2l4977,16r-6,1l4966,19r-5,2l4957,25r-4,4l4951,34r-2,5l4949,42r,6l4949,51xe" fillcolor="#be504d" stroked="f">
              <v:path arrowok="t"/>
            </v:shape>
            <v:shape id="_x0000_s1155" style="position:absolute;left:4949;top:16;width:57;height:58" coordorigin="4949,16" coordsize="57,58" path="m4969,65r3,8l4977,74r7,-1l4989,71r-4,-6l4984,66r-5,l4975,66r-6,-1xe" fillcolor="#be504d" stroked="f">
              <v:path arrowok="t"/>
            </v:shape>
            <w10:wrap anchorx="page"/>
          </v:group>
        </w:pict>
      </w:r>
      <w:r w:rsidR="00AC2D5A">
        <w:rPr>
          <w:sz w:val="12"/>
          <w:szCs w:val="12"/>
        </w:rPr>
        <w:t>log(Wk)            Elog(Wk)</w:t>
      </w:r>
    </w:p>
    <w:p w:rsidR="00B21F2A" w:rsidRDefault="00AC2D5A">
      <w:pPr>
        <w:spacing w:line="100" w:lineRule="exact"/>
        <w:ind w:left="405"/>
        <w:rPr>
          <w:sz w:val="12"/>
          <w:szCs w:val="12"/>
        </w:rPr>
      </w:pPr>
      <w:r>
        <w:rPr>
          <w:b/>
          <w:sz w:val="12"/>
          <w:szCs w:val="12"/>
        </w:rPr>
        <w:t>6</w:t>
      </w:r>
    </w:p>
    <w:p w:rsidR="00B21F2A" w:rsidRDefault="00B21F2A">
      <w:pPr>
        <w:spacing w:before="9" w:line="100" w:lineRule="exact"/>
        <w:rPr>
          <w:sz w:val="10"/>
          <w:szCs w:val="10"/>
        </w:rPr>
      </w:pPr>
    </w:p>
    <w:p w:rsidR="00B21F2A" w:rsidRDefault="00AC2D5A">
      <w:pPr>
        <w:ind w:left="405"/>
        <w:rPr>
          <w:sz w:val="12"/>
          <w:szCs w:val="12"/>
        </w:rPr>
      </w:pPr>
      <w:r>
        <w:rPr>
          <w:b/>
          <w:sz w:val="12"/>
          <w:szCs w:val="12"/>
        </w:rPr>
        <w:t>5</w:t>
      </w:r>
    </w:p>
    <w:p w:rsidR="00B21F2A" w:rsidRDefault="00B21F2A">
      <w:pPr>
        <w:spacing w:before="8" w:line="100" w:lineRule="exact"/>
        <w:rPr>
          <w:sz w:val="10"/>
          <w:szCs w:val="10"/>
        </w:rPr>
      </w:pPr>
    </w:p>
    <w:p w:rsidR="00B21F2A" w:rsidRDefault="00AC2D5A">
      <w:pPr>
        <w:ind w:left="405"/>
        <w:rPr>
          <w:sz w:val="12"/>
          <w:szCs w:val="12"/>
        </w:rPr>
      </w:pPr>
      <w:r>
        <w:rPr>
          <w:b/>
          <w:sz w:val="12"/>
          <w:szCs w:val="12"/>
        </w:rPr>
        <w:t>4</w:t>
      </w:r>
    </w:p>
    <w:p w:rsidR="00B21F2A" w:rsidRDefault="00B21F2A">
      <w:pPr>
        <w:spacing w:before="9" w:line="100" w:lineRule="exact"/>
        <w:rPr>
          <w:sz w:val="10"/>
          <w:szCs w:val="10"/>
        </w:rPr>
      </w:pPr>
    </w:p>
    <w:p w:rsidR="00B21F2A" w:rsidRDefault="00AC2D5A">
      <w:pPr>
        <w:ind w:left="405"/>
        <w:rPr>
          <w:sz w:val="12"/>
          <w:szCs w:val="12"/>
        </w:rPr>
      </w:pPr>
      <w:r>
        <w:rPr>
          <w:b/>
          <w:sz w:val="12"/>
          <w:szCs w:val="12"/>
        </w:rPr>
        <w:t>3</w:t>
      </w:r>
    </w:p>
    <w:p w:rsidR="00B21F2A" w:rsidRDefault="00B21F2A">
      <w:pPr>
        <w:spacing w:before="8" w:line="100" w:lineRule="exact"/>
        <w:rPr>
          <w:sz w:val="10"/>
          <w:szCs w:val="10"/>
        </w:rPr>
      </w:pPr>
    </w:p>
    <w:p w:rsidR="00B21F2A" w:rsidRDefault="00AC2D5A">
      <w:pPr>
        <w:ind w:left="405"/>
        <w:rPr>
          <w:sz w:val="12"/>
          <w:szCs w:val="12"/>
        </w:rPr>
      </w:pPr>
      <w:r>
        <w:rPr>
          <w:b/>
          <w:sz w:val="12"/>
          <w:szCs w:val="12"/>
        </w:rPr>
        <w:t>2</w:t>
      </w:r>
    </w:p>
    <w:p w:rsidR="00B21F2A" w:rsidRDefault="00B21F2A">
      <w:pPr>
        <w:spacing w:before="9" w:line="100" w:lineRule="exact"/>
        <w:rPr>
          <w:sz w:val="10"/>
          <w:szCs w:val="10"/>
        </w:rPr>
      </w:pPr>
    </w:p>
    <w:p w:rsidR="00B21F2A" w:rsidRDefault="00AC2D5A">
      <w:pPr>
        <w:ind w:left="405"/>
        <w:rPr>
          <w:sz w:val="12"/>
          <w:szCs w:val="12"/>
        </w:rPr>
      </w:pPr>
      <w:r>
        <w:rPr>
          <w:b/>
          <w:sz w:val="12"/>
          <w:szCs w:val="12"/>
        </w:rPr>
        <w:t>1</w:t>
      </w:r>
    </w:p>
    <w:p w:rsidR="00B21F2A" w:rsidRDefault="00B21F2A">
      <w:pPr>
        <w:spacing w:before="8" w:line="100" w:lineRule="exact"/>
        <w:rPr>
          <w:sz w:val="10"/>
          <w:szCs w:val="10"/>
        </w:rPr>
      </w:pPr>
    </w:p>
    <w:p w:rsidR="00B21F2A" w:rsidRDefault="00AC2D5A">
      <w:pPr>
        <w:spacing w:line="120" w:lineRule="exact"/>
        <w:ind w:left="405"/>
        <w:rPr>
          <w:sz w:val="12"/>
          <w:szCs w:val="12"/>
        </w:rPr>
      </w:pPr>
      <w:r>
        <w:rPr>
          <w:b/>
          <w:sz w:val="12"/>
          <w:szCs w:val="12"/>
        </w:rPr>
        <w:t>0</w:t>
      </w:r>
    </w:p>
    <w:p w:rsidR="00B21F2A" w:rsidRDefault="00AC2D5A">
      <w:pPr>
        <w:spacing w:line="100" w:lineRule="exact"/>
        <w:ind w:left="481"/>
        <w:rPr>
          <w:sz w:val="12"/>
          <w:szCs w:val="12"/>
        </w:rPr>
      </w:pPr>
      <w:r>
        <w:rPr>
          <w:b/>
          <w:sz w:val="12"/>
          <w:szCs w:val="12"/>
        </w:rPr>
        <w:t>0                      2                      4                      6                      8                     10                    12</w:t>
      </w:r>
    </w:p>
    <w:p w:rsidR="00B21F2A" w:rsidRDefault="00AC2D5A">
      <w:pPr>
        <w:spacing w:before="7"/>
        <w:ind w:left="1965" w:right="1537"/>
        <w:jc w:val="center"/>
        <w:rPr>
          <w:sz w:val="12"/>
          <w:szCs w:val="12"/>
        </w:rPr>
      </w:pPr>
      <w:r>
        <w:rPr>
          <w:w w:val="104"/>
          <w:sz w:val="12"/>
          <w:szCs w:val="12"/>
        </w:rPr>
        <w:t>Number</w:t>
      </w:r>
      <w:r>
        <w:rPr>
          <w:sz w:val="12"/>
          <w:szCs w:val="12"/>
        </w:rPr>
        <w:t xml:space="preserve"> </w:t>
      </w:r>
      <w:r>
        <w:rPr>
          <w:w w:val="104"/>
          <w:sz w:val="12"/>
          <w:szCs w:val="12"/>
        </w:rPr>
        <w:t>of</w:t>
      </w:r>
      <w:r>
        <w:rPr>
          <w:sz w:val="12"/>
          <w:szCs w:val="12"/>
        </w:rPr>
        <w:t xml:space="preserve"> </w:t>
      </w:r>
      <w:r>
        <w:rPr>
          <w:w w:val="104"/>
          <w:sz w:val="12"/>
          <w:szCs w:val="12"/>
        </w:rPr>
        <w:t>cluster</w:t>
      </w:r>
      <w:r>
        <w:rPr>
          <w:sz w:val="12"/>
          <w:szCs w:val="12"/>
        </w:rPr>
        <w:t xml:space="preserve"> </w:t>
      </w:r>
      <w:r>
        <w:rPr>
          <w:w w:val="104"/>
          <w:sz w:val="12"/>
          <w:szCs w:val="12"/>
        </w:rPr>
        <w:t>models</w:t>
      </w:r>
    </w:p>
    <w:p w:rsidR="00B21F2A" w:rsidRDefault="00AC2D5A">
      <w:pPr>
        <w:spacing w:before="95"/>
        <w:ind w:left="203"/>
        <w:rPr>
          <w:rFonts w:ascii="Arial" w:eastAsia="Arial" w:hAnsi="Arial" w:cs="Arial"/>
        </w:rPr>
      </w:pPr>
      <w:r>
        <w:rPr>
          <w:rFonts w:ascii="Arial" w:eastAsia="Arial" w:hAnsi="Arial" w:cs="Arial"/>
          <w:b/>
        </w:rPr>
        <w:t>c</w:t>
      </w:r>
    </w:p>
    <w:p w:rsidR="00B21F2A" w:rsidRDefault="00AC2D5A">
      <w:pPr>
        <w:spacing w:line="120" w:lineRule="exact"/>
        <w:ind w:left="285" w:right="4370"/>
        <w:jc w:val="center"/>
        <w:rPr>
          <w:sz w:val="12"/>
          <w:szCs w:val="12"/>
        </w:rPr>
      </w:pPr>
      <w:r>
        <w:rPr>
          <w:b/>
          <w:sz w:val="12"/>
          <w:szCs w:val="12"/>
        </w:rPr>
        <w:t>0.9</w:t>
      </w:r>
    </w:p>
    <w:p w:rsidR="00B21F2A" w:rsidRDefault="00AC2D5A">
      <w:pPr>
        <w:spacing w:before="41"/>
        <w:ind w:left="285" w:right="4370"/>
        <w:jc w:val="center"/>
        <w:rPr>
          <w:sz w:val="12"/>
          <w:szCs w:val="12"/>
        </w:rPr>
      </w:pPr>
      <w:r>
        <w:rPr>
          <w:b/>
          <w:sz w:val="12"/>
          <w:szCs w:val="12"/>
        </w:rPr>
        <w:t>0.8</w:t>
      </w:r>
    </w:p>
    <w:p w:rsidR="00B21F2A" w:rsidRDefault="00AC2D5A">
      <w:pPr>
        <w:spacing w:before="41"/>
        <w:ind w:left="285" w:right="4370"/>
        <w:jc w:val="center"/>
        <w:rPr>
          <w:sz w:val="12"/>
          <w:szCs w:val="12"/>
        </w:rPr>
      </w:pPr>
      <w:r>
        <w:rPr>
          <w:b/>
          <w:sz w:val="12"/>
          <w:szCs w:val="12"/>
        </w:rPr>
        <w:t>0.7</w:t>
      </w:r>
    </w:p>
    <w:p w:rsidR="00B21F2A" w:rsidRDefault="00AC2D5A">
      <w:pPr>
        <w:spacing w:before="41"/>
        <w:ind w:left="285" w:right="4370"/>
        <w:jc w:val="center"/>
        <w:rPr>
          <w:sz w:val="12"/>
          <w:szCs w:val="12"/>
        </w:rPr>
      </w:pPr>
      <w:r>
        <w:rPr>
          <w:b/>
          <w:sz w:val="12"/>
          <w:szCs w:val="12"/>
        </w:rPr>
        <w:t>0.6</w:t>
      </w:r>
    </w:p>
    <w:p w:rsidR="00B21F2A" w:rsidRDefault="00B21F2A">
      <w:pPr>
        <w:spacing w:before="41"/>
        <w:ind w:left="285" w:right="4370"/>
        <w:jc w:val="center"/>
        <w:rPr>
          <w:sz w:val="12"/>
          <w:szCs w:val="12"/>
        </w:rPr>
      </w:pPr>
      <w:r w:rsidRPr="00B21F2A">
        <w:pict>
          <v:shape id="_x0000_s1153" type="#_x0000_t202" style="position:absolute;left:0;text-align:left;margin-left:53.25pt;margin-top:3.7pt;width:8.05pt;height:13.05pt;z-index:-1293;mso-position-horizontal-relative:page" filled="f" stroked="f">
            <v:textbox style="layout-flow:vertical;mso-layout-flow-alt:bottom-to-top" inset="0,0,0,0">
              <w:txbxContent>
                <w:p w:rsidR="00B21F2A" w:rsidRDefault="00AC2D5A">
                  <w:pPr>
                    <w:spacing w:before="1"/>
                    <w:ind w:left="20"/>
                    <w:rPr>
                      <w:sz w:val="12"/>
                      <w:szCs w:val="12"/>
                    </w:rPr>
                  </w:pPr>
                  <w:r>
                    <w:rPr>
                      <w:b/>
                      <w:sz w:val="12"/>
                      <w:szCs w:val="12"/>
                    </w:rPr>
                    <w:t>Gap</w:t>
                  </w:r>
                </w:p>
              </w:txbxContent>
            </v:textbox>
            <w10:wrap anchorx="page"/>
          </v:shape>
        </w:pict>
      </w:r>
      <w:r w:rsidR="00AC2D5A">
        <w:rPr>
          <w:b/>
          <w:sz w:val="12"/>
          <w:szCs w:val="12"/>
        </w:rPr>
        <w:t>0.5</w:t>
      </w:r>
    </w:p>
    <w:p w:rsidR="00B21F2A" w:rsidRDefault="00AC2D5A">
      <w:pPr>
        <w:spacing w:before="41"/>
        <w:ind w:left="285" w:right="4370"/>
        <w:jc w:val="center"/>
        <w:rPr>
          <w:sz w:val="12"/>
          <w:szCs w:val="12"/>
        </w:rPr>
      </w:pPr>
      <w:r>
        <w:rPr>
          <w:b/>
          <w:sz w:val="12"/>
          <w:szCs w:val="12"/>
        </w:rPr>
        <w:t>0.4</w:t>
      </w:r>
    </w:p>
    <w:p w:rsidR="00B21F2A" w:rsidRDefault="00AC2D5A">
      <w:pPr>
        <w:spacing w:before="41"/>
        <w:ind w:left="285" w:right="4370"/>
        <w:jc w:val="center"/>
        <w:rPr>
          <w:sz w:val="12"/>
          <w:szCs w:val="12"/>
        </w:rPr>
      </w:pPr>
      <w:r>
        <w:rPr>
          <w:b/>
          <w:sz w:val="12"/>
          <w:szCs w:val="12"/>
        </w:rPr>
        <w:t>0.3</w:t>
      </w:r>
    </w:p>
    <w:p w:rsidR="00B21F2A" w:rsidRDefault="00AC2D5A">
      <w:pPr>
        <w:spacing w:before="41"/>
        <w:ind w:left="285" w:right="4370"/>
        <w:jc w:val="center"/>
        <w:rPr>
          <w:sz w:val="12"/>
          <w:szCs w:val="12"/>
        </w:rPr>
      </w:pPr>
      <w:r>
        <w:rPr>
          <w:b/>
          <w:sz w:val="12"/>
          <w:szCs w:val="12"/>
        </w:rPr>
        <w:t>0.2</w:t>
      </w:r>
    </w:p>
    <w:p w:rsidR="00B21F2A" w:rsidRDefault="00AC2D5A">
      <w:pPr>
        <w:spacing w:before="41"/>
        <w:ind w:left="285" w:right="4370"/>
        <w:jc w:val="center"/>
        <w:rPr>
          <w:sz w:val="12"/>
          <w:szCs w:val="12"/>
        </w:rPr>
      </w:pPr>
      <w:r>
        <w:rPr>
          <w:b/>
          <w:sz w:val="12"/>
          <w:szCs w:val="12"/>
        </w:rPr>
        <w:t>0.1</w:t>
      </w:r>
    </w:p>
    <w:p w:rsidR="00B21F2A" w:rsidRDefault="00B21F2A">
      <w:pPr>
        <w:spacing w:before="41" w:line="120" w:lineRule="exact"/>
        <w:ind w:left="396"/>
        <w:rPr>
          <w:sz w:val="12"/>
          <w:szCs w:val="12"/>
        </w:rPr>
      </w:pPr>
      <w:r w:rsidRPr="00B21F2A">
        <w:pict>
          <v:group id="_x0000_s1095" style="position:absolute;left:0;text-align:left;margin-left:71.5pt;margin-top:-75.25pt;width:209pt;height:81.3pt;z-index:-1295;mso-position-horizontal-relative:page" coordorigin="1430,-1505" coordsize="4180,1626">
            <v:shape id="_x0000_s1152" style="position:absolute;left:1434;top:-63;width:4171;height:0" coordorigin="1434,-63" coordsize="4171,0" path="m1434,-63r4171,e" filled="f" strokecolor="#d9d9d9" strokeweight=".15558mm">
              <v:path arrowok="t"/>
            </v:shape>
            <v:shape id="_x0000_s1151" style="position:absolute;left:1434;top:-243;width:4171;height:0" coordorigin="1434,-243" coordsize="4171,0" path="m1434,-243r4171,e" filled="f" strokecolor="#d9d9d9" strokeweight=".16686mm">
              <v:path arrowok="t"/>
            </v:shape>
            <v:shape id="_x0000_s1150" style="position:absolute;left:1434;top:-422;width:4171;height:0" coordorigin="1434,-422" coordsize="4171,0" path="m1434,-422r4171,e" filled="f" strokecolor="#d9d9d9" strokeweight=".16617mm">
              <v:path arrowok="t"/>
            </v:shape>
            <v:shape id="_x0000_s1149" style="position:absolute;left:1434;top:-602;width:4171;height:0" coordorigin="1434,-602" coordsize="4171,0" path="m1434,-602r4171,e" filled="f" strokecolor="#d9d9d9" strokeweight=".1665mm">
              <v:path arrowok="t"/>
            </v:shape>
            <v:shape id="_x0000_s1148" style="position:absolute;left:1434;top:-782;width:4171;height:0" coordorigin="1434,-782" coordsize="4171,0" path="m1434,-782r4171,e" filled="f" strokecolor="#d9d9d9" strokeweight=".1665mm">
              <v:path arrowok="t"/>
            </v:shape>
            <v:shape id="_x0000_s1147" style="position:absolute;left:1434;top:-961;width:4171;height:0" coordorigin="1434,-961" coordsize="4171,0" path="m1434,-961r4171,e" filled="f" strokecolor="#d9d9d9" strokeweight=".44pt">
              <v:path arrowok="t"/>
            </v:shape>
            <v:shape id="_x0000_s1146" style="position:absolute;left:1434;top:-1141;width:4171;height:0" coordorigin="1434,-1141" coordsize="4171,0" path="m1434,-1141r4171,e" filled="f" strokecolor="#d9d9d9" strokeweight=".15486mm">
              <v:path arrowok="t"/>
            </v:shape>
            <v:shape id="_x0000_s1145" style="position:absolute;left:1434;top:-1321;width:4171;height:0" coordorigin="1434,-1321" coordsize="4171,0" path="m1434,-1321r4171,e" filled="f" strokecolor="#d9d9d9" strokeweight=".1665mm">
              <v:path arrowok="t"/>
            </v:shape>
            <v:shape id="_x0000_s1144" style="position:absolute;left:1434;top:-1501;width:4171;height:0" coordorigin="1434,-1501" coordsize="4171,0" path="m1434,-1501r4171,e" filled="f" strokecolor="#d9d9d9" strokeweight=".16686mm">
              <v:path arrowok="t"/>
            </v:shape>
            <v:shape id="_x0000_s1143" style="position:absolute;left:2130;top:-1501;width:0;height:1617" coordorigin="2130,-1501" coordsize="0,1617" path="m2130,-1501r,1617e" filled="f" strokecolor="#d9d9d9" strokeweight=".44pt">
              <v:path arrowok="t"/>
            </v:shape>
            <v:shape id="_x0000_s1142" style="position:absolute;left:2825;top:-1501;width:0;height:1617" coordorigin="2825,-1501" coordsize="0,1617" path="m2825,-1501r,1617e" filled="f" strokecolor="#d9d9d9" strokeweight=".16686mm">
              <v:path arrowok="t"/>
            </v:shape>
            <v:shape id="_x0000_s1141" style="position:absolute;left:3519;top:-1501;width:0;height:1617" coordorigin="3519,-1501" coordsize="0,1617" path="m3519,-1501r,1617e" filled="f" strokecolor="#d9d9d9" strokeweight=".1665mm">
              <v:path arrowok="t"/>
            </v:shape>
            <v:shape id="_x0000_s1140" style="position:absolute;left:4215;top:-1501;width:0;height:1617" coordorigin="4215,-1501" coordsize="0,1617" path="m4215,-1501r,1617e" filled="f" strokecolor="#d9d9d9" strokeweight=".1665mm">
              <v:path arrowok="t"/>
            </v:shape>
            <v:shape id="_x0000_s1139" style="position:absolute;left:4910;top:-1501;width:0;height:1617" coordorigin="4910,-1501" coordsize="0,1617" path="m4910,-1501r,1617e" filled="f" strokecolor="#d9d9d9" strokeweight=".44pt">
              <v:path arrowok="t"/>
            </v:shape>
            <v:shape id="_x0000_s1138" style="position:absolute;left:5605;top:-1501;width:0;height:1617" coordorigin="5605,-1501" coordsize="0,1617" path="m5605,-1501r,1617e" filled="f" strokecolor="#d9d9d9" strokeweight=".16686mm">
              <v:path arrowok="t"/>
            </v:shape>
            <v:shape id="_x0000_s1137" style="position:absolute;left:1434;top:-1501;width:0;height:1617" coordorigin="1434,-1501" coordsize="0,1617" path="m1434,-1501r,1617e" filled="f" strokecolor="#bebebe" strokeweight=".1665mm">
              <v:path arrowok="t"/>
            </v:shape>
            <v:shape id="_x0000_s1136" style="position:absolute;left:1434;top:116;width:4171;height:0" coordorigin="1434,116" coordsize="4171,0" path="m1434,116r4171,e" filled="f" strokecolor="#bebebe" strokeweight=".16617mm">
              <v:path arrowok="t"/>
            </v:shape>
            <v:shape id="_x0000_s1135" style="position:absolute;left:1773;top:-1335;width:3145;height:939" coordorigin="1773,-1335" coordsize="3145,939" path="m1822,-829r21,12l1952,-751r22,12l1996,-727r21,11l2039,-705r22,10l2073,-691r10,5l2094,-682r11,4l2128,-672r10,3l2149,-667r21,7l2192,-652r22,6l2236,-639r22,7l2269,-629r11,3l2291,-624r22,3l2324,-620r11,l2346,-619r12,-1l2369,-621r12,-2l2392,-625r11,-3l2415,-633r11,-4l2437,-643r6,-4l2449,-650r5,-4l2460,-658r5,-4l2471,-667r6,-4l2482,-676r6,-5l2499,-694r5,-7l2510,-708r11,-16l2532,-742r6,-9l2555,-781r5,-10l2582,-836r10,-24l2604,-884r10,-25l2625,-934r11,-26l2658,-1012r22,-51l2690,-1087r12,-25l2712,-1136r6,-11l2723,-1159r5,-11l2739,-1191r5,-10l2750,-1211r5,-10l2760,-1230r12,-17l2777,-1255r5,-8l2787,-1270r6,-7l2798,-1283r10,-11l2814,-1299r10,-7l2829,-1309r5,-3l2843,-1315r10,-3l2863,-1319r10,l2883,-1318r10,3l2899,-1313r9,3l2914,-1307r10,6l2930,-1298r10,7l2951,-1283r10,9l2972,-1265r10,10l2993,-1244r11,11l3014,-1221r12,12l3036,-1197r43,50l3091,-1135r10,12l3123,-1099r11,12l3156,-1066r11,9l3189,-1037r11,10l3221,-1004r11,11l3242,-980r12,12l3340,-864r11,13l3362,-838r11,12l3384,-815r11,12l3406,-792r11,10l3428,-772r11,9l3450,-754r11,8l3472,-738r11,6l3489,-730r6,3l3501,-725r5,3l3512,-721r6,2l3524,-717r5,l3536,-716r17,l3558,-717r7,-1l3570,-719r6,-2l3582,-723r6,-2l3599,-730r11,-5l3621,-742r11,-6l3643,-756r23,-16l3676,-780r23,-17l3720,-815r11,-8l3741,-831r11,-8l3763,-847r10,-7l3795,-866r21,-9l3821,-877r5,-1l3831,-879r15,-2l3857,-881r14,2l3876,-877r5,1l3887,-874r10,4l3918,-859r10,7l3949,-838r12,9l3982,-810r10,10l4003,-789r22,21l4036,-756r21,22l4079,-711r22,22l4122,-667r11,10l4145,-647r11,10l4166,-628r12,8l4189,-611r22,13l4233,-587r23,10l4266,-572r11,4l4300,-561r21,7l4343,-548r22,5l4387,-538r22,4l4431,-530r65,13l4517,-513r22,5l4604,-489r43,13l4907,-396r5,1l4916,-398r1,-3l4919,-406r-7,-5l4825,-437r-173,-54l4608,-504r-44,-13l4521,-528r-23,-4l4477,-536r-44,-9l4368,-558r-21,-4l4304,-575r-21,-7l4272,-586r-11,-4l4240,-600r-11,-5l4218,-611r-10,-6l4197,-624r-10,-7l4176,-640r-11,-9l4155,-658r-11,-10l4133,-678r-11,-10l4112,-699r-44,-45l4047,-767r-23,-22l4014,-800r-22,-22l3981,-831r-11,-10l3959,-849r-23,-16l3925,-872r-11,-6l3903,-884r-6,-3l3891,-888r-11,-4l3874,-893r-6,-2l3863,-896r-6,l3851,-896r-6,l3839,-896r-5,1l3827,-893r-11,2l3810,-889r-22,10l3765,-867r-22,15l3733,-844r-23,18l3689,-809r-22,17l3656,-784r-10,8l3635,-768r-11,7l3614,-755r-11,6l3593,-743r-11,4l3572,-735r-10,2l3557,-732r-10,1l3537,-731r-10,-1l3522,-734r-6,-1l3501,-740r-5,-3l3491,-745r-11,-6l3470,-758r-11,-8l3449,-774r-11,-9l3427,-792r-10,-11l3405,-813r-10,-12l3384,-836r-11,-12l3363,-861r-11,-12l3330,-899r-22,-27l3265,-978r-11,-12l3243,-1002r-22,-24l3210,-1037r-11,-11l3188,-1058r-11,-10l3166,-1077r-10,-10l3134,-1109r-11,-12l3112,-1133r-21,-24l3070,-1182r-23,-26l3037,-1219r-11,-13l3014,-1243r-10,-12l2993,-1266r-11,-10l2970,-1286r-22,-18l2931,-1315r-11,-6l2915,-1323r-7,-3l2897,-1330r-6,-1l2886,-1333r-6,l2874,-1334r-6,-1l2856,-1333r-6,l2844,-1331r-6,1l2832,-1328r-5,3l2820,-1322r-5,4l2809,-1314r-6,4l2792,-1299r-11,13l2770,-1271r-11,16l2753,-1247r-11,19l2737,-1218r-6,10l2720,-1187r-5,11l2710,-1165r-6,11l2687,-1118r-10,24l2666,-1069r-11,26l2644,-1017r-22,51l2612,-940r-11,25l2590,-890r-11,24l2568,-843r-5,12l2557,-820r-5,11l2547,-798r-6,10l2535,-777r-4,9l2525,-758r-6,8l2514,-741r-5,8l2504,-725r-6,8l2493,-711r-5,7l2483,-698r-6,5l2472,-687r-5,4l2462,-678r-6,4l2451,-670r-5,3l2441,-663r-6,3l2430,-657r-10,6l2409,-647r-10,4l2389,-640r-11,3l2368,-636r-11,1l2347,-634r-10,l2315,-636r-11,-1l2283,-641r-10,-3l2262,-647r-21,-6l2197,-667r-22,-7l2153,-681r-10,-3l2131,-687r-10,-3l2110,-693r-10,-3l2089,-700r-21,-9l2056,-714r-10,-5l2024,-729r-21,-11l1982,-752r-44,-25l1916,-790r-44,-27l1851,-830r-44,-24l1786,-865r-4,-2l1778,-866r-5,7l1775,-854r3,2l1822,-829xe" fillcolor="#4f81bc" stroked="f">
              <v:path arrowok="t"/>
            </v:shape>
            <v:shape id="_x0000_s1134" style="position:absolute;left:1757;top:-885;width:50;height:50" coordorigin="1757,-885" coordsize="50,50" path="m1807,-859r,-15l1796,-885r-28,l1757,-874r,28l1768,-835r28,l1807,-846r,-13xe" fillcolor="#4f81bc" stroked="f">
              <v:path arrowok="t"/>
            </v:shape>
            <v:shape id="_x0000_s1133" style="position:absolute;left:1753;top:-888;width:58;height:58" coordorigin="1753,-888" coordsize="58,58" path="m1765,-883r-2,12l1764,-872r1,-11xe" fillcolor="#4f81bc" stroked="f">
              <v:path arrowok="t"/>
            </v:shape>
            <v:shape id="_x0000_s1132" style="position:absolute;left:1753;top:-888;width:58;height:58" coordorigin="1753,-888" coordsize="58,58" path="m1766,-835r4,2l1773,-832r6,1l1784,-831r4,l1793,-833r4,-2l1798,-836r4,-3l1806,-844r2,-4l1810,-854r,-5l1810,-865r-2,-6l1806,-875r-4,-5l1801,-867r1,2l1802,-861r1,2l1802,-855r-3,7l1794,-842r-5,3l1788,-839r-5,1l1779,-838r-6,-2l1770,-841r-4,6xe" fillcolor="#4f81bc" stroked="f">
              <v:path arrowok="t"/>
            </v:shape>
            <v:shape id="_x0000_s1131" style="position:absolute;left:1753;top:-888;width:58;height:58" coordorigin="1753,-888" coordsize="58,58" path="m1793,-877r,-9l1793,-886r,9xe" fillcolor="#4f81bc" stroked="f">
              <v:path arrowok="t"/>
            </v:shape>
            <v:shape id="_x0000_s1130" style="position:absolute;left:1753;top:-888;width:58;height:58" coordorigin="1753,-888" coordsize="58,58" path="m1753,-854r2,6l1757,-844r1,1l1762,-839r4,4l1770,-841r-6,-7l1761,-853r-1,-4l1760,-862r2,-5l1764,-872r6,-5l1775,-880r4,l1784,-880r5,1l1794,-877r5,5l1801,-867r1,-13l1797,-883r-4,-3l1793,-877r,-9l1787,-888r-6,l1776,-888r-6,2l1766,-883r-1,l1764,-872r-1,1l1765,-883r-4,3l1757,-875r-2,4l1754,-868r-1,6l1753,-856r,2xe" fillcolor="#4f81bc" stroked="f">
              <v:path arrowok="t"/>
            </v:shape>
            <v:shape id="_x0000_s1129" style="position:absolute;left:2104;top:-705;width:50;height:50" coordorigin="2104,-705" coordsize="50,50" path="m2154,-680r,-14l2143,-705r-28,l2104,-694r,28l2115,-655r28,l2154,-666r,-14xe" fillcolor="#4f81bc" stroked="f">
              <v:path arrowok="t"/>
            </v:shape>
            <v:shape id="_x0000_s1128" style="position:absolute;left:2100;top:-709;width:58;height:58" coordorigin="2100,-709" coordsize="58,58" path="m2127,-659r-5,-1l2117,-662r1,l2112,-668r-2,-4l2109,-673r-1,-5l2108,-682r2,-6l2112,-692r,1l2117,-698r-4,-6l2109,-700r-4,4l2103,-691r-1,3l2100,-683r,7l2101,-674r2,6l2105,-664r,1l2109,-659r4,3l2118,-654r,1l2123,-652r3,1l2132,-651r-1,-8l2127,-659xe" fillcolor="#4f81bc" stroked="f">
              <v:path arrowok="t"/>
            </v:shape>
            <v:shape id="_x0000_s1127" style="position:absolute;left:2100;top:-709;width:58;height:58" coordorigin="2100,-709" coordsize="58,58" path="m2147,-692r2,4l2149,-688r2,6l2150,-678r-1,6l2147,-668r,l2141,-662r-4,2l2138,-660r-7,1l2132,-651r3,-1l2140,-653r1,-1l2145,-656r1,l2150,-660r3,-4l2156,-668r,-1l2157,-674r1,-6l2157,-686r-1,-5l2153,-696r,l2149,-701r-4,-3l2141,-706r-3,-1l2132,-709r-6,l2123,-708r-5,2l2113,-704r,l2117,-698r5,-1l2123,-700r4,-1l2131,-701r6,2l2141,-698r,l2147,-692xe" fillcolor="#4f81bc" stroked="f">
              <v:path arrowok="t"/>
            </v:shape>
            <v:shape id="_x0000_s1126" style="position:absolute;left:2452;top:-707;width:50;height:50" coordorigin="2452,-707" coordsize="50,50" path="m2502,-682r,-14l2491,-707r-28,l2452,-696r,28l2463,-657r28,l2502,-668r,-14xe" fillcolor="#4f81bc" stroked="f">
              <v:path arrowok="t"/>
            </v:shape>
            <v:shape id="_x0000_s1125" style="position:absolute;left:2448;top:-711;width:58;height:58" coordorigin="2448,-711" coordsize="58,58" path="m2457,-675r,-1l2456,-680r,-5l2457,-690r2,-4l2459,-694r6,-5l2460,-706r-4,3l2453,-698r-2,4l2449,-691r-1,6l2448,-679r1,3l2451,-671r2,4l2453,-666r4,4l2461,-658r4,-7l2465,-664r1,9l2471,-654r3,l2475,-661r-6,-1l2465,-665r-6,-5l2457,-675xe" fillcolor="#4f81bc" stroked="f">
              <v:path arrowok="t"/>
            </v:shape>
            <v:shape id="_x0000_s1124" style="position:absolute;left:2448;top:-711;width:58;height:58" coordorigin="2448,-711" coordsize="58,58" path="m2480,-654r3,l2488,-656r5,-2l2493,-659r5,-3l2501,-667r2,-4l2505,-676r1,-7l2505,-688r-2,-6l2501,-698r,-1l2497,-703r-4,-3l2488,-709r,l2483,-711r-6,l2471,-711r-6,2l2461,-706r-1,l2465,-699r4,-3l2469,-702r6,-1l2479,-703r6,1l2489,-699r-1,-1l2495,-694r1,4l2496,-691r2,6l2498,-682r-1,6l2495,-671r-6,6l2485,-662r-2,l2479,-661r-4,l2474,-654r6,xe" fillcolor="#4f81bc" stroked="f">
              <v:path arrowok="t"/>
            </v:shape>
            <v:shape id="_x0000_s1123" style="position:absolute;left:2448;top:-711;width:58;height:58" coordorigin="2448,-711" coordsize="58,58" path="m2465,-656r1,1l2465,-664r,-1l2461,-658r4,2xe" fillcolor="#4f81bc" stroked="f">
              <v:path arrowok="t"/>
            </v:shape>
            <v:shape id="_x0000_s1122" style="position:absolute;left:2799;top:-1341;width:50;height:50" coordorigin="2799,-1341" coordsize="50,50" path="m2850,-1315r,-15l2838,-1341r-27,l2799,-1330r,28l2811,-1291r27,l2850,-1302r,-13xe" fillcolor="#4f81bc" stroked="f">
              <v:path arrowok="t"/>
            </v:shape>
            <v:shape id="_x0000_s1121" style="position:absolute;left:2796;top:-1344;width:58;height:58" coordorigin="2796,-1344" coordsize="58,58" path="m2808,-1340r-4,4l2804,-1313r,-5l2805,-1323r2,-5l2807,-1327r5,-6l2817,-1335r2,-1l2823,-1337r4,l2832,-1335r5,2l2836,-1333r6,5l2845,-1323r-1,-1l2846,-1318r3,18l2851,-1304r,-1l2853,-1310r,-6l2853,-1322r-2,-5l2851,-1327r-2,-4l2848,-1332r-3,-4l2840,-1340r-4,-2l2833,-1343r-6,-1l2822,-1344r-3,l2813,-1342r-4,2l2808,-1340xe" fillcolor="#4f81bc" stroked="f">
              <v:path arrowok="t"/>
            </v:shape>
            <v:shape id="_x0000_s1120" style="position:absolute;left:2796;top:-1344;width:58;height:58" coordorigin="2796,-1344" coordsize="58,58" path="m2846,-1313r-1,5l2842,-1304r,l2837,-1298r-6,2l2827,-1294r-5,l2817,-1296r-5,-2l2813,-1298r-6,-6l2805,-1308r-1,-1l2804,-1313r,-23l2801,-1331r-3,4l2798,-1327r-2,5l2796,-1315r,5l2798,-1304r3,4l2801,-1299r3,4l2809,-1292r4,3l2816,-1288r6,1l2828,-1287r2,l2836,-1289r4,-3l2841,-1292r4,-4l2849,-1300r-3,-18l2846,-1313xe" fillcolor="#4f81bc" stroked="f">
              <v:path arrowok="t"/>
            </v:shape>
            <v:shape id="_x0000_s1119" style="position:absolute;left:3147;top:-1087;width:50;height:50" coordorigin="3147,-1087" coordsize="50,50" path="m3197,-1063r,-13l3185,-1087r-27,l3147,-1076r,27l3158,-1038r27,l3197,-1049r,-14xe" fillcolor="#4f81bc" stroked="f">
              <v:path arrowok="t"/>
            </v:shape>
            <v:shape id="_x0000_s1118" style="position:absolute;left:3143;top:-1091;width:50;height:57" coordorigin="3143,-1091" coordsize="50,57" path="m3156,-1086r-2,12l3154,-1075r2,-11xe" fillcolor="#4f81bc" stroked="f">
              <v:path arrowok="t"/>
            </v:shape>
            <v:shape id="_x0000_s1117" style="position:absolute;left:3143;top:-1091;width:50;height:57" coordorigin="3143,-1091" coordsize="50,57" path="m3156,-1038r4,2l3161,-1036r5,2l3175,-1034r3,-1l3183,-1036r1,l3184,-1045r-4,2l3180,-1043r-4,2l3167,-1041r-3,-2l3159,-1045r1,l3156,-1038xe" fillcolor="#4f81bc" stroked="f">
              <v:path arrowok="t"/>
            </v:shape>
            <v:shape id="_x0000_s1116" style="position:absolute;left:3143;top:-1091;width:50;height:57" coordorigin="3143,-1091" coordsize="50,57" path="m3195,-1079r-3,-4l3187,-1087r-7,-3l3174,-1091r-5,l3166,-1090r-5,1l3160,-1089r-4,2l3156,-1086r-2,11l3154,-1074r2,-12l3151,-1082r-3,4l3145,-1074r-2,6l3143,-1063r,7l3145,-1051r3,5l3148,-1046r3,4l3156,-1038r4,-7l3154,-1050r-2,-4l3152,-1054r-1,-4l3151,-1067r1,-4l3154,-1075r5,-5l3164,-1082r-1,l3167,-1084r7,l3178,-1083r6,3l3189,-1075r3,4l3192,-1069r1,5l3193,-1060r-1,6l3189,-1050r-5,5l3184,-1036r4,-3l3189,-1050r1,-1l3192,-1043r4,-4l3198,-1051r2,-6l3200,-1063r,-6l3198,-1074r-3,-5xe" fillcolor="#4f81bc" stroked="f">
              <v:path arrowok="t"/>
            </v:shape>
            <v:shape id="_x0000_s1115" style="position:absolute;left:3143;top:-1091;width:50;height:57" coordorigin="3143,-1091" coordsize="50,57" path="m3189,-1050r-1,11l3192,-1043r-2,-8l3189,-1050xe" fillcolor="#4f81bc" stroked="f">
              <v:path arrowok="t"/>
            </v:shape>
            <v:shape id="_x0000_s1114" style="position:absolute;left:3495;top:-752;width:50;height:50" coordorigin="3495,-752" coordsize="50,50" path="m3544,-727r,-14l3533,-752r-27,l3495,-741r,28l3506,-702r27,l3544,-713r,-14xe" fillcolor="#4f81bc" stroked="f">
              <v:path arrowok="t"/>
            </v:shape>
            <v:shape id="_x0000_s1113" style="position:absolute;left:3491;top:-756;width:35;height:58" coordorigin="3491,-756" coordsize="35,58" path="m3526,-706r-5,l3517,-706r-6,-1l3511,-699r6,1l3523,-698r3,-8xe" fillcolor="#4f81bc" stroked="f">
              <v:path arrowok="t"/>
            </v:shape>
            <v:shape id="_x0000_s1112" style="position:absolute;left:3491;top:-756;width:35;height:58" coordorigin="3491,-756" coordsize="35,58" path="m3492,-721r1,5l3495,-711r1,l3500,-706r4,3l3511,-699r,-8l3507,-709r-2,-3l3500,-719r-2,-4l3498,-729r2,-6l3502,-739r-1,1l3507,-744r4,-3l3513,-747r5,-1l3522,-748r6,1l3532,-744r-1,-1l3537,-739r2,4l3540,-733r1,4l3541,-722r-1,1l3537,-716r-5,7l3528,-707r-2,1l3523,-698r3,-1l3531,-700r,-1l3536,-703r4,-4l3544,-711r2,-5l3548,-721r,-6l3547,-733r-1,-5l3546,-738r-2,-5l3543,-743r-3,-4l3536,-751r-5,-2l3528,-755r-6,-1l3519,-756r-6,1l3508,-753r-5,3l3499,-747r-4,4l3493,-738r-1,3l3491,-730r,6l3492,-721xe" fillcolor="#4f81bc" stroked="f">
              <v:path arrowok="t"/>
            </v:shape>
            <v:shape id="_x0000_s1111" style="position:absolute;left:3842;top:-913;width:50;height:50" coordorigin="3842,-913" coordsize="50,50" path="m3892,-888r,-13l3881,-913r-28,l3842,-901r,27l3853,-863r28,l3892,-874r,-14xe" fillcolor="#4f81bc" stroked="f">
              <v:path arrowok="t"/>
            </v:shape>
            <v:shape id="_x0000_s1110" style="position:absolute;left:3839;top:-916;width:58;height:57" coordorigin="3839,-916" coordsize="58,57" path="m3847,-880r,-2l3846,-886r,-4l3847,-896r3,-4l3852,-903r7,-4l3863,-909r7,l3875,-908r4,3l3879,-906r5,6l3888,-908r-5,-4l3879,-914r-3,-1l3870,-916r-6,l3861,-916r-5,2l3852,-912r-1,1l3847,-908r-4,5l3840,-896r-1,6l3839,-885r,3l3841,-876r2,4l3844,-872r3,5l3852,-864r4,3l3861,-859r12,l3879,-861r4,-3l3888,-867r3,-5l3888,-892r,9l3887,-880r-3,5l3885,-876r-6,6l3875,-868r1,l3871,-867r-8,l3855,-870r-5,-5l3847,-880xe" fillcolor="#4f81bc" stroked="f">
              <v:path arrowok="t"/>
            </v:shape>
            <v:shape id="_x0000_s1109" style="position:absolute;left:3839;top:-916;width:58;height:57" coordorigin="3839,-916" coordsize="58,57" path="m3884,-900r3,4l3887,-896r1,4l3891,-872r3,-4l3894,-877r2,-5l3896,-888r,-6l3894,-900r-3,-4l3888,-908r-4,8xe" fillcolor="#4f81bc" stroked="f">
              <v:path arrowok="t"/>
            </v:shape>
            <v:shape id="_x0000_s1108" style="position:absolute;left:4189;top:-630;width:50;height:50" coordorigin="4189,-630" coordsize="50,50" path="m4239,-605r,-14l4228,-630r-28,l4189,-619r,27l4200,-580r28,l4239,-592r,-13xe" fillcolor="#4f81bc" stroked="f">
              <v:path arrowok="t"/>
            </v:shape>
            <v:shape id="_x0000_s1107" style="position:absolute;left:4186;top:-633;width:53;height:49" coordorigin="4186,-633" coordsize="53,49" path="m4235,-603r,18l4238,-589r-2,-18l4235,-603xe" fillcolor="#4f81bc" stroked="f">
              <v:path arrowok="t"/>
            </v:shape>
            <v:shape id="_x0000_s1106" style="position:absolute;left:4186;top:-633;width:53;height:49" coordorigin="4186,-633" coordsize="53,49" path="m4226,-631r-3,-2l4226,-623r,l4230,-629r-4,-2xe" fillcolor="#4f81bc" stroked="f">
              <v:path arrowok="t"/>
            </v:shape>
            <v:shape id="_x0000_s1105" style="position:absolute;left:4186;top:-633;width:53;height:49" coordorigin="4186,-633" coordsize="53,49" path="m4243,-611r-2,-5l4238,-621r,l4234,-626r-4,-3l4226,-623r,l4223,-633r-6,-1l4211,-634r-3,1l4203,-631r-4,2l4198,-629r-4,4l4191,-621r-3,5l4187,-613r-1,5l4186,-602r,3l4187,-594r1,1l4191,-589r3,4l4199,-581r4,2l4204,-579r4,2l4215,-576r5,-1l4226,-579r4,-2l4231,-582r4,-3l4235,-603r-1,6l4232,-593r,l4226,-588r-4,3l4223,-585r-5,1l4210,-584r-3,-1l4202,-588r1,1l4197,-593r-3,-4l4194,-599r-1,-4l4193,-608r2,-5l4197,-616r5,-7l4207,-625r5,-1l4217,-626r5,1l4226,-623r5,6l4234,-611r2,4l4238,-589r3,-4l4241,-594r2,-6l4243,-605r,-6xe" fillcolor="#4f81bc" stroked="f">
              <v:path arrowok="t"/>
            </v:shape>
            <v:shape id="_x0000_s1104" style="position:absolute;left:4537;top:-535;width:50;height:50" coordorigin="4537,-535" coordsize="50,50" path="m4587,-509r,-14l4576,-535r-28,l4537,-523r,27l4548,-484r28,l4587,-496r,-13xe" fillcolor="#4f81bc" stroked="f">
              <v:path arrowok="t"/>
            </v:shape>
            <v:shape id="_x0000_s1103" style="position:absolute;left:4533;top:-533;width:58;height:56" coordorigin="4533,-533" coordsize="58,56" path="m4551,-483r,l4551,-491r-1,-1l4546,-485r5,2xe" fillcolor="#4f81bc" stroked="f">
              <v:path arrowok="t"/>
            </v:shape>
            <v:shape id="_x0000_s1102" style="position:absolute;left:4533;top:-533;width:58;height:56" coordorigin="4533,-533" coordsize="58,56" path="m4573,-527r7,5l4578,-533r-5,-3l4573,-536r-5,-2l4562,-538r-6,l4551,-536r-5,3l4546,-533r-5,3l4538,-525r-2,4l4534,-518r-1,6l4533,-506r1,2l4536,-497r2,4l4542,-489r4,4l4550,-492r1,1l4551,-483r5,2l4559,-481r6,l4568,-481r5,-2l4578,-485r2,-12l4574,-492r-4,3l4570,-490r-4,2l4560,-488r-6,-1l4550,-492r-6,-5l4542,-503r-1,-4l4541,-512r1,-5l4544,-522r,1l4550,-527r4,-2l4554,-529r4,-1l4567,-530r3,1l4574,-527r-1,xe" fillcolor="#4f81bc" stroked="f">
              <v:path arrowok="t"/>
            </v:shape>
            <v:shape id="_x0000_s1101" style="position:absolute;left:4533;top:-533;width:58;height:56" coordorigin="4533,-533" coordsize="58,56" path="m4591,-509r-1,-6l4588,-521r-2,-4l4582,-530r-4,-3l4580,-522r2,5l4582,-515r1,4l4583,-509r-1,6l4580,-497r-2,11l4583,-489r3,-5l4588,-498r2,-6l4591,-509xe" fillcolor="#4f81bc" stroked="f">
              <v:path arrowok="t"/>
            </v:shape>
            <v:shape id="_x0000_s1100" style="position:absolute;left:4885;top:-429;width:50;height:50" coordorigin="4885,-429" coordsize="50,50" path="m4935,-404r,-13l4924,-429r-28,l4885,-417r,27l4896,-379r28,l4935,-390r,-14xe" fillcolor="#4f81bc" stroked="f">
              <v:path arrowok="t"/>
            </v:shape>
            <v:shape id="_x0000_s1099" style="position:absolute;left:4881;top:-432;width:58;height:57" coordorigin="4881,-432" coordsize="58,57" path="m4938,-410r-2,-6l4933,-420r-3,-4l4925,-428r-4,-3l4920,-431r-5,-1l4912,-432r-5,l4904,-432r-5,1l4898,-431r-4,3l4893,-427r,11l4892,-416r1,-11l4889,-424r-3,5l4882,-412r-1,6l4881,-401r,3l4883,-392r3,4l4886,-388r2,-14l4889,-406r1,-6l4893,-416r5,-5l4902,-424r-1,1l4906,-425r8,l4917,-424r5,3l4921,-422r6,6l4930,-412r,2l4931,-406r,5l4930,-384r3,-4l4937,-393r1,-5l4938,-404r,-6xe" fillcolor="#4f81bc" stroked="f">
              <v:path arrowok="t"/>
            </v:shape>
            <v:shape id="_x0000_s1098" style="position:absolute;left:4881;top:-432;width:58;height:57" coordorigin="4881,-432" coordsize="58,57" path="m4898,-377r1,l4898,-386r,l4894,-380r4,3xe" fillcolor="#4f81bc" stroked="f">
              <v:path arrowok="t"/>
            </v:shape>
            <v:shape id="_x0000_s1097" style="position:absolute;left:4881;top:-432;width:58;height:57" coordorigin="4881,-432" coordsize="58,57" path="m4889,-383r5,3l4898,-386r,l4899,-377r5,2l4913,-375r2,-1l4921,-377r4,-3l4926,-380r4,-4l4931,-401r-1,5l4927,-391r,-1l4922,-386r-5,2l4918,-385r-4,2l4905,-383r-3,-1l4898,-386r-5,-5l4890,-396r-1,-2l4888,-402r-2,14l4889,-383xe" fillcolor="#4f81bc" stroked="f">
              <v:path arrowok="t"/>
            </v:shape>
            <v:shape id="_x0000_s1096" style="position:absolute;left:4881;top:-432;width:58;height:57" coordorigin="4881,-432" coordsize="58,57" path="m4893,-427r-1,11l4893,-416r,-11xe" fillcolor="#4f81bc" stroked="f">
              <v:path arrowok="t"/>
            </v:shape>
            <w10:wrap anchorx="page"/>
          </v:group>
        </w:pict>
      </w:r>
      <w:r w:rsidR="00AC2D5A">
        <w:rPr>
          <w:b/>
          <w:sz w:val="12"/>
          <w:szCs w:val="12"/>
        </w:rPr>
        <w:t>0</w:t>
      </w:r>
    </w:p>
    <w:p w:rsidR="00B21F2A" w:rsidRDefault="00AC2D5A">
      <w:pPr>
        <w:spacing w:line="100" w:lineRule="exact"/>
        <w:ind w:left="484"/>
        <w:rPr>
          <w:sz w:val="12"/>
          <w:szCs w:val="12"/>
        </w:rPr>
      </w:pPr>
      <w:r>
        <w:rPr>
          <w:b/>
          <w:sz w:val="12"/>
          <w:szCs w:val="12"/>
        </w:rPr>
        <w:t>0                     2                     4                     6                     8                    10                    12</w:t>
      </w:r>
    </w:p>
    <w:p w:rsidR="00B21F2A" w:rsidRDefault="00AC2D5A">
      <w:pPr>
        <w:spacing w:before="7"/>
        <w:ind w:left="1908" w:right="1518"/>
        <w:jc w:val="center"/>
        <w:rPr>
          <w:sz w:val="12"/>
          <w:szCs w:val="12"/>
        </w:rPr>
      </w:pPr>
      <w:r>
        <w:rPr>
          <w:b/>
          <w:w w:val="104"/>
          <w:sz w:val="12"/>
          <w:szCs w:val="12"/>
        </w:rPr>
        <w:t>Number</w:t>
      </w:r>
      <w:r>
        <w:rPr>
          <w:b/>
          <w:sz w:val="12"/>
          <w:szCs w:val="12"/>
        </w:rPr>
        <w:t xml:space="preserve"> </w:t>
      </w:r>
      <w:r>
        <w:rPr>
          <w:b/>
          <w:w w:val="104"/>
          <w:sz w:val="12"/>
          <w:szCs w:val="12"/>
        </w:rPr>
        <w:t>of</w:t>
      </w:r>
      <w:r>
        <w:rPr>
          <w:b/>
          <w:sz w:val="12"/>
          <w:szCs w:val="12"/>
        </w:rPr>
        <w:t xml:space="preserve"> </w:t>
      </w:r>
      <w:r>
        <w:rPr>
          <w:b/>
          <w:w w:val="104"/>
          <w:sz w:val="12"/>
          <w:szCs w:val="12"/>
        </w:rPr>
        <w:t>cluster</w:t>
      </w:r>
      <w:r>
        <w:rPr>
          <w:b/>
          <w:sz w:val="12"/>
          <w:szCs w:val="12"/>
        </w:rPr>
        <w:t xml:space="preserve"> </w:t>
      </w:r>
      <w:r>
        <w:rPr>
          <w:b/>
          <w:w w:val="104"/>
          <w:sz w:val="12"/>
          <w:szCs w:val="12"/>
        </w:rPr>
        <w:t>models</w:t>
      </w:r>
    </w:p>
    <w:p w:rsidR="00B21F2A" w:rsidRDefault="00B21F2A">
      <w:pPr>
        <w:spacing w:before="5" w:line="120" w:lineRule="exact"/>
        <w:rPr>
          <w:sz w:val="12"/>
          <w:szCs w:val="12"/>
        </w:rPr>
      </w:pPr>
    </w:p>
    <w:p w:rsidR="00B21F2A" w:rsidRDefault="00B21F2A">
      <w:pPr>
        <w:spacing w:line="200" w:lineRule="exact"/>
      </w:pPr>
    </w:p>
    <w:p w:rsidR="00B21F2A" w:rsidRDefault="00AC2D5A">
      <w:pPr>
        <w:spacing w:line="200" w:lineRule="exact"/>
        <w:ind w:left="100" w:right="-34"/>
        <w:jc w:val="both"/>
        <w:rPr>
          <w:sz w:val="17"/>
          <w:szCs w:val="17"/>
        </w:rPr>
      </w:pPr>
      <w:r>
        <w:rPr>
          <w:rFonts w:ascii="DejaVu Sans" w:eastAsia="DejaVu Sans" w:hAnsi="DejaVu Sans" w:cs="DejaVu Sans"/>
          <w:b/>
          <w:sz w:val="17"/>
          <w:szCs w:val="17"/>
        </w:rPr>
        <w:t xml:space="preserve">Fig. 2  a </w:t>
      </w:r>
      <w:r>
        <w:rPr>
          <w:sz w:val="17"/>
          <w:szCs w:val="17"/>
        </w:rPr>
        <w:t>Representation  of  W</w:t>
      </w:r>
      <w:r>
        <w:rPr>
          <w:w w:val="99"/>
          <w:position w:val="-4"/>
          <w:sz w:val="12"/>
          <w:szCs w:val="12"/>
        </w:rPr>
        <w:t>k</w:t>
      </w:r>
      <w:r>
        <w:rPr>
          <w:position w:val="-4"/>
          <w:sz w:val="12"/>
          <w:szCs w:val="12"/>
        </w:rPr>
        <w:t xml:space="preserve">  </w:t>
      </w:r>
      <w:r>
        <w:rPr>
          <w:sz w:val="17"/>
          <w:szCs w:val="17"/>
        </w:rPr>
        <w:t xml:space="preserve">for  different  cluster  models  (elbow plot), </w:t>
      </w:r>
      <w:r>
        <w:rPr>
          <w:rFonts w:ascii="DejaVu Sans" w:eastAsia="DejaVu Sans" w:hAnsi="DejaVu Sans" w:cs="DejaVu Sans"/>
          <w:b/>
          <w:sz w:val="17"/>
          <w:szCs w:val="17"/>
        </w:rPr>
        <w:t xml:space="preserve">b </w:t>
      </w:r>
      <w:r>
        <w:rPr>
          <w:sz w:val="17"/>
          <w:szCs w:val="17"/>
        </w:rPr>
        <w:t>observed and expected log(W</w:t>
      </w:r>
      <w:r>
        <w:rPr>
          <w:w w:val="99"/>
          <w:position w:val="-4"/>
          <w:sz w:val="12"/>
          <w:szCs w:val="12"/>
        </w:rPr>
        <w:t>k</w:t>
      </w:r>
      <w:r>
        <w:rPr>
          <w:sz w:val="17"/>
          <w:szCs w:val="17"/>
        </w:rPr>
        <w:t xml:space="preserve">) against different number of clusters, </w:t>
      </w:r>
      <w:r>
        <w:rPr>
          <w:rFonts w:ascii="DejaVu Sans" w:eastAsia="DejaVu Sans" w:hAnsi="DejaVu Sans" w:cs="DejaVu Sans"/>
          <w:b/>
          <w:sz w:val="17"/>
          <w:szCs w:val="17"/>
        </w:rPr>
        <w:t xml:space="preserve">c </w:t>
      </w:r>
      <w:r>
        <w:rPr>
          <w:sz w:val="17"/>
          <w:szCs w:val="17"/>
        </w:rPr>
        <w:t>gap statistic curve</w:t>
      </w:r>
    </w:p>
    <w:p w:rsidR="00B21F2A" w:rsidRDefault="00B21F2A">
      <w:pPr>
        <w:spacing w:line="200" w:lineRule="exact"/>
      </w:pPr>
    </w:p>
    <w:p w:rsidR="00B21F2A" w:rsidRDefault="00B21F2A">
      <w:pPr>
        <w:spacing w:before="15" w:line="220" w:lineRule="exact"/>
        <w:rPr>
          <w:sz w:val="22"/>
          <w:szCs w:val="22"/>
        </w:rPr>
      </w:pPr>
    </w:p>
    <w:p w:rsidR="00B21F2A" w:rsidRDefault="00AC2D5A">
      <w:pPr>
        <w:ind w:left="100" w:right="3332"/>
        <w:jc w:val="both"/>
        <w:rPr>
          <w:rFonts w:ascii="DejaVu Sans" w:eastAsia="DejaVu Sans" w:hAnsi="DejaVu Sans" w:cs="DejaVu Sans"/>
        </w:rPr>
      </w:pPr>
      <w:r>
        <w:rPr>
          <w:rFonts w:ascii="DejaVu Sans" w:eastAsia="DejaVu Sans" w:hAnsi="DejaVu Sans" w:cs="DejaVu Sans"/>
          <w:b/>
        </w:rPr>
        <w:t>3.2 Rule mining</w:t>
      </w:r>
    </w:p>
    <w:p w:rsidR="00B21F2A" w:rsidRDefault="00B21F2A">
      <w:pPr>
        <w:spacing w:before="6" w:line="260" w:lineRule="exact"/>
        <w:rPr>
          <w:sz w:val="26"/>
          <w:szCs w:val="26"/>
        </w:rPr>
      </w:pPr>
    </w:p>
    <w:p w:rsidR="00B21F2A" w:rsidRDefault="00AC2D5A">
      <w:pPr>
        <w:spacing w:line="260" w:lineRule="auto"/>
        <w:ind w:left="100" w:right="-34"/>
        <w:jc w:val="both"/>
      </w:pPr>
      <w:r>
        <w:t>Association rule mining is a popular technique that is used to identify the correlation between values of different attrib- utes for a data set. FP growth algorithm is an association rule  mining  technique  which  is  computationally  efficient</w:t>
      </w:r>
    </w:p>
    <w:p w:rsidR="00B21F2A" w:rsidRDefault="00AC2D5A">
      <w:pPr>
        <w:spacing w:line="260" w:lineRule="auto"/>
        <w:ind w:left="1" w:right="86" w:firstLine="227"/>
        <w:jc w:val="both"/>
      </w:pPr>
      <w:r>
        <w:br w:type="column"/>
      </w:r>
      <w:r>
        <w:lastRenderedPageBreak/>
        <w:t>As mentio</w:t>
      </w:r>
      <w:r>
        <w:t xml:space="preserve">ned in Table </w:t>
      </w:r>
      <w:r>
        <w:rPr>
          <w:color w:val="0000FF"/>
        </w:rPr>
        <w:t xml:space="preserve">3 </w:t>
      </w:r>
      <w:r>
        <w:rPr>
          <w:color w:val="000000"/>
        </w:rPr>
        <w:t xml:space="preserve">that C1 consists of two wheeler road accidents that mainly occurred at intersections on road network of Haridwar district. The rules generated for these clusters exposed different other factors that are associated with road accident in this </w:t>
      </w:r>
      <w:r>
        <w:rPr>
          <w:color w:val="000000"/>
        </w:rPr>
        <w:t xml:space="preserve">cluster. Some relevant and strong rules are given in Table </w:t>
      </w:r>
      <w:r>
        <w:rPr>
          <w:color w:val="0000FF"/>
        </w:rPr>
        <w:t>3</w:t>
      </w:r>
      <w:r>
        <w:rPr>
          <w:color w:val="000000"/>
        </w:rPr>
        <w:t>. A rule in C1 i.e. “If {TOD = T7</w:t>
      </w:r>
    </w:p>
    <w:p w:rsidR="00B21F2A" w:rsidRDefault="00AC2D5A">
      <w:pPr>
        <w:spacing w:line="260" w:lineRule="auto"/>
        <w:ind w:left="1" w:right="79"/>
        <w:jc w:val="both"/>
      </w:pPr>
      <w:r>
        <w:t>AND  ROT  =  HIW}  Then  {ASV  =  CR}”  simply  states that  two  wheeler  road  accidents  at  intersection  on  high-</w:t>
      </w:r>
      <w:r>
        <w:t xml:space="preserve"> ways between 6:00 PM and 9:00 PM was critical accidents which involves severe injury or fatal injury. Another rule “If</w:t>
      </w:r>
    </w:p>
    <w:p w:rsidR="00B21F2A" w:rsidRDefault="00AC2D5A">
      <w:pPr>
        <w:spacing w:line="260" w:lineRule="auto"/>
        <w:ind w:left="1" w:right="79"/>
        <w:jc w:val="both"/>
      </w:pPr>
      <w:r>
        <w:t>{SUA = COL AND NOV = +2} Then {AOV = CHD}” tells that a two wheeler accidents that occurred at intersec- tions in colony and which invol</w:t>
      </w:r>
      <w:r>
        <w:t>ves more than two victims injured  then  the  age  of  the  victims  were  between  0  and</w:t>
      </w:r>
    </w:p>
    <w:p w:rsidR="00B21F2A" w:rsidRDefault="00AC2D5A">
      <w:pPr>
        <w:ind w:left="1" w:right="4131"/>
        <w:jc w:val="both"/>
      </w:pPr>
      <w:r>
        <w:t>14 years.</w:t>
      </w:r>
    </w:p>
    <w:p w:rsidR="00B21F2A" w:rsidRDefault="00AC2D5A">
      <w:pPr>
        <w:spacing w:before="20" w:line="260" w:lineRule="auto"/>
        <w:ind w:right="86" w:firstLine="228"/>
        <w:jc w:val="both"/>
      </w:pPr>
      <w:r>
        <w:t>Another   cluster   C2   contains   two   wheeler   accidents which  happened  on  different  road  sections  other  than</w:t>
      </w:r>
      <w:r>
        <w:t xml:space="preserve"> intersections on roads either highway or local. In this clus- ter,  a  rule  “If  {AOV  = YNG  AND  SUA  =  HILL  AND ROF  =  CUR}  Then  {ASV  =  CR}”  states  that  if  a  two wheeler  accident  occurs  in  at  curve  on  hilly  roads  and where age of </w:t>
      </w:r>
      <w:r>
        <w:t>victim was between 18 and 30 years then that accident was critical. Another rule “If {SUA = FOR AND TOD = T8} Then {ASV = CR}” states that a two wheeler accident in night time or between 9:00 PM and 11:00 PM in forest area was critical accidents.</w:t>
      </w:r>
    </w:p>
    <w:p w:rsidR="00B21F2A" w:rsidRDefault="00AC2D5A">
      <w:pPr>
        <w:spacing w:line="260" w:lineRule="auto"/>
        <w:ind w:right="86" w:firstLine="227"/>
        <w:jc w:val="both"/>
      </w:pPr>
      <w:r>
        <w:t>Cluster C</w:t>
      </w:r>
      <w:r>
        <w:t>3 represents all road accidents occurred at for- est or hill regions except two wheeler accidents. In C3, rule “If  {ROT  =  HIG AND  LIG  =  DUS AND  NOV  =  +2} Then  {TOA  =  VFH}”  indicates  that  road  accidents  in this  clusters  that  occurred  in</w:t>
      </w:r>
      <w:r>
        <w:t xml:space="preserve">  dusk  lightning  conditions on  highway  road  with  more  than  two  injured  victims were  mostly  vehicle  fall  from  height  accidents. Also,  “If</w:t>
      </w:r>
    </w:p>
    <w:p w:rsidR="00B21F2A" w:rsidRDefault="00AC2D5A">
      <w:pPr>
        <w:spacing w:line="260" w:lineRule="auto"/>
        <w:ind w:right="81"/>
        <w:jc w:val="both"/>
      </w:pPr>
      <w:r>
        <w:t>{ROT  =  LOC  AND  TOD  =  T9}  Then  {ROF  =  UNK AND  TOA  =  VRO}”  indicates  that  in  night  dur</w:t>
      </w:r>
      <w:r>
        <w:t xml:space="preserve">ation between 9:00 PM and 12:00 PM, if an accidents occurred on local roads and if road feature is unknown then the acci- dents would be of vehicle roll over type. Other rule in C3 shown  in  Table  </w:t>
      </w:r>
      <w:r>
        <w:rPr>
          <w:color w:val="0000FF"/>
        </w:rPr>
        <w:t xml:space="preserve">3  </w:t>
      </w:r>
      <w:r>
        <w:rPr>
          <w:color w:val="000000"/>
        </w:rPr>
        <w:t>indicates  that  vehicle  fall  height  acci- dents  a</w:t>
      </w:r>
      <w:r>
        <w:rPr>
          <w:color w:val="000000"/>
        </w:rPr>
        <w:t>nd  fixed  object  hit  accidents  that  occurred  during</w:t>
      </w:r>
    </w:p>
    <w:p w:rsidR="00B21F2A" w:rsidRDefault="00AC2D5A">
      <w:pPr>
        <w:spacing w:line="260" w:lineRule="auto"/>
        <w:ind w:right="87"/>
        <w:jc w:val="both"/>
      </w:pPr>
      <w:r>
        <w:t>9:00  PM–3:00 AM  were  critical  accidents  with  severe  or fatal injuries.</w:t>
      </w:r>
    </w:p>
    <w:p w:rsidR="00B21F2A" w:rsidRDefault="00AC2D5A">
      <w:pPr>
        <w:spacing w:line="260" w:lineRule="auto"/>
        <w:ind w:right="87" w:firstLine="227"/>
        <w:jc w:val="both"/>
        <w:sectPr w:rsidR="00B21F2A">
          <w:type w:val="continuous"/>
          <w:pgSz w:w="11920" w:h="15820"/>
          <w:pgMar w:top="1460" w:right="900" w:bottom="280" w:left="920" w:header="720" w:footer="720" w:gutter="0"/>
          <w:cols w:num="2" w:space="720" w:equalWidth="0">
            <w:col w:w="4863" w:space="339"/>
            <w:col w:w="4898"/>
          </w:cols>
        </w:sectPr>
      </w:pPr>
      <w:r>
        <w:t>Cluster  C4  represents  all  other  road  accidents  except two  wheeler  accidents  which  h</w:t>
      </w:r>
      <w:r>
        <w:t>ave  occurred  in  different regions  such  as  roads  near  markets,  colonies,  hospitals, agriculture  land  and  etc.  but  not  in  hilly  or  forest  areas.</w:t>
      </w:r>
    </w:p>
    <w:p w:rsidR="00B21F2A" w:rsidRDefault="00B21F2A">
      <w:pPr>
        <w:spacing w:line="140" w:lineRule="exact"/>
        <w:rPr>
          <w:sz w:val="14"/>
          <w:szCs w:val="14"/>
        </w:rPr>
      </w:pPr>
    </w:p>
    <w:p w:rsidR="00B21F2A" w:rsidRDefault="00B21F2A">
      <w:pPr>
        <w:spacing w:before="39"/>
        <w:ind w:left="420"/>
        <w:rPr>
          <w:sz w:val="17"/>
          <w:szCs w:val="17"/>
        </w:rPr>
      </w:pPr>
      <w:r w:rsidRPr="00B21F2A">
        <w:pict>
          <v:group id="_x0000_s1090" style="position:absolute;left:0;text-align:left;margin-left:50.75pt;margin-top:16.35pt;width:493.8pt;height:.55pt;z-index:-1288;mso-position-horizontal-relative:page" coordorigin="1015,327" coordsize="9876,11">
            <v:shape id="_x0000_s1094" style="position:absolute;left:1020;top:333;width:1281;height:0" coordorigin="1020,333" coordsize="1281,0" path="m1020,333r1281,e" filled="f" strokeweight=".20003mm">
              <v:path arrowok="t"/>
            </v:shape>
            <v:shape id="_x0000_s1093" style="position:absolute;left:2301;top:333;width:5522;height:0" coordorigin="2301,333" coordsize="5522,0" path="m2301,333r5523,e" filled="f" strokeweight=".20003mm">
              <v:path arrowok="t"/>
            </v:shape>
            <v:shape id="_x0000_s1092" style="position:absolute;left:7824;top:333;width:2711;height:0" coordorigin="7824,333" coordsize="2711,0" path="m7824,333r2711,e" filled="f" strokeweight=".20003mm">
              <v:path arrowok="t"/>
            </v:shape>
            <v:shape id="_x0000_s1091" style="position:absolute;left:10535;top:333;width:350;height:0" coordorigin="10535,333" coordsize="350,0" path="m10535,333r350,e" filled="f" strokeweight=".20003mm">
              <v:path arrowok="t"/>
            </v:shape>
            <w10:wrap anchorx="page"/>
          </v:group>
        </w:pict>
      </w:r>
      <w:r w:rsidR="00AC2D5A">
        <w:rPr>
          <w:rFonts w:ascii="DejaVu Sans" w:eastAsia="DejaVu Sans" w:hAnsi="DejaVu Sans" w:cs="DejaVu Sans"/>
          <w:b/>
          <w:sz w:val="17"/>
          <w:szCs w:val="17"/>
        </w:rPr>
        <w:t xml:space="preserve">Table 2  </w:t>
      </w:r>
      <w:r w:rsidR="00AC2D5A">
        <w:rPr>
          <w:sz w:val="17"/>
          <w:szCs w:val="17"/>
        </w:rPr>
        <w:t>Cluster description and number of data instances in each cluster</w:t>
      </w:r>
    </w:p>
    <w:p w:rsidR="00B21F2A" w:rsidRDefault="00B21F2A">
      <w:pPr>
        <w:spacing w:before="1" w:line="140" w:lineRule="exact"/>
        <w:rPr>
          <w:sz w:val="14"/>
          <w:szCs w:val="14"/>
        </w:rPr>
      </w:pPr>
    </w:p>
    <w:p w:rsidR="00B21F2A" w:rsidRDefault="00B21F2A">
      <w:pPr>
        <w:ind w:left="420"/>
        <w:rPr>
          <w:sz w:val="17"/>
          <w:szCs w:val="17"/>
        </w:rPr>
      </w:pPr>
      <w:r w:rsidRPr="00B21F2A">
        <w:pict>
          <v:group id="_x0000_s1088" style="position:absolute;left:0;text-align:left;margin-left:391.2pt;margin-top:87.95pt;width:153.05pt;height:0;z-index:-1285;mso-position-horizontal-relative:page;mso-position-vertical-relative:page" coordorigin="7824,1759" coordsize="3061,0">
            <v:shape id="_x0000_s1089" style="position:absolute;left:7824;top:1759;width:3061;height:0" coordorigin="7824,1759" coordsize="3061,0" path="m7824,1759r3061,e" filled="f" strokeweight=".20003mm">
              <v:path arrowok="t"/>
            </v:shape>
            <w10:wrap anchorx="page" anchory="page"/>
          </v:group>
        </w:pict>
      </w:r>
      <w:r w:rsidR="00AC2D5A">
        <w:rPr>
          <w:sz w:val="17"/>
          <w:szCs w:val="17"/>
        </w:rPr>
        <w:t>Cluster ID</w:t>
      </w:r>
      <w:r w:rsidR="00AC2D5A">
        <w:rPr>
          <w:sz w:val="17"/>
          <w:szCs w:val="17"/>
        </w:rPr>
        <w:t xml:space="preserve">             Cluster description                                                                                                    Number of data instances using</w:t>
      </w:r>
    </w:p>
    <w:p w:rsidR="00B21F2A" w:rsidRDefault="00B21F2A">
      <w:pPr>
        <w:spacing w:before="6" w:line="120" w:lineRule="exact"/>
        <w:rPr>
          <w:sz w:val="13"/>
          <w:szCs w:val="13"/>
        </w:rPr>
      </w:pPr>
    </w:p>
    <w:p w:rsidR="00B21F2A" w:rsidRDefault="00B21F2A">
      <w:pPr>
        <w:ind w:right="320"/>
        <w:jc w:val="right"/>
        <w:rPr>
          <w:sz w:val="17"/>
          <w:szCs w:val="17"/>
        </w:rPr>
      </w:pPr>
      <w:r w:rsidRPr="00B21F2A">
        <w:pict>
          <v:group id="_x0000_s1083" style="position:absolute;left:0;text-align:left;margin-left:50.5pt;margin-top:13.95pt;width:494.2pt;height:1pt;z-index:-1287;mso-position-horizontal-relative:page" coordorigin="1010,279" coordsize="9884,20">
            <v:shape id="_x0000_s1087" style="position:absolute;left:1020;top:289;width:1281;height:0" coordorigin="1020,289" coordsize="1281,0" path="m1020,289r1281,e" filled="f" strokeweight="1pt">
              <v:path arrowok="t"/>
            </v:shape>
            <v:shape id="_x0000_s1086" style="position:absolute;left:2301;top:289;width:5522;height:0" coordorigin="2301,289" coordsize="5522,0" path="m2301,289r5523,e" filled="f" strokeweight="1pt">
              <v:path arrowok="t"/>
            </v:shape>
            <v:shape id="_x0000_s1085" style="position:absolute;left:7824;top:289;width:2711;height:0" coordorigin="7824,289" coordsize="2711,0" path="m7824,289r2711,e" filled="f" strokeweight=".34994mm">
              <v:path arrowok="t"/>
            </v:shape>
            <v:shape id="_x0000_s1084" style="position:absolute;left:10535;top:289;width:350;height:0" coordorigin="10535,289" coordsize="350,0" path="m10535,289r350,e" filled="f" strokeweight=".34994mm">
              <v:path arrowok="t"/>
            </v:shape>
            <w10:wrap anchorx="page"/>
          </v:group>
        </w:pict>
      </w:r>
      <w:r w:rsidR="00AC2D5A">
        <w:rPr>
          <w:sz w:val="17"/>
          <w:szCs w:val="17"/>
        </w:rPr>
        <w:t>k-modes                                                  LCC</w:t>
      </w:r>
    </w:p>
    <w:p w:rsidR="00B21F2A" w:rsidRDefault="00B21F2A">
      <w:pPr>
        <w:spacing w:before="4" w:line="180" w:lineRule="exact"/>
        <w:rPr>
          <w:sz w:val="18"/>
          <w:szCs w:val="18"/>
        </w:rPr>
      </w:pPr>
    </w:p>
    <w:p w:rsidR="00B21F2A" w:rsidRDefault="00AC2D5A">
      <w:pPr>
        <w:ind w:left="421"/>
        <w:rPr>
          <w:sz w:val="17"/>
          <w:szCs w:val="17"/>
        </w:rPr>
      </w:pPr>
      <w:r>
        <w:rPr>
          <w:sz w:val="17"/>
          <w:szCs w:val="17"/>
        </w:rPr>
        <w:t>C1                         Two wheeler accidents at intersections on local road and highways                       1285                                                        1218</w:t>
      </w:r>
    </w:p>
    <w:p w:rsidR="00B21F2A" w:rsidRDefault="00AC2D5A">
      <w:pPr>
        <w:spacing w:before="59"/>
        <w:ind w:left="421"/>
        <w:rPr>
          <w:sz w:val="17"/>
          <w:szCs w:val="17"/>
        </w:rPr>
      </w:pPr>
      <w:r>
        <w:rPr>
          <w:sz w:val="17"/>
          <w:szCs w:val="17"/>
        </w:rPr>
        <w:t>C2                         Two wheeler accidents at other road sections on l</w:t>
      </w:r>
      <w:r>
        <w:rPr>
          <w:sz w:val="17"/>
          <w:szCs w:val="17"/>
        </w:rPr>
        <w:t>ocal road and highways             1030                                                        1097</w:t>
      </w:r>
    </w:p>
    <w:p w:rsidR="00B21F2A" w:rsidRDefault="00AC2D5A">
      <w:pPr>
        <w:spacing w:before="59"/>
        <w:ind w:left="421"/>
        <w:rPr>
          <w:sz w:val="17"/>
          <w:szCs w:val="17"/>
        </w:rPr>
      </w:pPr>
      <w:r>
        <w:rPr>
          <w:sz w:val="17"/>
          <w:szCs w:val="17"/>
        </w:rPr>
        <w:t xml:space="preserve">C3                         Other road accidents that occurred in forest area and Hill                                       1024                            </w:t>
      </w:r>
      <w:r>
        <w:rPr>
          <w:sz w:val="17"/>
          <w:szCs w:val="17"/>
        </w:rPr>
        <w:t xml:space="preserve">                            1135</w:t>
      </w:r>
    </w:p>
    <w:p w:rsidR="00B21F2A" w:rsidRDefault="00B21F2A">
      <w:pPr>
        <w:spacing w:before="60"/>
        <w:ind w:left="421"/>
        <w:rPr>
          <w:sz w:val="17"/>
          <w:szCs w:val="17"/>
        </w:rPr>
      </w:pPr>
      <w:r w:rsidRPr="00B21F2A">
        <w:pict>
          <v:group id="_x0000_s1078" style="position:absolute;left:0;text-align:left;margin-left:50.75pt;margin-top:16.35pt;width:493.8pt;height:.55pt;z-index:-1286;mso-position-horizontal-relative:page" coordorigin="1015,327" coordsize="9876,11">
            <v:shape id="_x0000_s1082" style="position:absolute;left:1020;top:332;width:1281;height:0" coordorigin="1020,332" coordsize="1281,0" path="m1020,332r1281,e" filled="f" strokeweight=".20003mm">
              <v:path arrowok="t"/>
            </v:shape>
            <v:shape id="_x0000_s1081" style="position:absolute;left:2301;top:332;width:5522;height:0" coordorigin="2301,332" coordsize="5522,0" path="m2301,332r5523,e" filled="f" strokeweight=".20003mm">
              <v:path arrowok="t"/>
            </v:shape>
            <v:shape id="_x0000_s1080" style="position:absolute;left:7824;top:332;width:2711;height:0" coordorigin="7824,332" coordsize="2711,0" path="m7824,332r2711,e" filled="f" strokeweight=".20003mm">
              <v:path arrowok="t"/>
            </v:shape>
            <v:shape id="_x0000_s1079" style="position:absolute;left:10535;top:332;width:350;height:0" coordorigin="10535,332" coordsize="350,0" path="m10535,332r350,e" filled="f" strokeweight=".20003mm">
              <v:path arrowok="t"/>
            </v:shape>
            <w10:wrap anchorx="page"/>
          </v:group>
        </w:pict>
      </w:r>
      <w:r w:rsidR="00AC2D5A">
        <w:rPr>
          <w:sz w:val="17"/>
          <w:szCs w:val="17"/>
        </w:rPr>
        <w:t>C4                         Other road accidents that occurred in other surrounding area                                  1231                                                        1120</w:t>
      </w:r>
    </w:p>
    <w:p w:rsidR="00B21F2A" w:rsidRDefault="00B21F2A">
      <w:pPr>
        <w:spacing w:before="2" w:line="100" w:lineRule="exact"/>
        <w:rPr>
          <w:sz w:val="11"/>
          <w:szCs w:val="11"/>
        </w:rPr>
      </w:pPr>
    </w:p>
    <w:p w:rsidR="00B21F2A" w:rsidRDefault="00B21F2A">
      <w:pPr>
        <w:spacing w:line="200" w:lineRule="exact"/>
      </w:pPr>
    </w:p>
    <w:p w:rsidR="00B21F2A" w:rsidRDefault="00B21F2A">
      <w:pPr>
        <w:spacing w:line="200" w:lineRule="exact"/>
      </w:pPr>
    </w:p>
    <w:p w:rsidR="00B21F2A" w:rsidRDefault="00B21F2A">
      <w:pPr>
        <w:ind w:left="421"/>
        <w:rPr>
          <w:sz w:val="17"/>
          <w:szCs w:val="17"/>
        </w:rPr>
      </w:pPr>
      <w:r w:rsidRPr="00B21F2A">
        <w:pict>
          <v:group id="_x0000_s1071" style="position:absolute;left:0;text-align:left;margin-left:50.75pt;margin-top:14.4pt;width:493.8pt;height:.55pt;z-index:-1284;mso-position-horizontal-relative:page" coordorigin="1015,288" coordsize="9876,11">
            <v:shape id="_x0000_s1077" style="position:absolute;left:1020;top:293;width:751;height:0" coordorigin="1020,293" coordsize="751,0" path="m1020,293r751,e" filled="f" strokeweight=".20003mm">
              <v:path arrowok="t"/>
            </v:shape>
            <v:shape id="_x0000_s1076" style="position:absolute;left:1771;top:293;width:5652;height:0" coordorigin="1771,293" coordsize="5652,0" path="m1771,293r5652,e" filled="f" strokeweight=".20003mm">
              <v:path arrowok="t"/>
            </v:shape>
            <v:shape id="_x0000_s1075" style="position:absolute;left:7423;top:293;width:1398;height:0" coordorigin="7423,293" coordsize="1398,0" path="m7423,293r1398,e" filled="f" strokeweight=".20003mm">
              <v:path arrowok="t"/>
            </v:shape>
            <v:shape id="_x0000_s1074" style="position:absolute;left:8821;top:293;width:614;height:0" coordorigin="8821,293" coordsize="614,0" path="m8821,293r614,e" filled="f" strokeweight=".20003mm">
              <v:path arrowok="t"/>
            </v:shape>
            <v:shape id="_x0000_s1073" style="position:absolute;left:9435;top:293;width:1143;height:0" coordorigin="9435,293" coordsize="1143,0" path="m9435,293r1143,e" filled="f" strokeweight=".20003mm">
              <v:path arrowok="t"/>
            </v:shape>
            <v:shape id="_x0000_s1072" style="position:absolute;left:10578;top:293;width:308;height:0" coordorigin="10578,293" coordsize="308,0" path="m10578,293r307,e" filled="f" strokeweight=".20003mm">
              <v:path arrowok="t"/>
            </v:shape>
            <w10:wrap anchorx="page"/>
          </v:group>
        </w:pict>
      </w:r>
      <w:r w:rsidR="00AC2D5A">
        <w:rPr>
          <w:rFonts w:ascii="DejaVu Sans" w:eastAsia="DejaVu Sans" w:hAnsi="DejaVu Sans" w:cs="DejaVu Sans"/>
          <w:b/>
          <w:sz w:val="17"/>
          <w:szCs w:val="17"/>
        </w:rPr>
        <w:t xml:space="preserve">Table 3  </w:t>
      </w:r>
      <w:r w:rsidR="00AC2D5A">
        <w:rPr>
          <w:sz w:val="17"/>
          <w:szCs w:val="17"/>
        </w:rPr>
        <w:t>Association rules relevant to road accidents for each cluster and EDS</w:t>
      </w:r>
    </w:p>
    <w:p w:rsidR="00B21F2A" w:rsidRDefault="00B21F2A">
      <w:pPr>
        <w:spacing w:before="1" w:line="140" w:lineRule="exact"/>
        <w:rPr>
          <w:sz w:val="14"/>
          <w:szCs w:val="14"/>
        </w:rPr>
      </w:pPr>
    </w:p>
    <w:p w:rsidR="00B21F2A" w:rsidRDefault="00B21F2A">
      <w:pPr>
        <w:ind w:left="420"/>
        <w:rPr>
          <w:sz w:val="17"/>
          <w:szCs w:val="17"/>
        </w:rPr>
      </w:pPr>
      <w:r w:rsidRPr="00B21F2A">
        <w:pict>
          <v:group id="_x0000_s1069" style="position:absolute;left:0;text-align:left;margin-left:371.15pt;margin-top:14.45pt;width:84.75pt;height:0;z-index:-1281;mso-position-horizontal-relative:page" coordorigin="7423,289" coordsize="1695,0">
            <v:shape id="_x0000_s1070" style="position:absolute;left:7423;top:289;width:1695;height:0" coordorigin="7423,289" coordsize="1695,0" path="m7423,289r1695,e" filled="f" strokeweight=".20003mm">
              <v:path arrowok="t"/>
            </v:shape>
            <w10:wrap anchorx="page"/>
          </v:group>
        </w:pict>
      </w:r>
      <w:r w:rsidRPr="00B21F2A">
        <w:pict>
          <v:group id="_x0000_s1067" style="position:absolute;left:0;text-align:left;margin-left:471.75pt;margin-top:14.45pt;width:72.5pt;height:0;z-index:-1280;mso-position-horizontal-relative:page" coordorigin="9435,289" coordsize="1450,0">
            <v:shape id="_x0000_s1068" style="position:absolute;left:9435;top:289;width:1450;height:0" coordorigin="9435,289" coordsize="1450,0" path="m9435,289r1450,e" filled="f" strokeweight=".20003mm">
              <v:path arrowok="t"/>
            </v:shape>
            <w10:wrap anchorx="page"/>
          </v:group>
        </w:pict>
      </w:r>
      <w:r w:rsidR="00AC2D5A">
        <w:rPr>
          <w:sz w:val="17"/>
          <w:szCs w:val="17"/>
        </w:rPr>
        <w:t>Group       Rule                                                                                                                             k-modes cluster                      LCC</w:t>
      </w:r>
      <w:r w:rsidR="00AC2D5A">
        <w:rPr>
          <w:sz w:val="17"/>
          <w:szCs w:val="17"/>
        </w:rPr>
        <w:t xml:space="preserve"> cluster</w:t>
      </w:r>
    </w:p>
    <w:p w:rsidR="00B21F2A" w:rsidRDefault="00B21F2A">
      <w:pPr>
        <w:spacing w:before="6" w:line="120" w:lineRule="exact"/>
        <w:rPr>
          <w:sz w:val="13"/>
          <w:szCs w:val="13"/>
        </w:rPr>
      </w:pPr>
    </w:p>
    <w:p w:rsidR="00B21F2A" w:rsidRDefault="00B21F2A">
      <w:pPr>
        <w:ind w:right="353"/>
        <w:jc w:val="right"/>
        <w:rPr>
          <w:sz w:val="17"/>
          <w:szCs w:val="17"/>
        </w:rPr>
      </w:pPr>
      <w:r w:rsidRPr="00B21F2A">
        <w:pict>
          <v:group id="_x0000_s1060" style="position:absolute;left:0;text-align:left;margin-left:50.5pt;margin-top:13.95pt;width:494.2pt;height:1pt;z-index:-1283;mso-position-horizontal-relative:page" coordorigin="1010,279" coordsize="9884,20">
            <v:shape id="_x0000_s1066" style="position:absolute;left:1020;top:289;width:751;height:0" coordorigin="1020,289" coordsize="751,0" path="m1020,289r751,e" filled="f" strokeweight="1pt">
              <v:path arrowok="t"/>
            </v:shape>
            <v:shape id="_x0000_s1065" style="position:absolute;left:1771;top:289;width:5652;height:0" coordorigin="1771,289" coordsize="5652,0" path="m1771,289r5652,e" filled="f" strokeweight="1pt">
              <v:path arrowok="t"/>
            </v:shape>
            <v:shape id="_x0000_s1064" style="position:absolute;left:7423;top:289;width:1398;height:0" coordorigin="7423,289" coordsize="1398,0" path="m7423,289r1398,e" filled="f" strokeweight=".34994mm">
              <v:path arrowok="t"/>
            </v:shape>
            <v:shape id="_x0000_s1063" style="position:absolute;left:8821;top:289;width:614;height:0" coordorigin="8821,289" coordsize="614,0" path="m8821,289r614,e" filled="f" strokeweight=".34994mm">
              <v:path arrowok="t"/>
            </v:shape>
            <v:shape id="_x0000_s1062" style="position:absolute;left:9435;top:289;width:1143;height:0" coordorigin="9435,289" coordsize="1143,0" path="m9435,289r1143,e" filled="f" strokeweight=".34994mm">
              <v:path arrowok="t"/>
            </v:shape>
            <v:shape id="_x0000_s1061" style="position:absolute;left:10578;top:289;width:308;height:0" coordorigin="10578,289" coordsize="308,0" path="m10578,289r307,e" filled="f" strokeweight=".34994mm">
              <v:path arrowok="t"/>
            </v:shape>
            <w10:wrap anchorx="page"/>
          </v:group>
        </w:pict>
      </w:r>
      <w:r w:rsidR="00AC2D5A">
        <w:rPr>
          <w:sz w:val="17"/>
          <w:szCs w:val="17"/>
        </w:rPr>
        <w:t>Confidence               Lift        Confidence         Lift</w:t>
      </w:r>
    </w:p>
    <w:p w:rsidR="00B21F2A" w:rsidRDefault="00B21F2A">
      <w:pPr>
        <w:spacing w:before="4" w:line="180" w:lineRule="exact"/>
        <w:rPr>
          <w:sz w:val="18"/>
          <w:szCs w:val="18"/>
        </w:rPr>
      </w:pPr>
    </w:p>
    <w:p w:rsidR="00B21F2A" w:rsidRDefault="00AC2D5A">
      <w:pPr>
        <w:ind w:left="421"/>
        <w:rPr>
          <w:sz w:val="17"/>
          <w:szCs w:val="17"/>
        </w:rPr>
      </w:pPr>
      <w:r>
        <w:rPr>
          <w:sz w:val="17"/>
          <w:szCs w:val="17"/>
        </w:rPr>
        <w:t>C1             If {TOD = T8 AND ROT = HIW} Then {ASV = CR}                                            0.80                          3.25       0.87                    3.85</w:t>
      </w:r>
    </w:p>
    <w:p w:rsidR="00B21F2A" w:rsidRDefault="00AC2D5A">
      <w:pPr>
        <w:spacing w:before="59"/>
        <w:ind w:left="1172"/>
        <w:rPr>
          <w:sz w:val="17"/>
          <w:szCs w:val="17"/>
        </w:rPr>
      </w:pPr>
      <w:r>
        <w:rPr>
          <w:sz w:val="17"/>
          <w:szCs w:val="17"/>
        </w:rPr>
        <w:t>If {L</w:t>
      </w:r>
      <w:r>
        <w:rPr>
          <w:sz w:val="17"/>
          <w:szCs w:val="17"/>
        </w:rPr>
        <w:t>IG = RLT AND SUA = MAR} Then {ASV = NC}                                         0.75                          4.20       0.84                    4.35</w:t>
      </w:r>
    </w:p>
    <w:p w:rsidR="00B21F2A" w:rsidRDefault="00AC2D5A">
      <w:pPr>
        <w:spacing w:before="59"/>
        <w:ind w:left="1172"/>
        <w:rPr>
          <w:sz w:val="17"/>
          <w:szCs w:val="17"/>
        </w:rPr>
      </w:pPr>
      <w:r>
        <w:rPr>
          <w:sz w:val="17"/>
          <w:szCs w:val="17"/>
        </w:rPr>
        <w:t xml:space="preserve">If {LIG = DLT AND SUA = COL} Then {ASV = NC}                                          0.74                </w:t>
      </w:r>
      <w:r>
        <w:rPr>
          <w:sz w:val="17"/>
          <w:szCs w:val="17"/>
        </w:rPr>
        <w:t xml:space="preserve">          3.45       0.75                    3.65</w:t>
      </w:r>
    </w:p>
    <w:p w:rsidR="00B21F2A" w:rsidRDefault="00AC2D5A">
      <w:pPr>
        <w:spacing w:before="59"/>
        <w:ind w:left="1172"/>
        <w:rPr>
          <w:sz w:val="17"/>
          <w:szCs w:val="17"/>
        </w:rPr>
      </w:pPr>
      <w:r>
        <w:rPr>
          <w:sz w:val="17"/>
          <w:szCs w:val="17"/>
        </w:rPr>
        <w:t>If {SUA = COL AND NOV = +2} Then {AOV = CHD}                                        0.74                          2.86       0.76                    1.95</w:t>
      </w:r>
    </w:p>
    <w:p w:rsidR="00B21F2A" w:rsidRDefault="00AC2D5A">
      <w:pPr>
        <w:spacing w:before="59"/>
        <w:ind w:left="421"/>
        <w:rPr>
          <w:sz w:val="17"/>
          <w:szCs w:val="17"/>
        </w:rPr>
      </w:pPr>
      <w:r>
        <w:rPr>
          <w:sz w:val="17"/>
          <w:szCs w:val="17"/>
        </w:rPr>
        <w:t xml:space="preserve">C2             If {AOV = YNG AND SUA = HILL AND ROF </w:t>
      </w:r>
      <w:r>
        <w:rPr>
          <w:sz w:val="17"/>
          <w:szCs w:val="17"/>
        </w:rPr>
        <w:t>= CUR} Then {ASV = CR}       0.89                          3.15       0.82                    3.65</w:t>
      </w:r>
    </w:p>
    <w:p w:rsidR="00B21F2A" w:rsidRDefault="00AC2D5A">
      <w:pPr>
        <w:spacing w:before="59"/>
        <w:ind w:left="1172"/>
        <w:rPr>
          <w:sz w:val="17"/>
          <w:szCs w:val="17"/>
        </w:rPr>
      </w:pPr>
      <w:r>
        <w:rPr>
          <w:sz w:val="17"/>
          <w:szCs w:val="17"/>
        </w:rPr>
        <w:t>If {SUA = FOR AND TOD = T8} Then {ASV = CR}                                            0.79                          3.25       0.81                    3.48</w:t>
      </w:r>
    </w:p>
    <w:p w:rsidR="00B21F2A" w:rsidRDefault="00AC2D5A">
      <w:pPr>
        <w:spacing w:before="59"/>
        <w:ind w:left="1173"/>
        <w:rPr>
          <w:sz w:val="17"/>
          <w:szCs w:val="17"/>
        </w:rPr>
      </w:pPr>
      <w:r>
        <w:rPr>
          <w:sz w:val="17"/>
          <w:szCs w:val="17"/>
        </w:rPr>
        <w:t>If {ROT = LOC AND SUA = AGL AND GEN = F} Then {ASV = NC}               0.74                          4.25       0.68                    4.36</w:t>
      </w:r>
    </w:p>
    <w:p w:rsidR="00B21F2A" w:rsidRDefault="00AC2D5A">
      <w:pPr>
        <w:spacing w:before="59"/>
        <w:ind w:left="1173"/>
        <w:rPr>
          <w:sz w:val="17"/>
          <w:szCs w:val="17"/>
        </w:rPr>
      </w:pPr>
      <w:r>
        <w:rPr>
          <w:sz w:val="17"/>
          <w:szCs w:val="17"/>
        </w:rPr>
        <w:t xml:space="preserve">If {ROT = LOC AND ROF = UNK AND SUA = AGL} Then {ASV = CR}         0.68                          2.24       0.78   </w:t>
      </w:r>
      <w:r>
        <w:rPr>
          <w:sz w:val="17"/>
          <w:szCs w:val="17"/>
        </w:rPr>
        <w:t xml:space="preserve">                 2.56</w:t>
      </w:r>
    </w:p>
    <w:p w:rsidR="00B21F2A" w:rsidRDefault="00AC2D5A">
      <w:pPr>
        <w:spacing w:before="59"/>
        <w:ind w:left="422"/>
        <w:rPr>
          <w:sz w:val="17"/>
          <w:szCs w:val="17"/>
        </w:rPr>
      </w:pPr>
      <w:r>
        <w:rPr>
          <w:sz w:val="17"/>
          <w:szCs w:val="17"/>
        </w:rPr>
        <w:t>C3             If {ROT = HIG AND LIG = DUS AND NOV = +2} Then {TOA = VFH}           0.74                          4.15       0.84                    3.90</w:t>
      </w:r>
    </w:p>
    <w:p w:rsidR="00B21F2A" w:rsidRDefault="00AC2D5A">
      <w:pPr>
        <w:spacing w:before="59"/>
        <w:ind w:left="1173"/>
        <w:rPr>
          <w:sz w:val="17"/>
          <w:szCs w:val="17"/>
        </w:rPr>
      </w:pPr>
      <w:r>
        <w:rPr>
          <w:sz w:val="17"/>
          <w:szCs w:val="17"/>
        </w:rPr>
        <w:t xml:space="preserve">If {ROT = LOC AND TOD = T9} Then {ROF = UNK AND TOA = VRO}          0.73        </w:t>
      </w:r>
      <w:r>
        <w:rPr>
          <w:sz w:val="17"/>
          <w:szCs w:val="17"/>
        </w:rPr>
        <w:t xml:space="preserve">                  3.16       0.75                    3.25</w:t>
      </w:r>
    </w:p>
    <w:p w:rsidR="00B21F2A" w:rsidRDefault="00AC2D5A">
      <w:pPr>
        <w:spacing w:before="59"/>
        <w:ind w:left="1174"/>
        <w:rPr>
          <w:sz w:val="17"/>
          <w:szCs w:val="17"/>
        </w:rPr>
      </w:pPr>
      <w:r>
        <w:rPr>
          <w:sz w:val="17"/>
          <w:szCs w:val="17"/>
        </w:rPr>
        <w:t>If {ROT = HIG AND TOD = T1 AND TOA = FOH} Then {ASV = CR}              0.71                          3.87       0.78                    3.95</w:t>
      </w:r>
    </w:p>
    <w:p w:rsidR="00B21F2A" w:rsidRDefault="00AC2D5A">
      <w:pPr>
        <w:spacing w:before="59"/>
        <w:ind w:left="1174"/>
        <w:rPr>
          <w:sz w:val="17"/>
          <w:szCs w:val="17"/>
        </w:rPr>
      </w:pPr>
      <w:r>
        <w:rPr>
          <w:sz w:val="17"/>
          <w:szCs w:val="17"/>
        </w:rPr>
        <w:t xml:space="preserve">If {TOA = VFH AND TOD = (T1 OR T8)} Then {ASV = CR}      </w:t>
      </w:r>
      <w:r>
        <w:rPr>
          <w:sz w:val="17"/>
          <w:szCs w:val="17"/>
        </w:rPr>
        <w:t xml:space="preserve">                       0.65                          2.36       0.63                    2.44</w:t>
      </w:r>
    </w:p>
    <w:p w:rsidR="00B21F2A" w:rsidRDefault="00AC2D5A">
      <w:pPr>
        <w:spacing w:before="60"/>
        <w:ind w:left="423"/>
        <w:rPr>
          <w:sz w:val="17"/>
          <w:szCs w:val="17"/>
        </w:rPr>
      </w:pPr>
      <w:r>
        <w:rPr>
          <w:sz w:val="17"/>
          <w:szCs w:val="17"/>
        </w:rPr>
        <w:t xml:space="preserve">C4             If {ROF = INT AND SUA = MAR} Then {TOA = PDH}                                      0.77                          3.68       0.78                    </w:t>
      </w:r>
      <w:r>
        <w:rPr>
          <w:sz w:val="17"/>
          <w:szCs w:val="17"/>
        </w:rPr>
        <w:t>3.78</w:t>
      </w:r>
    </w:p>
    <w:p w:rsidR="00B21F2A" w:rsidRDefault="00AC2D5A">
      <w:pPr>
        <w:spacing w:before="58"/>
        <w:ind w:left="1174"/>
        <w:rPr>
          <w:sz w:val="17"/>
          <w:szCs w:val="17"/>
        </w:rPr>
      </w:pPr>
      <w:r>
        <w:rPr>
          <w:sz w:val="17"/>
          <w:szCs w:val="17"/>
        </w:rPr>
        <w:t>If {SUA = MAR AND NOV = +2} Then {TOA = THW}                                      0.66                          3.74       0.62                    3.45</w:t>
      </w:r>
    </w:p>
    <w:p w:rsidR="00B21F2A" w:rsidRDefault="00AC2D5A">
      <w:pPr>
        <w:spacing w:before="59"/>
        <w:ind w:left="1174"/>
        <w:rPr>
          <w:sz w:val="17"/>
          <w:szCs w:val="17"/>
        </w:rPr>
      </w:pPr>
      <w:r>
        <w:rPr>
          <w:sz w:val="17"/>
          <w:szCs w:val="17"/>
        </w:rPr>
        <w:t xml:space="preserve">If{TOA = PDH AND TOD = T9} Then {ASV = CR}                                             0.65        </w:t>
      </w:r>
      <w:r>
        <w:rPr>
          <w:sz w:val="17"/>
          <w:szCs w:val="17"/>
        </w:rPr>
        <w:t xml:space="preserve">                  2.89       0.60                    3.65</w:t>
      </w:r>
    </w:p>
    <w:p w:rsidR="00B21F2A" w:rsidRDefault="00B21F2A">
      <w:pPr>
        <w:spacing w:before="59"/>
        <w:ind w:left="1174"/>
        <w:rPr>
          <w:sz w:val="17"/>
          <w:szCs w:val="17"/>
        </w:rPr>
      </w:pPr>
      <w:r w:rsidRPr="00B21F2A">
        <w:pict>
          <v:group id="_x0000_s1054" style="position:absolute;left:0;text-align:left;margin-left:50.75pt;margin-top:14.7pt;width:493.8pt;height:1.15pt;z-index:-1282;mso-position-horizontal-relative:page" coordorigin="1015,294" coordsize="9876,23">
            <v:shape id="_x0000_s1059" style="position:absolute;left:1020;top:300;width:751;height:0" coordorigin="1020,300" coordsize="751,0" path="m1020,300r751,e" filled="f" strokeweight=".20003mm">
              <v:path arrowok="t"/>
            </v:shape>
            <v:shape id="_x0000_s1058" style="position:absolute;left:1020;top:311;width:1399;height:0" coordorigin="1020,311" coordsize="1399,0" path="m1020,311r1400,e" filled="f" strokeweight=".20003mm">
              <v:path arrowok="t"/>
            </v:shape>
            <v:shape id="_x0000_s1057" style="position:absolute;left:2420;top:311;width:6305;height:0" coordorigin="2420,311" coordsize="6305,0" path="m2420,311r6305,e" filled="f" strokeweight=".20003mm">
              <v:path arrowok="t"/>
            </v:shape>
            <v:shape id="_x0000_s1056" style="position:absolute;left:8725;top:311;width:1853;height:0" coordorigin="8725,311" coordsize="1853,0" path="m8725,311r1853,e" filled="f" strokeweight=".20003mm">
              <v:path arrowok="t"/>
            </v:shape>
            <v:shape id="_x0000_s1055" style="position:absolute;left:10578;top:311;width:308;height:0" coordorigin="10578,311" coordsize="308,0" path="m10578,311r307,e" filled="f" strokeweight=".20003mm">
              <v:path arrowok="t"/>
            </v:shape>
            <w10:wrap anchorx="page"/>
          </v:group>
        </w:pict>
      </w:r>
      <w:r w:rsidR="00AC2D5A">
        <w:rPr>
          <w:sz w:val="17"/>
          <w:szCs w:val="17"/>
        </w:rPr>
        <w:t>If {ROT = HIG AND TOA = VRO AND NOV = +2} Then {ASV = CR}            0.49                          2.90       0.55                    2.82</w:t>
      </w:r>
    </w:p>
    <w:p w:rsidR="00B21F2A" w:rsidRDefault="00B21F2A">
      <w:pPr>
        <w:spacing w:before="3" w:line="100" w:lineRule="exact"/>
        <w:rPr>
          <w:sz w:val="10"/>
          <w:szCs w:val="10"/>
        </w:rPr>
      </w:pPr>
    </w:p>
    <w:p w:rsidR="00B21F2A" w:rsidRDefault="00B21F2A">
      <w:pPr>
        <w:ind w:right="353"/>
        <w:jc w:val="right"/>
        <w:rPr>
          <w:sz w:val="17"/>
          <w:szCs w:val="17"/>
        </w:rPr>
      </w:pPr>
      <w:r w:rsidRPr="00B21F2A">
        <w:pict>
          <v:group id="_x0000_s1049" style="position:absolute;left:0;text-align:left;margin-left:50.5pt;margin-top:13.95pt;width:494.25pt;height:1pt;z-index:-1279;mso-position-horizontal-relative:page" coordorigin="1010,279" coordsize="9885,20">
            <v:shape id="_x0000_s1053" style="position:absolute;left:1020;top:289;width:1399;height:0" coordorigin="1020,289" coordsize="1399,0" path="m1020,289r1400,e" filled="f" strokeweight="1pt">
              <v:path arrowok="t"/>
            </v:shape>
            <v:shape id="_x0000_s1052" style="position:absolute;left:2420;top:289;width:6305;height:0" coordorigin="2420,289" coordsize="6305,0" path="m2420,289r6305,e" filled="f" strokeweight="1pt">
              <v:path arrowok="t"/>
            </v:shape>
            <v:shape id="_x0000_s1051" style="position:absolute;left:8725;top:289;width:1853;height:0" coordorigin="8725,289" coordsize="1853,0" path="m8725,289r1853,e" filled="f" strokeweight="1pt">
              <v:path arrowok="t"/>
            </v:shape>
            <v:shape id="_x0000_s1050" style="position:absolute;left:10578;top:289;width:308;height:0" coordorigin="10578,289" coordsize="308,0" path="m10578,289r307,e" filled="f" strokeweight="1pt">
              <v:path arrowok="t"/>
            </v:shape>
            <w10:wrap anchorx="page"/>
          </v:group>
        </w:pict>
      </w:r>
      <w:r w:rsidR="00AC2D5A">
        <w:rPr>
          <w:sz w:val="17"/>
          <w:szCs w:val="17"/>
        </w:rPr>
        <w:t>Confidence                         Lift</w:t>
      </w:r>
    </w:p>
    <w:p w:rsidR="00B21F2A" w:rsidRDefault="00B21F2A">
      <w:pPr>
        <w:spacing w:before="4" w:line="180" w:lineRule="exact"/>
        <w:rPr>
          <w:sz w:val="18"/>
          <w:szCs w:val="18"/>
        </w:rPr>
      </w:pPr>
    </w:p>
    <w:p w:rsidR="00B21F2A" w:rsidRDefault="00AC2D5A">
      <w:pPr>
        <w:ind w:left="420"/>
        <w:rPr>
          <w:sz w:val="17"/>
          <w:szCs w:val="17"/>
        </w:rPr>
      </w:pPr>
      <w:r>
        <w:rPr>
          <w:sz w:val="17"/>
          <w:szCs w:val="17"/>
        </w:rPr>
        <w:t xml:space="preserve">EDS   </w:t>
      </w:r>
      <w:r>
        <w:rPr>
          <w:sz w:val="17"/>
          <w:szCs w:val="17"/>
        </w:rPr>
        <w:t xml:space="preserve">                      If {NOV = 1 AND ROF = INT} Then {TOA = TWH}                                                           0.85                                     4.56</w:t>
      </w:r>
    </w:p>
    <w:p w:rsidR="00B21F2A" w:rsidRDefault="00AC2D5A">
      <w:pPr>
        <w:spacing w:before="59"/>
        <w:ind w:left="1820"/>
        <w:rPr>
          <w:sz w:val="17"/>
          <w:szCs w:val="17"/>
        </w:rPr>
      </w:pPr>
      <w:r>
        <w:rPr>
          <w:sz w:val="17"/>
          <w:szCs w:val="17"/>
        </w:rPr>
        <w:t>If {SUA = AGL AND LIG = DLT} Then {TOA = TWH AND ASV = NC}                         0.6</w:t>
      </w:r>
      <w:r>
        <w:rPr>
          <w:sz w:val="17"/>
          <w:szCs w:val="17"/>
        </w:rPr>
        <w:t>5                                     4.34</w:t>
      </w:r>
    </w:p>
    <w:p w:rsidR="00B21F2A" w:rsidRDefault="00AC2D5A">
      <w:pPr>
        <w:spacing w:before="59"/>
        <w:ind w:left="1820"/>
        <w:rPr>
          <w:sz w:val="17"/>
          <w:szCs w:val="17"/>
        </w:rPr>
      </w:pPr>
      <w:r>
        <w:rPr>
          <w:sz w:val="17"/>
          <w:szCs w:val="17"/>
        </w:rPr>
        <w:t>If {ROF = INT AND SUA = MAR} Then {TOA = TWH}                                                     0.65                                     4.13</w:t>
      </w:r>
    </w:p>
    <w:p w:rsidR="00B21F2A" w:rsidRDefault="00AC2D5A">
      <w:pPr>
        <w:spacing w:before="59"/>
        <w:ind w:left="1820"/>
        <w:rPr>
          <w:sz w:val="17"/>
          <w:szCs w:val="17"/>
        </w:rPr>
      </w:pPr>
      <w:r>
        <w:rPr>
          <w:sz w:val="17"/>
          <w:szCs w:val="17"/>
        </w:rPr>
        <w:t xml:space="preserve">If {ROT = HIG AND SUA = FOR AND LIG = DLT} Then {ASV = CR}           </w:t>
      </w:r>
      <w:r>
        <w:rPr>
          <w:sz w:val="17"/>
          <w:szCs w:val="17"/>
        </w:rPr>
        <w:t xml:space="preserve">                 0.62                                     3.58</w:t>
      </w:r>
    </w:p>
    <w:p w:rsidR="00B21F2A" w:rsidRDefault="00AC2D5A">
      <w:pPr>
        <w:spacing w:before="59"/>
        <w:ind w:left="1820"/>
        <w:rPr>
          <w:sz w:val="17"/>
          <w:szCs w:val="17"/>
        </w:rPr>
      </w:pPr>
      <w:r>
        <w:rPr>
          <w:sz w:val="17"/>
          <w:szCs w:val="17"/>
        </w:rPr>
        <w:t>If {TOA = TWH AND GEN = M} Then {AGE = YNG}                                                        0.61                                     4.26</w:t>
      </w:r>
    </w:p>
    <w:p w:rsidR="00B21F2A" w:rsidRDefault="00AC2D5A">
      <w:pPr>
        <w:spacing w:before="59"/>
        <w:ind w:left="1820"/>
        <w:rPr>
          <w:sz w:val="17"/>
          <w:szCs w:val="17"/>
        </w:rPr>
      </w:pPr>
      <w:r>
        <w:rPr>
          <w:sz w:val="17"/>
          <w:szCs w:val="17"/>
        </w:rPr>
        <w:t xml:space="preserve">If {SUA = MAR AND ROT = HIG} Then {TOA = PDH}   </w:t>
      </w:r>
      <w:r>
        <w:rPr>
          <w:sz w:val="17"/>
          <w:szCs w:val="17"/>
        </w:rPr>
        <w:t xml:space="preserve">                                                  0.44                                     1.12</w:t>
      </w:r>
    </w:p>
    <w:p w:rsidR="00B21F2A" w:rsidRDefault="00B21F2A">
      <w:pPr>
        <w:spacing w:before="60"/>
        <w:ind w:left="1820"/>
        <w:rPr>
          <w:sz w:val="17"/>
          <w:szCs w:val="17"/>
        </w:rPr>
      </w:pPr>
      <w:r w:rsidRPr="00B21F2A">
        <w:pict>
          <v:group id="_x0000_s1044" style="position:absolute;left:0;text-align:left;margin-left:50.75pt;margin-top:16.35pt;width:493.8pt;height:.55pt;z-index:-1278;mso-position-horizontal-relative:page" coordorigin="1015,327" coordsize="9876,11">
            <v:shape id="_x0000_s1048" style="position:absolute;left:1020;top:332;width:1399;height:0" coordorigin="1020,332" coordsize="1399,0" path="m1020,332r1400,e" filled="f" strokeweight=".20003mm">
              <v:path arrowok="t"/>
            </v:shape>
            <v:shape id="_x0000_s1047" style="position:absolute;left:2420;top:332;width:6305;height:0" coordorigin="2420,332" coordsize="6305,0" path="m2420,332r6305,e" filled="f" strokeweight=".20003mm">
              <v:path arrowok="t"/>
            </v:shape>
            <v:shape id="_x0000_s1046" style="position:absolute;left:8725;top:332;width:1853;height:0" coordorigin="8725,332" coordsize="1853,0" path="m8725,332r1853,e" filled="f" strokeweight=".20003mm">
              <v:path arrowok="t"/>
            </v:shape>
            <v:shape id="_x0000_s1045" style="position:absolute;left:10578;top:332;width:308;height:0" coordorigin="10578,332" coordsize="308,0" path="m10578,332r307,e" filled="f" strokeweight=".20003mm">
              <v:path arrowok="t"/>
            </v:shape>
            <w10:wrap anchorx="page"/>
          </v:group>
        </w:pict>
      </w:r>
      <w:r w:rsidR="00AC2D5A">
        <w:rPr>
          <w:sz w:val="17"/>
          <w:szCs w:val="17"/>
        </w:rPr>
        <w:t>If {ROT = HIW AND ROF = INT} Then {ASV = NC}                                                          0.74                                     3.45</w:t>
      </w:r>
    </w:p>
    <w:p w:rsidR="00B21F2A" w:rsidRDefault="00B21F2A">
      <w:pPr>
        <w:spacing w:line="200" w:lineRule="exact"/>
      </w:pPr>
    </w:p>
    <w:p w:rsidR="00B21F2A" w:rsidRDefault="00B21F2A">
      <w:pPr>
        <w:spacing w:line="200" w:lineRule="exact"/>
      </w:pPr>
    </w:p>
    <w:p w:rsidR="00B21F2A" w:rsidRDefault="00B21F2A">
      <w:pPr>
        <w:spacing w:before="12" w:line="260" w:lineRule="exact"/>
        <w:rPr>
          <w:sz w:val="26"/>
          <w:szCs w:val="26"/>
        </w:rPr>
        <w:sectPr w:rsidR="00B21F2A">
          <w:pgSz w:w="11920" w:h="15820"/>
          <w:pgMar w:top="940" w:right="720" w:bottom="280" w:left="600" w:header="720" w:footer="720" w:gutter="0"/>
          <w:cols w:space="720"/>
        </w:sectPr>
      </w:pPr>
    </w:p>
    <w:p w:rsidR="00B21F2A" w:rsidRDefault="00B21F2A">
      <w:pPr>
        <w:spacing w:before="34" w:line="260" w:lineRule="auto"/>
        <w:ind w:left="420" w:right="-40"/>
        <w:jc w:val="both"/>
      </w:pPr>
      <w:r>
        <w:lastRenderedPageBreak/>
        <w:pict>
          <v:group id="_x0000_s1042" style="position:absolute;left:0;text-align:left;margin-left:498pt;margin-top:727.4pt;width:64.75pt;height:29.45pt;z-index:-1276;mso-position-horizontal-relative:page;mso-position-vertical-relative:page" coordorigin="9960,14548" coordsize="1295,589">
            <v:shape id="_x0000_s1043" style="position:absolute;left:9960;top:14548;width:1295;height:589" coordorigin="9960,14548" coordsize="1295,589" path="m9960,15137r1295,l11255,14548r-1295,l9960,15137xe" stroked="f">
              <v:path arrowok="t"/>
            </v:shape>
            <w10:wrap anchorx="page" anchory="page"/>
          </v:group>
        </w:pict>
      </w:r>
      <w:r>
        <w:pict>
          <v:group id="_x0000_s1040" style="position:absolute;left:0;text-align:left;margin-left:36pt;margin-top:23.1pt;width:517pt;height:33.75pt;z-index:-1277;mso-position-horizontal-relative:page;mso-position-vertical-relative:page" coordorigin="720,462" coordsize="10340,675">
            <v:shape id="_x0000_s1041" style="position:absolute;left:720;top:462;width:10340;height:675" coordorigin="720,462" coordsize="10340,675" path="m720,1137r10340,l11060,462,720,462r,675xe" stroked="f">
              <v:path arrowok="t"/>
            </v:shape>
            <w10:wrap anchorx="page" anchory="page"/>
          </v:group>
        </w:pict>
      </w:r>
      <w:r>
        <w:pict>
          <v:shape id="_x0000_s1039" type="#_x0000_t202" style="position:absolute;left:0;text-align:left;margin-left:498pt;margin-top:727.4pt;width:64.75pt;height:29.45pt;z-index:-1289;mso-position-horizontal-relative:page;mso-position-vertical-relative:page" filled="f" stroked="f">
            <v:textbox inset="0,0,0,0">
              <w:txbxContent>
                <w:p w:rsidR="00B21F2A" w:rsidRDefault="00AC2D5A">
                  <w:pPr>
                    <w:spacing w:before="75"/>
                    <w:ind w:left="113"/>
                    <w:rPr>
                      <w:sz w:val="30"/>
                      <w:szCs w:val="30"/>
                    </w:rPr>
                  </w:pPr>
                  <w:r>
                    <w:rPr>
                      <w:sz w:val="30"/>
                      <w:szCs w:val="30"/>
                    </w:rPr>
                    <w:t>1 3</w:t>
                  </w:r>
                </w:p>
              </w:txbxContent>
            </v:textbox>
            <w10:wrap anchorx="page" anchory="page"/>
          </v:shape>
        </w:pict>
      </w:r>
      <w:r>
        <w:pict>
          <v:shape id="_x0000_s1038" type="#_x0000_t202" style="position:absolute;left:0;text-align:left;margin-left:36pt;margin-top:23.1pt;width:517pt;height:33.75pt;z-index:-1290;mso-position-horizontal-relative:page;mso-position-vertical-relative:page" filled="f" stroked="f">
            <v:textbox inset="0,0,0,0">
              <w:txbxContent>
                <w:p w:rsidR="00B21F2A" w:rsidRDefault="00B21F2A">
                  <w:pPr>
                    <w:spacing w:before="2" w:line="160" w:lineRule="exact"/>
                    <w:rPr>
                      <w:sz w:val="17"/>
                      <w:szCs w:val="17"/>
                    </w:rPr>
                  </w:pPr>
                </w:p>
                <w:p w:rsidR="00B21F2A" w:rsidRDefault="00AC2D5A">
                  <w:pPr>
                    <w:ind w:left="300"/>
                    <w:rPr>
                      <w:sz w:val="17"/>
                      <w:szCs w:val="17"/>
                    </w:rPr>
                  </w:pPr>
                  <w:r>
                    <w:rPr>
                      <w:sz w:val="17"/>
                      <w:szCs w:val="17"/>
                    </w:rPr>
                    <w:t>Evolving Systems (2017) 8:147–155                                                                                                                                                                       153</w:t>
                  </w:r>
                </w:p>
              </w:txbxContent>
            </v:textbox>
            <w10:wrap anchorx="page" anchory="page"/>
          </v:shape>
        </w:pict>
      </w:r>
      <w:r w:rsidR="00AC2D5A">
        <w:t>In this cluster, rule “If {ROF = INT AND SUA = MAR} Then {TOA = PDH}” indicates that intersections in mar- ket areas are more prone to road accident for pedestrians. Another rule “If {SUA = MAR AND NOV = +2} Then</w:t>
      </w:r>
    </w:p>
    <w:p w:rsidR="00B21F2A" w:rsidRDefault="00AC2D5A">
      <w:pPr>
        <w:spacing w:line="260" w:lineRule="auto"/>
        <w:ind w:left="420" w:right="-40"/>
        <w:jc w:val="both"/>
      </w:pPr>
      <w:r>
        <w:t>{TOA  =  THW}”  indicates  that  if  an  ac</w:t>
      </w:r>
      <w:r>
        <w:t>cident  occurred in  market  and  more  than  two  victims  are  injured  then the  accident  type  will  be  three  wheeler  accidents  in  most cases.  Rule  “If{TOA  =  PDH  AND  TOD  =  T9}  Then</w:t>
      </w:r>
    </w:p>
    <w:p w:rsidR="00B21F2A" w:rsidRDefault="00AC2D5A">
      <w:pPr>
        <w:spacing w:line="260" w:lineRule="auto"/>
        <w:ind w:left="421" w:right="-40"/>
        <w:jc w:val="both"/>
      </w:pPr>
      <w:r>
        <w:t>{ASV = CR}” indicates that pedestrian hit accidents dur-</w:t>
      </w:r>
      <w:r>
        <w:t xml:space="preserve"> ing 9:00 PM–12:00 AM was mostly critical accidents with</w:t>
      </w:r>
    </w:p>
    <w:p w:rsidR="00B21F2A" w:rsidRDefault="00AC2D5A">
      <w:pPr>
        <w:spacing w:before="34" w:line="260" w:lineRule="auto"/>
        <w:ind w:right="260"/>
        <w:jc w:val="both"/>
      </w:pPr>
      <w:r>
        <w:br w:type="column"/>
      </w:r>
      <w:r>
        <w:lastRenderedPageBreak/>
        <w:t>severe or fatal injury. Another rule “If {ROT = HIG AND TOA = VRO AND NOV = +2} Then {ASV = CR}” sim- ply  indicates  that  vehicle  rollover  accidents  on  highways with more than two injuries wer</w:t>
      </w:r>
      <w:r>
        <w:t>e mostly critical.</w:t>
      </w:r>
    </w:p>
    <w:p w:rsidR="00B21F2A" w:rsidRDefault="00AC2D5A">
      <w:pPr>
        <w:ind w:left="227"/>
      </w:pPr>
      <w:r>
        <w:t>The major differences found in rules within clusters and</w:t>
      </w:r>
    </w:p>
    <w:p w:rsidR="00B21F2A" w:rsidRDefault="00AC2D5A">
      <w:pPr>
        <w:spacing w:before="20"/>
        <w:ind w:right="2955"/>
        <w:jc w:val="both"/>
      </w:pPr>
      <w:r>
        <w:t>EDS are discussed below:</w:t>
      </w:r>
    </w:p>
    <w:p w:rsidR="00B21F2A" w:rsidRDefault="00B21F2A">
      <w:pPr>
        <w:spacing w:before="10" w:line="260" w:lineRule="exact"/>
        <w:rPr>
          <w:sz w:val="26"/>
          <w:szCs w:val="26"/>
        </w:rPr>
      </w:pPr>
    </w:p>
    <w:p w:rsidR="00B21F2A" w:rsidRDefault="00AC2D5A">
      <w:pPr>
        <w:spacing w:line="260" w:lineRule="auto"/>
        <w:ind w:left="264" w:right="266" w:hanging="264"/>
        <w:jc w:val="both"/>
        <w:sectPr w:rsidR="00B21F2A">
          <w:type w:val="continuous"/>
          <w:pgSz w:w="11920" w:h="15820"/>
          <w:pgMar w:top="1460" w:right="720" w:bottom="280" w:left="600" w:header="720" w:footer="720" w:gutter="0"/>
          <w:cols w:num="2" w:space="720" w:equalWidth="0">
            <w:col w:w="5184" w:space="339"/>
            <w:col w:w="5077"/>
          </w:cols>
        </w:sectPr>
      </w:pPr>
      <w:r>
        <w:t>•   In  EDS,  the  majority  of  rules  represent  the  road  acci- dents  with  two  wheeler  accidents.  The  reason  can  be</w:t>
      </w:r>
      <w:r>
        <w:t xml:space="preserve"> the high number of two wheeler road accidents in com-</w:t>
      </w:r>
    </w:p>
    <w:p w:rsidR="00B21F2A" w:rsidRDefault="00B21F2A">
      <w:pPr>
        <w:spacing w:before="67" w:line="260" w:lineRule="auto"/>
        <w:ind w:left="364" w:right="-34"/>
        <w:jc w:val="both"/>
      </w:pPr>
      <w:r>
        <w:lastRenderedPageBreak/>
        <w:pict>
          <v:group id="_x0000_s1036" style="position:absolute;left:0;text-align:left;margin-left:41pt;margin-top:21.25pt;width:512.25pt;height:36.6pt;z-index:-1273;mso-position-horizontal-relative:page;mso-position-vertical-relative:page" coordorigin="820,425" coordsize="10245,732">
            <v:shape id="_x0000_s1037" style="position:absolute;left:820;top:425;width:10245;height:732" coordorigin="820,425" coordsize="10245,732" path="m820,1157r10245,l11065,425,820,425r,732xe" stroked="f">
              <v:path arrowok="t"/>
            </v:shape>
            <w10:wrap anchorx="page" anchory="page"/>
          </v:group>
        </w:pict>
      </w:r>
      <w:r>
        <w:pict>
          <v:shape id="_x0000_s1035" type="#_x0000_t202" style="position:absolute;left:0;text-align:left;margin-left:41pt;margin-top:21.25pt;width:512.25pt;height:36.6pt;z-index:-1275;mso-position-horizontal-relative:page;mso-position-vertical-relative:page" filled="f" stroked="f">
            <v:textbox inset="0,0,0,0">
              <w:txbxContent>
                <w:p w:rsidR="00B21F2A" w:rsidRDefault="00B21F2A">
                  <w:pPr>
                    <w:spacing w:before="9" w:line="200" w:lineRule="exact"/>
                  </w:pPr>
                </w:p>
                <w:p w:rsidR="00B21F2A" w:rsidRDefault="00AC2D5A">
                  <w:pPr>
                    <w:ind w:left="200"/>
                    <w:rPr>
                      <w:sz w:val="17"/>
                      <w:szCs w:val="17"/>
                    </w:rPr>
                  </w:pPr>
                  <w:r>
                    <w:rPr>
                      <w:sz w:val="17"/>
                      <w:szCs w:val="17"/>
                    </w:rPr>
                    <w:t>154                                                                                                                                                                       Evolving Systems (2017) 8</w:t>
                  </w:r>
                  <w:r>
                    <w:rPr>
                      <w:sz w:val="17"/>
                      <w:szCs w:val="17"/>
                    </w:rPr>
                    <w:t>:147–155</w:t>
                  </w:r>
                </w:p>
              </w:txbxContent>
            </v:textbox>
            <w10:wrap anchorx="page" anchory="page"/>
          </v:shape>
        </w:pict>
      </w:r>
      <w:r w:rsidR="00AC2D5A">
        <w:t>parison  to  other  type  of  accidents.  The  other  type  of accident that is covered by association rules in EDS is pedestrian  hit  accidents.  Other  type  of  road  accidents are not exposed by the association rules as they do not satisfy th</w:t>
      </w:r>
      <w:r w:rsidR="00AC2D5A">
        <w:t>e minimum threshold level. But after prior seg- mentation of the data, all types of accidents are covered by association rules in C1–C4.</w:t>
      </w:r>
    </w:p>
    <w:p w:rsidR="00B21F2A" w:rsidRDefault="00AC2D5A">
      <w:pPr>
        <w:spacing w:line="260" w:lineRule="auto"/>
        <w:ind w:left="364" w:right="-34" w:hanging="264"/>
        <w:jc w:val="both"/>
      </w:pPr>
      <w:r>
        <w:t>•   Road accidents at hilly regions are not covered in EDS as the number of accidents at hilly regions is compara- tive</w:t>
      </w:r>
      <w:r>
        <w:t>ly low, but some rules are generated covering road accidents at hilly regions in some clusters.</w:t>
      </w:r>
    </w:p>
    <w:p w:rsidR="00B21F2A" w:rsidRDefault="00AC2D5A">
      <w:pPr>
        <w:spacing w:line="260" w:lineRule="auto"/>
        <w:ind w:left="364" w:right="-34" w:hanging="264"/>
        <w:jc w:val="both"/>
      </w:pPr>
      <w:r>
        <w:t>•   Various   rules   in   EDS   shows   a   general   nature,   for example  a  rule  “If  {ROT  =  HIW AND  ROF  =  INT} Then {ASV = NC}” in EDS shows that ro</w:t>
      </w:r>
      <w:r>
        <w:t xml:space="preserve">ad accident occurred  at  intersection  on  highway  were  non-critical. This  information  is  fair  but  incomplete. Although  this rule has high confidence and lift value that makes this rule very strong, we cannot lead to a conclusion that all type of </w:t>
      </w:r>
      <w:r>
        <w:t xml:space="preserve">accidents at intersection on highways were not critical. Instead, association rules for every cluster are a representative to its cluster. So one can be assured that a rule in a cluster makes sense to its cluster. For exam- ple, the same rule if it was in </w:t>
      </w:r>
      <w:r>
        <w:t>C1, we can conclude that two wheeler accidents at intersection on highways were not  critical. This  statement  makes  some  sense.  Hence, segmenting  the  data  set  using  some  cluster  analysis technique makes the analysis more precise and easy to und</w:t>
      </w:r>
      <w:r>
        <w:t>erstand.</w:t>
      </w:r>
    </w:p>
    <w:p w:rsidR="00B21F2A" w:rsidRDefault="00B21F2A">
      <w:pPr>
        <w:spacing w:before="11" w:line="240" w:lineRule="exact"/>
        <w:rPr>
          <w:sz w:val="24"/>
          <w:szCs w:val="24"/>
        </w:rPr>
      </w:pPr>
    </w:p>
    <w:p w:rsidR="00B21F2A" w:rsidRDefault="00AC2D5A">
      <w:pPr>
        <w:spacing w:line="260" w:lineRule="auto"/>
        <w:ind w:left="100" w:right="-34" w:firstLine="227"/>
        <w:jc w:val="both"/>
      </w:pPr>
      <w:r>
        <w:t xml:space="preserve">These results are quite similar to the results in a previ- ous study of Dehradun district which is adjacent to district Haridwar. This strengthens the concept that road accident data of any region can certainly help in understanding the factors  </w:t>
      </w:r>
      <w:r>
        <w:t>associated  with  road  accidents  in  nearby  regions also. Hence, we have reached to a conclusion that the pre- vious  approaches  (Depaire  et  al.</w:t>
      </w:r>
      <w:r>
        <w:rPr>
          <w:color w:val="0000FF"/>
        </w:rPr>
        <w:t>2008</w:t>
      </w:r>
      <w:r>
        <w:rPr>
          <w:color w:val="000000"/>
        </w:rPr>
        <w:t xml:space="preserve">;  Ona  et  al.  </w:t>
      </w:r>
      <w:r>
        <w:rPr>
          <w:color w:val="0000FF"/>
        </w:rPr>
        <w:t>2013</w:t>
      </w:r>
      <w:r>
        <w:rPr>
          <w:color w:val="000000"/>
        </w:rPr>
        <w:t xml:space="preserve">; Sasidharan  et  al.  </w:t>
      </w:r>
      <w:r>
        <w:rPr>
          <w:color w:val="0000FF"/>
        </w:rPr>
        <w:t>2015</w:t>
      </w:r>
      <w:r>
        <w:rPr>
          <w:color w:val="000000"/>
        </w:rPr>
        <w:t xml:space="preserve">),  that  were  suggesting  about  prior segmentation </w:t>
      </w:r>
      <w:r>
        <w:rPr>
          <w:color w:val="000000"/>
        </w:rPr>
        <w:t xml:space="preserve"> of  accident  data  before  its  analysis  is  very important and it can help in extracting important informa- tion associated with road accidents which can remain hid- den otherwise.</w:t>
      </w:r>
    </w:p>
    <w:p w:rsidR="00B21F2A" w:rsidRDefault="00B21F2A">
      <w:pPr>
        <w:spacing w:before="12" w:line="240" w:lineRule="exact"/>
        <w:rPr>
          <w:sz w:val="24"/>
          <w:szCs w:val="24"/>
        </w:rPr>
      </w:pPr>
    </w:p>
    <w:p w:rsidR="00B21F2A" w:rsidRDefault="00AC2D5A">
      <w:pPr>
        <w:spacing w:line="257" w:lineRule="auto"/>
        <w:ind w:left="450" w:right="438" w:hanging="350"/>
        <w:rPr>
          <w:rFonts w:ascii="DejaVu Sans" w:eastAsia="DejaVu Sans" w:hAnsi="DejaVu Sans" w:cs="DejaVu Sans"/>
        </w:rPr>
      </w:pPr>
      <w:r>
        <w:rPr>
          <w:rFonts w:ascii="DejaVu Sans" w:eastAsia="DejaVu Sans" w:hAnsi="DejaVu Sans" w:cs="DejaVu Sans"/>
          <w:b/>
        </w:rPr>
        <w:t>3.3 Comparison of k‑modes and LCC over cluster analysis</w:t>
      </w:r>
    </w:p>
    <w:p w:rsidR="00B21F2A" w:rsidRDefault="00B21F2A">
      <w:pPr>
        <w:spacing w:before="9" w:line="240" w:lineRule="exact"/>
        <w:rPr>
          <w:sz w:val="24"/>
          <w:szCs w:val="24"/>
        </w:rPr>
      </w:pPr>
    </w:p>
    <w:p w:rsidR="00B21F2A" w:rsidRDefault="00B21F2A">
      <w:pPr>
        <w:spacing w:line="260" w:lineRule="auto"/>
        <w:ind w:left="100" w:right="-34"/>
        <w:jc w:val="both"/>
      </w:pPr>
      <w:r>
        <w:pict>
          <v:shape id="_x0000_s1034" type="#_x0000_t202" style="position:absolute;left:0;text-align:left;margin-left:47pt;margin-top:733.1pt;width:50.45pt;height:22.8pt;z-index:-1274;mso-position-horizontal-relative:page;mso-position-vertical-relative:page" filled="f" stroked="f">
            <v:textbox inset="0,0,0,0">
              <w:txbxContent>
                <w:p w:rsidR="00B21F2A" w:rsidRDefault="00AC2D5A">
                  <w:pPr>
                    <w:spacing w:line="300" w:lineRule="exact"/>
                    <w:ind w:left="110"/>
                    <w:rPr>
                      <w:sz w:val="30"/>
                      <w:szCs w:val="30"/>
                    </w:rPr>
                  </w:pPr>
                  <w:r>
                    <w:rPr>
                      <w:sz w:val="30"/>
                      <w:szCs w:val="30"/>
                    </w:rPr>
                    <w:t>1 3</w:t>
                  </w:r>
                </w:p>
              </w:txbxContent>
            </v:textbox>
            <w10:wrap anchorx="page" anchory="page"/>
          </v:shape>
        </w:pict>
      </w:r>
      <w:r>
        <w:pict>
          <v:group id="_x0000_s1032" style="position:absolute;left:0;text-align:left;margin-left:47pt;margin-top:733.1pt;width:50.45pt;height:22.8pt;z-index:-1272;mso-position-horizontal-relative:page;mso-position-vertical-relative:page" coordorigin="940,14662" coordsize="1009,456">
            <v:shape id="_x0000_s1033" style="position:absolute;left:940;top:14662;width:1009;height:456" coordorigin="940,14662" coordsize="1009,456" path="m940,15117r1009,l1949,14662r-1009,l940,15117xe" stroked="f">
              <v:path arrowok="t"/>
            </v:shape>
            <w10:wrap anchorx="page" anchory="page"/>
          </v:group>
        </w:pict>
      </w:r>
      <w:r w:rsidR="00AC2D5A">
        <w:t xml:space="preserve">In  this  study,  authors  attempted  to  use  both  LCC  and k-modes  clustering  technique  to  segment  the  real  world road accident data. The clusters formed by both the tech- nique have different number of data instances as given in Table </w:t>
      </w:r>
      <w:r w:rsidR="00AC2D5A">
        <w:rPr>
          <w:color w:val="0000FF"/>
        </w:rPr>
        <w:t>2</w:t>
      </w:r>
      <w:r w:rsidR="00AC2D5A">
        <w:rPr>
          <w:color w:val="000000"/>
        </w:rPr>
        <w:t>. LCC use</w:t>
      </w:r>
      <w:r w:rsidR="00AC2D5A">
        <w:rPr>
          <w:color w:val="000000"/>
        </w:rPr>
        <w:t>s maximum likelihood technique to meas- ure  the  probability  of  data  objects  before  assigning  them to any subgroup whereas k-modes technique uses distance</w:t>
      </w:r>
    </w:p>
    <w:p w:rsidR="00B21F2A" w:rsidRDefault="00AC2D5A">
      <w:pPr>
        <w:spacing w:before="67" w:line="260" w:lineRule="auto"/>
        <w:ind w:right="85"/>
        <w:jc w:val="both"/>
      </w:pPr>
      <w:r>
        <w:br w:type="column"/>
      </w:r>
      <w:r>
        <w:lastRenderedPageBreak/>
        <w:t>metric defined by Eqs. (</w:t>
      </w:r>
      <w:r>
        <w:rPr>
          <w:color w:val="0000FF"/>
        </w:rPr>
        <w:t>1</w:t>
      </w:r>
      <w:r>
        <w:rPr>
          <w:color w:val="000000"/>
        </w:rPr>
        <w:t>) and (</w:t>
      </w:r>
      <w:r>
        <w:rPr>
          <w:color w:val="0000FF"/>
        </w:rPr>
        <w:t>2</w:t>
      </w:r>
      <w:r>
        <w:rPr>
          <w:color w:val="000000"/>
        </w:rPr>
        <w:t xml:space="preserve">). There are various asso- ciation  rules  generated  using </w:t>
      </w:r>
      <w:r>
        <w:rPr>
          <w:color w:val="000000"/>
        </w:rPr>
        <w:t xml:space="preserve"> FP  growth  algorithm  for  all clusters formed by LCC and k-modes clustering technique which are although similar but they have different interest- ing measures. For example, a rule “If {SUA = COL AND NOV  =  +2}  Then  {AOV  =  CHD}”  in  cluster  C1  h</w:t>
      </w:r>
      <w:r>
        <w:rPr>
          <w:color w:val="000000"/>
        </w:rPr>
        <w:t>as higher confidence (0.76) but lower lift value (1.95) for clus- ter formed by LCC.</w:t>
      </w:r>
    </w:p>
    <w:p w:rsidR="00B21F2A" w:rsidRDefault="00AC2D5A">
      <w:pPr>
        <w:spacing w:line="260" w:lineRule="auto"/>
        <w:ind w:right="85" w:firstLine="227"/>
        <w:jc w:val="both"/>
      </w:pPr>
      <w:r>
        <w:t>So for a real world accident data set of nominal attrib- utes, one cannot conclude which technique is superior over other. As both techniques are previously used and provi</w:t>
      </w:r>
      <w:r>
        <w:t xml:space="preserve">ded good solution to overcome the heterogeneity in road acci- dent data. We can conclude that LCC and k-modes cluster- ing technique are both available to deal with road accident data  with  categorical  attributes  and  these  techniques  pro- vide  good </w:t>
      </w:r>
      <w:r>
        <w:t xml:space="preserve"> solutions  in  finding  associated  factors  that  are associated with road accidents.</w:t>
      </w:r>
    </w:p>
    <w:p w:rsidR="00B21F2A" w:rsidRDefault="00B21F2A">
      <w:pPr>
        <w:spacing w:line="200" w:lineRule="exact"/>
      </w:pPr>
    </w:p>
    <w:p w:rsidR="00B21F2A" w:rsidRDefault="00B21F2A">
      <w:pPr>
        <w:spacing w:before="3" w:line="280" w:lineRule="exact"/>
        <w:rPr>
          <w:sz w:val="28"/>
          <w:szCs w:val="28"/>
        </w:rPr>
      </w:pPr>
    </w:p>
    <w:p w:rsidR="00B21F2A" w:rsidRDefault="00AC2D5A">
      <w:pPr>
        <w:ind w:right="2136"/>
        <w:jc w:val="both"/>
        <w:rPr>
          <w:rFonts w:ascii="DejaVu Sans" w:eastAsia="DejaVu Sans" w:hAnsi="DejaVu Sans" w:cs="DejaVu Sans"/>
          <w:sz w:val="22"/>
          <w:szCs w:val="22"/>
        </w:rPr>
      </w:pPr>
      <w:r>
        <w:rPr>
          <w:rFonts w:ascii="DejaVu Sans" w:eastAsia="DejaVu Sans" w:hAnsi="DejaVu Sans" w:cs="DejaVu Sans"/>
          <w:b/>
          <w:sz w:val="22"/>
          <w:szCs w:val="22"/>
        </w:rPr>
        <w:t>4 Conclusion and suggestion</w:t>
      </w:r>
    </w:p>
    <w:p w:rsidR="00B21F2A" w:rsidRDefault="00B21F2A">
      <w:pPr>
        <w:spacing w:before="1" w:line="260" w:lineRule="exact"/>
        <w:rPr>
          <w:sz w:val="26"/>
          <w:szCs w:val="26"/>
        </w:rPr>
      </w:pPr>
    </w:p>
    <w:p w:rsidR="00B21F2A" w:rsidRDefault="00AC2D5A">
      <w:pPr>
        <w:spacing w:line="260" w:lineRule="auto"/>
        <w:ind w:right="84"/>
        <w:jc w:val="both"/>
      </w:pPr>
      <w:r>
        <w:t>This paper presents a comparative study of k-modes clus- tering  and  LCC  on  a  new  road  accident  data  set  from Haridwar  district</w:t>
      </w:r>
      <w:r>
        <w:t xml:space="preserve">  of  Uttarakhand,  India.  This  study  uses</w:t>
      </w:r>
    </w:p>
    <w:p w:rsidR="00B21F2A" w:rsidRDefault="00AC2D5A">
      <w:pPr>
        <w:spacing w:line="260" w:lineRule="auto"/>
        <w:ind w:right="83"/>
        <w:jc w:val="both"/>
        <w:sectPr w:rsidR="00B21F2A">
          <w:pgSz w:w="11920" w:h="15820"/>
          <w:pgMar w:top="1040" w:right="900" w:bottom="280" w:left="920" w:header="720" w:footer="720" w:gutter="0"/>
          <w:cols w:num="2" w:space="720" w:equalWidth="0">
            <w:col w:w="4864" w:space="339"/>
            <w:col w:w="4897"/>
          </w:cols>
        </w:sectPr>
      </w:pPr>
      <w:r>
        <w:t>4570 road accident records of Haridwar district obtained from  emergency  transport  service  controlled  by  GVK- EMRI, Dehradun. The number of attributes that has been used  in  the  a</w:t>
      </w:r>
      <w:r>
        <w:t>nalysis  was  11  which  were  associated  with road  accidents.  The  information  criteria  (AIC,  BIC  and CAIC)  and  gap  statistic  are  used  to  identify  the  number of clusters to be made. Based on the results obtained from cluster selection crit</w:t>
      </w:r>
      <w:r>
        <w:t>eria four clusters C1–C4 were identi- fied by k-modes and LCC. The clusters identified by both the techniques have different number of road accidents in each  cluster.  Further,  FP  growth  technique  is  applied  to each cluster and EDS to generate assoc</w:t>
      </w:r>
      <w:r>
        <w:t>iation rules which can define the correlation between the values of different attributes in the data. There is no major difference found in  the  association  rules  generated  by  FP  growth  algo- rithm except that the rules have different confidence and</w:t>
      </w:r>
      <w:r>
        <w:t xml:space="preserve"> lift  value  for  the  clusters  formed  by  k-modes  and  LCC. Although Chaturvedi et al. (</w:t>
      </w:r>
      <w:r>
        <w:rPr>
          <w:color w:val="0000FF"/>
        </w:rPr>
        <w:t>2001</w:t>
      </w:r>
      <w:r>
        <w:rPr>
          <w:color w:val="000000"/>
        </w:rPr>
        <w:t>), provided that k-modes are better than LCC on categorical data, we do not found any  differences  that  shows  that  k-modes  are  better  than LCC  especial</w:t>
      </w:r>
      <w:r>
        <w:rPr>
          <w:color w:val="000000"/>
        </w:rPr>
        <w:t>ly  in  road  accident  data  except  computa- tional speed. There is no doubt that both the cluster analy- sis technique performs well in reducing the heterogeneity of  road  accident  data.  Also  the  association  rules  gener- ated is providing informa</w:t>
      </w:r>
      <w:r>
        <w:rPr>
          <w:color w:val="000000"/>
        </w:rPr>
        <w:t>tion about various types of road accidents and their associated factors. Also, these results are quite similar to Dehradun district which is adjacent to Haridwar district. It reveals that certain factors that affects</w:t>
      </w:r>
    </w:p>
    <w:p w:rsidR="00B21F2A" w:rsidRDefault="00B21F2A">
      <w:pPr>
        <w:spacing w:before="5" w:line="160" w:lineRule="exact"/>
        <w:rPr>
          <w:sz w:val="17"/>
          <w:szCs w:val="17"/>
        </w:rPr>
      </w:pPr>
      <w:r w:rsidRPr="00B21F2A">
        <w:lastRenderedPageBreak/>
        <w:pict>
          <v:group id="_x0000_s1030" style="position:absolute;margin-left:36pt;margin-top:20.7pt;width:520.85pt;height:35.2pt;z-index:-1269;mso-position-horizontal-relative:page;mso-position-vertical-relative:page" coordorigin="720,414" coordsize="10417,704">
            <v:shape id="_x0000_s1031" style="position:absolute;left:720;top:414;width:10417;height:704" coordorigin="720,414" coordsize="10417,704" path="m720,1117r10417,l11137,414,720,414r,703xe" stroked="f">
              <v:path arrowok="t"/>
            </v:shape>
            <w10:wrap anchorx="page" anchory="page"/>
          </v:group>
        </w:pict>
      </w:r>
      <w:r w:rsidRPr="00B21F2A">
        <w:pict>
          <v:shape id="_x0000_s1029" type="#_x0000_t202" style="position:absolute;margin-left:36pt;margin-top:20.7pt;width:520.85pt;height:35.2pt;z-index:-1271;mso-position-horizontal-relative:page;mso-position-vertical-relative:page" filled="f" stroked="f">
            <v:textbox inset="0,0,0,0">
              <w:txbxContent>
                <w:p w:rsidR="00B21F2A" w:rsidRDefault="00B21F2A">
                  <w:pPr>
                    <w:spacing w:line="220" w:lineRule="exact"/>
                    <w:rPr>
                      <w:sz w:val="22"/>
                      <w:szCs w:val="22"/>
                    </w:rPr>
                  </w:pPr>
                </w:p>
                <w:p w:rsidR="00B21F2A" w:rsidRDefault="00AC2D5A">
                  <w:pPr>
                    <w:ind w:left="300"/>
                    <w:rPr>
                      <w:sz w:val="17"/>
                      <w:szCs w:val="17"/>
                    </w:rPr>
                  </w:pPr>
                  <w:r>
                    <w:rPr>
                      <w:sz w:val="17"/>
                      <w:szCs w:val="17"/>
                    </w:rPr>
                    <w:t>Evolving Systems (2017) 8:147–155                                                                                                                                                                       155</w:t>
                  </w:r>
                </w:p>
              </w:txbxContent>
            </v:textbox>
            <w10:wrap anchorx="page" anchory="page"/>
          </v:shape>
        </w:pict>
      </w:r>
    </w:p>
    <w:p w:rsidR="00B21F2A" w:rsidRDefault="00AC2D5A">
      <w:pPr>
        <w:spacing w:line="260" w:lineRule="auto"/>
        <w:ind w:left="420" w:right="-34"/>
        <w:jc w:val="both"/>
      </w:pPr>
      <w:r>
        <w:t xml:space="preserve">the road accident in one district also affects the </w:t>
      </w:r>
      <w:r>
        <w:t>road acci- dents in adjacent districts. This can be very useful to over- come the accident rates in Haridwar and surrounding dis- trict of Uttarakhand.</w:t>
      </w:r>
    </w:p>
    <w:p w:rsidR="00B21F2A" w:rsidRDefault="00B21F2A">
      <w:pPr>
        <w:spacing w:before="8" w:line="220" w:lineRule="exact"/>
        <w:rPr>
          <w:sz w:val="22"/>
          <w:szCs w:val="22"/>
        </w:rPr>
      </w:pPr>
    </w:p>
    <w:p w:rsidR="00B21F2A" w:rsidRDefault="00AC2D5A">
      <w:pPr>
        <w:spacing w:line="243" w:lineRule="auto"/>
        <w:ind w:left="420" w:right="-29"/>
        <w:jc w:val="both"/>
        <w:rPr>
          <w:sz w:val="17"/>
          <w:szCs w:val="17"/>
        </w:rPr>
      </w:pPr>
      <w:r>
        <w:rPr>
          <w:rFonts w:ascii="DejaVu Sans" w:eastAsia="DejaVu Sans" w:hAnsi="DejaVu Sans" w:cs="DejaVu Sans"/>
          <w:b/>
          <w:sz w:val="17"/>
          <w:szCs w:val="17"/>
        </w:rPr>
        <w:t xml:space="preserve">Acknowledgments </w:t>
      </w:r>
      <w:r>
        <w:rPr>
          <w:sz w:val="17"/>
          <w:szCs w:val="17"/>
        </w:rPr>
        <w:t>We  are  thankful  to  GVK-Emergency  Manage- ment  Research  Institute  Dehradun,  Utt</w:t>
      </w:r>
      <w:r>
        <w:rPr>
          <w:sz w:val="17"/>
          <w:szCs w:val="17"/>
        </w:rPr>
        <w:t>arakhand  to  provide  data  for our research.</w:t>
      </w:r>
    </w:p>
    <w:p w:rsidR="00B21F2A" w:rsidRDefault="00B21F2A">
      <w:pPr>
        <w:spacing w:before="2" w:line="200" w:lineRule="exact"/>
      </w:pPr>
    </w:p>
    <w:p w:rsidR="00B21F2A" w:rsidRDefault="00AC2D5A">
      <w:pPr>
        <w:ind w:left="420" w:right="2220"/>
        <w:jc w:val="both"/>
        <w:rPr>
          <w:rFonts w:ascii="DejaVu Sans" w:eastAsia="DejaVu Sans" w:hAnsi="DejaVu Sans" w:cs="DejaVu Sans"/>
          <w:sz w:val="17"/>
          <w:szCs w:val="17"/>
        </w:rPr>
      </w:pPr>
      <w:r>
        <w:rPr>
          <w:rFonts w:ascii="DejaVu Sans" w:eastAsia="DejaVu Sans" w:hAnsi="DejaVu Sans" w:cs="DejaVu Sans"/>
          <w:b/>
          <w:sz w:val="17"/>
          <w:szCs w:val="17"/>
        </w:rPr>
        <w:t>Compliance with ethical standards</w:t>
      </w:r>
    </w:p>
    <w:p w:rsidR="00B21F2A" w:rsidRDefault="00B21F2A">
      <w:pPr>
        <w:spacing w:line="100" w:lineRule="exact"/>
        <w:rPr>
          <w:sz w:val="10"/>
          <w:szCs w:val="10"/>
        </w:rPr>
      </w:pPr>
    </w:p>
    <w:p w:rsidR="00B21F2A" w:rsidRDefault="00B21F2A">
      <w:pPr>
        <w:spacing w:line="200" w:lineRule="exact"/>
      </w:pPr>
    </w:p>
    <w:p w:rsidR="00B21F2A" w:rsidRDefault="00AC2D5A">
      <w:pPr>
        <w:ind w:left="420" w:right="-25"/>
        <w:jc w:val="both"/>
        <w:rPr>
          <w:sz w:val="17"/>
          <w:szCs w:val="17"/>
        </w:rPr>
      </w:pPr>
      <w:r>
        <w:rPr>
          <w:rFonts w:ascii="DejaVu Sans" w:eastAsia="DejaVu Sans" w:hAnsi="DejaVu Sans" w:cs="DejaVu Sans"/>
          <w:b/>
          <w:sz w:val="17"/>
          <w:szCs w:val="17"/>
        </w:rPr>
        <w:t xml:space="preserve">Conflict of interest </w:t>
      </w:r>
      <w:r>
        <w:rPr>
          <w:sz w:val="17"/>
          <w:szCs w:val="17"/>
        </w:rPr>
        <w:t>None of the authors have any competing interest.</w:t>
      </w:r>
    </w:p>
    <w:p w:rsidR="00B21F2A" w:rsidRDefault="00B21F2A">
      <w:pPr>
        <w:spacing w:line="200" w:lineRule="exact"/>
      </w:pPr>
    </w:p>
    <w:p w:rsidR="00B21F2A" w:rsidRDefault="00B21F2A">
      <w:pPr>
        <w:spacing w:line="200" w:lineRule="exact"/>
      </w:pPr>
    </w:p>
    <w:p w:rsidR="00B21F2A" w:rsidRDefault="00B21F2A">
      <w:pPr>
        <w:spacing w:before="6" w:line="200" w:lineRule="exact"/>
      </w:pPr>
    </w:p>
    <w:p w:rsidR="00B21F2A" w:rsidRDefault="00AC2D5A">
      <w:pPr>
        <w:ind w:left="420" w:right="3708"/>
        <w:jc w:val="both"/>
        <w:rPr>
          <w:rFonts w:ascii="DejaVu Sans" w:eastAsia="DejaVu Sans" w:hAnsi="DejaVu Sans" w:cs="DejaVu Sans"/>
          <w:sz w:val="22"/>
          <w:szCs w:val="22"/>
        </w:rPr>
      </w:pPr>
      <w:r>
        <w:rPr>
          <w:rFonts w:ascii="DejaVu Sans" w:eastAsia="DejaVu Sans" w:hAnsi="DejaVu Sans" w:cs="DejaVu Sans"/>
          <w:b/>
          <w:sz w:val="22"/>
          <w:szCs w:val="22"/>
        </w:rPr>
        <w:t>References</w:t>
      </w:r>
    </w:p>
    <w:p w:rsidR="00B21F2A" w:rsidRDefault="00B21F2A">
      <w:pPr>
        <w:spacing w:before="19" w:line="220" w:lineRule="exact"/>
        <w:rPr>
          <w:sz w:val="22"/>
          <w:szCs w:val="22"/>
        </w:rPr>
      </w:pPr>
    </w:p>
    <w:p w:rsidR="00B21F2A" w:rsidRDefault="00AC2D5A">
      <w:pPr>
        <w:spacing w:line="245" w:lineRule="auto"/>
        <w:ind w:left="761" w:right="-29" w:hanging="340"/>
        <w:jc w:val="both"/>
        <w:rPr>
          <w:sz w:val="17"/>
          <w:szCs w:val="17"/>
        </w:rPr>
      </w:pPr>
      <w:r>
        <w:rPr>
          <w:sz w:val="17"/>
          <w:szCs w:val="17"/>
        </w:rPr>
        <w:t>Abdel-Aty MA, Radwan AE (2000) Modeling traffic accident occur-</w:t>
      </w:r>
      <w:r>
        <w:rPr>
          <w:sz w:val="17"/>
          <w:szCs w:val="17"/>
        </w:rPr>
        <w:t xml:space="preserve"> rence and involvement. Accid Anal Prev 32(5):633-642</w:t>
      </w:r>
    </w:p>
    <w:p w:rsidR="00B21F2A" w:rsidRDefault="00AC2D5A">
      <w:pPr>
        <w:ind w:left="420" w:right="270"/>
        <w:jc w:val="both"/>
        <w:rPr>
          <w:sz w:val="17"/>
          <w:szCs w:val="17"/>
        </w:rPr>
      </w:pPr>
      <w:r>
        <w:rPr>
          <w:sz w:val="17"/>
          <w:szCs w:val="17"/>
        </w:rPr>
        <w:t>Akaike H (1987) Factor analysis and AIC. Psychome 52:317–332</w:t>
      </w:r>
    </w:p>
    <w:p w:rsidR="00B21F2A" w:rsidRDefault="00AC2D5A">
      <w:pPr>
        <w:spacing w:before="4"/>
        <w:ind w:left="420" w:right="-24"/>
        <w:jc w:val="both"/>
        <w:rPr>
          <w:sz w:val="17"/>
          <w:szCs w:val="17"/>
        </w:rPr>
      </w:pPr>
      <w:r>
        <w:rPr>
          <w:sz w:val="17"/>
          <w:szCs w:val="17"/>
        </w:rPr>
        <w:t>Barai S (2003) Data mining application in transportation engineering.</w:t>
      </w:r>
    </w:p>
    <w:p w:rsidR="00B21F2A" w:rsidRDefault="00AC2D5A">
      <w:pPr>
        <w:spacing w:before="4"/>
        <w:ind w:left="761"/>
        <w:rPr>
          <w:sz w:val="17"/>
          <w:szCs w:val="17"/>
        </w:rPr>
      </w:pPr>
      <w:r>
        <w:rPr>
          <w:sz w:val="17"/>
          <w:szCs w:val="17"/>
        </w:rPr>
        <w:t>Transport 18:216–223</w:t>
      </w:r>
    </w:p>
    <w:p w:rsidR="00B21F2A" w:rsidRDefault="00AC2D5A">
      <w:pPr>
        <w:spacing w:before="4"/>
        <w:ind w:left="420" w:right="-25"/>
        <w:jc w:val="both"/>
        <w:rPr>
          <w:sz w:val="17"/>
          <w:szCs w:val="17"/>
        </w:rPr>
      </w:pPr>
      <w:r>
        <w:rPr>
          <w:sz w:val="17"/>
          <w:szCs w:val="17"/>
        </w:rPr>
        <w:t>Chaturvedi A, Green P, Carroll J (2001) k-Modes cl</w:t>
      </w:r>
      <w:r>
        <w:rPr>
          <w:sz w:val="17"/>
          <w:szCs w:val="17"/>
        </w:rPr>
        <w:t>ustering. J Classif</w:t>
      </w:r>
    </w:p>
    <w:p w:rsidR="00B21F2A" w:rsidRDefault="00AC2D5A">
      <w:pPr>
        <w:spacing w:before="4"/>
        <w:ind w:left="761"/>
        <w:rPr>
          <w:sz w:val="17"/>
          <w:szCs w:val="17"/>
        </w:rPr>
      </w:pPr>
      <w:r>
        <w:rPr>
          <w:sz w:val="17"/>
          <w:szCs w:val="17"/>
        </w:rPr>
        <w:t>18:35–55</w:t>
      </w:r>
    </w:p>
    <w:p w:rsidR="00B21F2A" w:rsidRDefault="00AC2D5A">
      <w:pPr>
        <w:spacing w:before="4" w:line="245" w:lineRule="auto"/>
        <w:ind w:left="761" w:right="-29" w:hanging="340"/>
        <w:jc w:val="both"/>
        <w:rPr>
          <w:sz w:val="17"/>
          <w:szCs w:val="17"/>
        </w:rPr>
      </w:pPr>
      <w:r>
        <w:rPr>
          <w:sz w:val="17"/>
          <w:szCs w:val="17"/>
        </w:rPr>
        <w:t>Chen W, Jovanis P (2002) Method of identifying factors contributing to driver-injury severity in traffic crashes. Transp Res Rec 1717</w:t>
      </w:r>
    </w:p>
    <w:p w:rsidR="00B21F2A" w:rsidRDefault="00AC2D5A">
      <w:pPr>
        <w:spacing w:line="245" w:lineRule="auto"/>
        <w:ind w:left="761" w:right="-29" w:hanging="340"/>
        <w:jc w:val="both"/>
        <w:rPr>
          <w:sz w:val="17"/>
          <w:szCs w:val="17"/>
        </w:rPr>
      </w:pPr>
      <w:r>
        <w:rPr>
          <w:sz w:val="17"/>
          <w:szCs w:val="17"/>
        </w:rPr>
        <w:t>Depaire  B,  Wets  G,  Vanhoof  K  (2008)  Traffic  accident  segmen- tation   by   means   o</w:t>
      </w:r>
      <w:r>
        <w:rPr>
          <w:sz w:val="17"/>
          <w:szCs w:val="17"/>
        </w:rPr>
        <w:t>flatent   class   clustering.  Accid  Anal   Prev</w:t>
      </w:r>
    </w:p>
    <w:p w:rsidR="00B21F2A" w:rsidRDefault="00AC2D5A">
      <w:pPr>
        <w:ind w:left="761"/>
        <w:rPr>
          <w:sz w:val="17"/>
          <w:szCs w:val="17"/>
        </w:rPr>
      </w:pPr>
      <w:r>
        <w:rPr>
          <w:sz w:val="17"/>
          <w:szCs w:val="17"/>
        </w:rPr>
        <w:t>40(4):1257–1266</w:t>
      </w:r>
    </w:p>
    <w:p w:rsidR="00B21F2A" w:rsidRDefault="00AC2D5A">
      <w:pPr>
        <w:spacing w:before="4" w:line="245" w:lineRule="auto"/>
        <w:ind w:left="761" w:right="-29" w:hanging="340"/>
        <w:jc w:val="both"/>
        <w:rPr>
          <w:sz w:val="17"/>
          <w:szCs w:val="17"/>
        </w:rPr>
      </w:pPr>
      <w:r>
        <w:rPr>
          <w:sz w:val="17"/>
          <w:szCs w:val="17"/>
        </w:rPr>
        <w:t>Fraley  C,  Raftery AE  (1998)  How  many  clusters? Which  clustering method?  Answers  via  model-based  cluster  analysis.  Comput  J</w:t>
      </w:r>
    </w:p>
    <w:p w:rsidR="00B21F2A" w:rsidRDefault="00AC2D5A">
      <w:pPr>
        <w:ind w:left="761"/>
        <w:rPr>
          <w:sz w:val="17"/>
          <w:szCs w:val="17"/>
        </w:rPr>
      </w:pPr>
      <w:r>
        <w:rPr>
          <w:sz w:val="17"/>
          <w:szCs w:val="17"/>
        </w:rPr>
        <w:t>41:578–588</w:t>
      </w:r>
    </w:p>
    <w:p w:rsidR="00B21F2A" w:rsidRDefault="00AC2D5A">
      <w:pPr>
        <w:spacing w:before="4" w:line="245" w:lineRule="auto"/>
        <w:ind w:left="761" w:right="-29" w:hanging="340"/>
        <w:jc w:val="both"/>
        <w:rPr>
          <w:sz w:val="17"/>
          <w:szCs w:val="17"/>
        </w:rPr>
      </w:pPr>
      <w:r>
        <w:rPr>
          <w:sz w:val="17"/>
          <w:szCs w:val="17"/>
        </w:rPr>
        <w:t>Geurts K, Wets G, Brijs T, Vanhoof K (2003</w:t>
      </w:r>
      <w:r>
        <w:rPr>
          <w:sz w:val="17"/>
          <w:szCs w:val="17"/>
        </w:rPr>
        <w:t>) Profiling of high fre- quency accident locations by use of association rules. Transp Res Rec 1840</w:t>
      </w:r>
    </w:p>
    <w:p w:rsidR="00B21F2A" w:rsidRDefault="00AC2D5A">
      <w:pPr>
        <w:spacing w:line="245" w:lineRule="auto"/>
        <w:ind w:left="761" w:right="-29" w:hanging="340"/>
        <w:jc w:val="both"/>
        <w:rPr>
          <w:sz w:val="17"/>
          <w:szCs w:val="17"/>
        </w:rPr>
      </w:pPr>
      <w:r>
        <w:rPr>
          <w:sz w:val="17"/>
          <w:szCs w:val="17"/>
        </w:rPr>
        <w:t>Han J, Kamber M (2001) Data mining: concepts and techniques. Mor- gan Kaufmann, New York</w:t>
      </w:r>
    </w:p>
    <w:p w:rsidR="00B21F2A" w:rsidRDefault="00AC2D5A">
      <w:pPr>
        <w:spacing w:before="8" w:line="160" w:lineRule="exact"/>
        <w:rPr>
          <w:sz w:val="17"/>
          <w:szCs w:val="17"/>
        </w:rPr>
      </w:pPr>
      <w:r>
        <w:br w:type="column"/>
      </w:r>
    </w:p>
    <w:p w:rsidR="00B21F2A" w:rsidRDefault="00AC2D5A">
      <w:pPr>
        <w:spacing w:line="245" w:lineRule="auto"/>
        <w:ind w:left="340" w:right="271" w:hanging="340"/>
        <w:jc w:val="both"/>
        <w:rPr>
          <w:sz w:val="17"/>
          <w:szCs w:val="17"/>
        </w:rPr>
      </w:pPr>
      <w:r>
        <w:rPr>
          <w:sz w:val="17"/>
          <w:szCs w:val="17"/>
        </w:rPr>
        <w:t>Han J, Pei H, Yin Y (2000) Mining frequent patterns without candi- date generation. In: Proceedings of the conference on the man- agement  of  data  (SIGMOD’00,  Dallas,  TX). ACM  Press,  New York</w:t>
      </w:r>
    </w:p>
    <w:p w:rsidR="00B21F2A" w:rsidRDefault="00B21F2A">
      <w:pPr>
        <w:rPr>
          <w:sz w:val="17"/>
          <w:szCs w:val="17"/>
        </w:rPr>
      </w:pPr>
      <w:hyperlink r:id="rId40">
        <w:r w:rsidR="00AC2D5A">
          <w:rPr>
            <w:color w:val="0000FF"/>
            <w:sz w:val="17"/>
            <w:szCs w:val="17"/>
          </w:rPr>
          <w:t xml:space="preserve">http://www.emri.in </w:t>
        </w:r>
        <w:r w:rsidR="00AC2D5A">
          <w:rPr>
            <w:color w:val="000000"/>
            <w:sz w:val="17"/>
            <w:szCs w:val="17"/>
          </w:rPr>
          <w:t>Acc</w:t>
        </w:r>
        <w:r w:rsidR="00AC2D5A">
          <w:rPr>
            <w:color w:val="000000"/>
            <w:sz w:val="17"/>
            <w:szCs w:val="17"/>
          </w:rPr>
          <w:t>essed 15 Dec 2015</w:t>
        </w:r>
      </w:hyperlink>
    </w:p>
    <w:p w:rsidR="00B21F2A" w:rsidRDefault="00AC2D5A">
      <w:pPr>
        <w:spacing w:before="4" w:line="245" w:lineRule="auto"/>
        <w:ind w:left="340" w:right="271" w:hanging="340"/>
        <w:jc w:val="both"/>
        <w:rPr>
          <w:sz w:val="17"/>
          <w:szCs w:val="17"/>
        </w:rPr>
      </w:pPr>
      <w:r>
        <w:rPr>
          <w:sz w:val="17"/>
          <w:szCs w:val="17"/>
        </w:rPr>
        <w:t>Islam S, Mannering F (2006) Driver aging and its effect on male and female  single-vehicle  accident  injuries:  some  additional  evi- dence. Accid Anal Prev 37(2):267–276</w:t>
      </w:r>
    </w:p>
    <w:p w:rsidR="00B21F2A" w:rsidRDefault="00AC2D5A">
      <w:pPr>
        <w:spacing w:line="245" w:lineRule="auto"/>
        <w:ind w:left="340" w:right="271" w:hanging="340"/>
        <w:jc w:val="both"/>
        <w:rPr>
          <w:sz w:val="17"/>
          <w:szCs w:val="17"/>
        </w:rPr>
      </w:pPr>
      <w:r>
        <w:rPr>
          <w:sz w:val="17"/>
          <w:szCs w:val="17"/>
        </w:rPr>
        <w:t>Joshua  SC,  Garber  NJ  (1990)  Estimating  truck  accident  rat</w:t>
      </w:r>
      <w:r>
        <w:rPr>
          <w:sz w:val="17"/>
          <w:szCs w:val="17"/>
        </w:rPr>
        <w:t>e  and involvements using linear and poisson regression models. Trans Plan Tech 15(1):41–58</w:t>
      </w:r>
    </w:p>
    <w:p w:rsidR="00B21F2A" w:rsidRDefault="00AC2D5A">
      <w:pPr>
        <w:spacing w:line="245" w:lineRule="auto"/>
        <w:ind w:left="340" w:right="271" w:hanging="340"/>
        <w:jc w:val="both"/>
        <w:rPr>
          <w:sz w:val="17"/>
          <w:szCs w:val="17"/>
        </w:rPr>
      </w:pPr>
      <w:r>
        <w:rPr>
          <w:sz w:val="17"/>
          <w:szCs w:val="17"/>
        </w:rPr>
        <w:t>Karlaftis M, Tarko A (1998) Heterogeneity considerations in accident modeling. Accid Anal Prev 30(4):425–433</w:t>
      </w:r>
    </w:p>
    <w:p w:rsidR="00B21F2A" w:rsidRDefault="00AC2D5A">
      <w:pPr>
        <w:spacing w:line="245" w:lineRule="auto"/>
        <w:ind w:left="340" w:right="271" w:hanging="340"/>
        <w:jc w:val="both"/>
        <w:rPr>
          <w:sz w:val="17"/>
          <w:szCs w:val="17"/>
        </w:rPr>
      </w:pPr>
      <w:r>
        <w:rPr>
          <w:sz w:val="17"/>
          <w:szCs w:val="17"/>
        </w:rPr>
        <w:t>Kumar  S,  Toshniwal  D  (2015)  A  data  mining  frame</w:t>
      </w:r>
      <w:r>
        <w:rPr>
          <w:sz w:val="17"/>
          <w:szCs w:val="17"/>
        </w:rPr>
        <w:t>work  to  ana- lyze  road  accident  data.  J  Big  Data  2(1):1–18.  doi:</w:t>
      </w:r>
      <w:hyperlink r:id="rId41">
        <w:r>
          <w:rPr>
            <w:color w:val="0000FF"/>
            <w:sz w:val="17"/>
            <w:szCs w:val="17"/>
          </w:rPr>
          <w:t>10.1186/</w:t>
        </w:r>
      </w:hyperlink>
      <w:hyperlink r:id="rId42">
        <w:r>
          <w:rPr>
            <w:color w:val="0000FF"/>
            <w:sz w:val="17"/>
            <w:szCs w:val="17"/>
          </w:rPr>
          <w:t xml:space="preserve"> s40537-015-0035-y</w:t>
        </w:r>
      </w:hyperlink>
    </w:p>
    <w:p w:rsidR="00B21F2A" w:rsidRDefault="00AC2D5A">
      <w:pPr>
        <w:spacing w:line="245" w:lineRule="auto"/>
        <w:ind w:left="340" w:right="272" w:hanging="340"/>
        <w:jc w:val="both"/>
        <w:rPr>
          <w:sz w:val="17"/>
          <w:szCs w:val="17"/>
        </w:rPr>
      </w:pPr>
      <w:r>
        <w:rPr>
          <w:sz w:val="17"/>
          <w:szCs w:val="17"/>
        </w:rPr>
        <w:t>Kumar S, Toshniwal D (2016) A dat</w:t>
      </w:r>
      <w:r>
        <w:rPr>
          <w:sz w:val="17"/>
          <w:szCs w:val="17"/>
        </w:rPr>
        <w:t>a mining approach to characterize road accident locations. J Mod Transp 24(1):62–72</w:t>
      </w:r>
    </w:p>
    <w:p w:rsidR="00B21F2A" w:rsidRDefault="00AC2D5A">
      <w:pPr>
        <w:spacing w:line="245" w:lineRule="auto"/>
        <w:ind w:left="340" w:right="271" w:hanging="340"/>
        <w:jc w:val="both"/>
        <w:rPr>
          <w:sz w:val="17"/>
          <w:szCs w:val="17"/>
        </w:rPr>
      </w:pPr>
      <w:r>
        <w:rPr>
          <w:sz w:val="17"/>
          <w:szCs w:val="17"/>
        </w:rPr>
        <w:t>Ona  JD,  Lopez  G,  Mujalli  R,  Calvo  FJ  (2013)  Analysis  of  traffic accidents  on  rural  highways  using  Latent  Class  Clustering  and Bayesian Networks. Accid An</w:t>
      </w:r>
      <w:r>
        <w:rPr>
          <w:sz w:val="17"/>
          <w:szCs w:val="17"/>
        </w:rPr>
        <w:t>al Prev 51:1-10</w:t>
      </w:r>
    </w:p>
    <w:p w:rsidR="00B21F2A" w:rsidRDefault="00AC2D5A">
      <w:pPr>
        <w:spacing w:line="245" w:lineRule="auto"/>
        <w:ind w:left="340" w:right="271" w:hanging="340"/>
        <w:jc w:val="both"/>
        <w:rPr>
          <w:sz w:val="17"/>
          <w:szCs w:val="17"/>
        </w:rPr>
      </w:pPr>
      <w:r>
        <w:rPr>
          <w:sz w:val="17"/>
          <w:szCs w:val="17"/>
        </w:rPr>
        <w:t>Raftery  AE  (1986)  A  note  on  Bayes  factors  for  log-linear  contin- gency table models with vague prior information. J R Stat Soc B 48:249–250</w:t>
      </w:r>
    </w:p>
    <w:p w:rsidR="00B21F2A" w:rsidRDefault="00AC2D5A">
      <w:pPr>
        <w:spacing w:line="245" w:lineRule="auto"/>
        <w:ind w:left="340" w:right="271" w:hanging="340"/>
        <w:jc w:val="both"/>
        <w:rPr>
          <w:sz w:val="17"/>
          <w:szCs w:val="17"/>
        </w:rPr>
      </w:pPr>
      <w:r>
        <w:rPr>
          <w:sz w:val="17"/>
          <w:szCs w:val="17"/>
        </w:rPr>
        <w:t>Sasidharan L, Wu KF, Menendez M (2015) Exploring the application of latent class cluster a</w:t>
      </w:r>
      <w:r>
        <w:rPr>
          <w:sz w:val="17"/>
          <w:szCs w:val="17"/>
        </w:rPr>
        <w:t>nalysis for investigating pedestrian crash injury severities in Switzerland. Accid Anal Prev 85:219–228</w:t>
      </w:r>
    </w:p>
    <w:p w:rsidR="00B21F2A" w:rsidRDefault="00AC2D5A">
      <w:pPr>
        <w:spacing w:line="245" w:lineRule="auto"/>
        <w:ind w:left="340" w:right="271" w:hanging="340"/>
        <w:jc w:val="both"/>
        <w:rPr>
          <w:sz w:val="17"/>
          <w:szCs w:val="17"/>
        </w:rPr>
      </w:pPr>
      <w:r>
        <w:rPr>
          <w:sz w:val="17"/>
          <w:szCs w:val="17"/>
        </w:rPr>
        <w:t>Savolainen  P,  Mannering  F  (2007)  Probabilistic  models  of  motor- cyclists’  injury  severities  in  single-  and  multi-vehicle  crashes. Accid A</w:t>
      </w:r>
      <w:r>
        <w:rPr>
          <w:sz w:val="17"/>
          <w:szCs w:val="17"/>
        </w:rPr>
        <w:t>nal Prev 39(5):955–963</w:t>
      </w:r>
    </w:p>
    <w:p w:rsidR="00B21F2A" w:rsidRDefault="00AC2D5A">
      <w:pPr>
        <w:spacing w:line="245" w:lineRule="auto"/>
        <w:ind w:left="340" w:right="271" w:hanging="340"/>
        <w:jc w:val="both"/>
        <w:rPr>
          <w:sz w:val="17"/>
          <w:szCs w:val="17"/>
        </w:rPr>
      </w:pPr>
      <w:r>
        <w:rPr>
          <w:sz w:val="17"/>
          <w:szCs w:val="17"/>
        </w:rPr>
        <w:t>Tibshirani  R,  Walther  G,  Hastie  T  (2001)  Estimating  the  number of  clusters  in  a  data  set  via  the  gap  statistic.  J  R  Stat  Soc  B</w:t>
      </w:r>
    </w:p>
    <w:p w:rsidR="00B21F2A" w:rsidRDefault="00AC2D5A">
      <w:pPr>
        <w:ind w:left="340"/>
        <w:rPr>
          <w:sz w:val="17"/>
          <w:szCs w:val="17"/>
        </w:rPr>
      </w:pPr>
      <w:r>
        <w:rPr>
          <w:sz w:val="17"/>
          <w:szCs w:val="17"/>
        </w:rPr>
        <w:t>63:411–423</w:t>
      </w:r>
    </w:p>
    <w:p w:rsidR="00B21F2A" w:rsidRDefault="00AC2D5A">
      <w:pPr>
        <w:spacing w:before="4" w:line="245" w:lineRule="auto"/>
        <w:ind w:left="340" w:right="271" w:hanging="340"/>
        <w:jc w:val="both"/>
        <w:rPr>
          <w:sz w:val="17"/>
          <w:szCs w:val="17"/>
        </w:rPr>
      </w:pPr>
      <w:r>
        <w:rPr>
          <w:sz w:val="17"/>
          <w:szCs w:val="17"/>
        </w:rPr>
        <w:t>Ulfarsson GF, Mannering FL (2004) Difference in male and female injury s</w:t>
      </w:r>
      <w:r>
        <w:rPr>
          <w:sz w:val="17"/>
          <w:szCs w:val="17"/>
        </w:rPr>
        <w:t>everities in sport-utility vehicle, minivan, pickup and pas- senger car accidents. Accid Anal Prev 36(2):135–147</w:t>
      </w:r>
    </w:p>
    <w:p w:rsidR="00B21F2A" w:rsidRDefault="00B21F2A">
      <w:pPr>
        <w:spacing w:line="245" w:lineRule="auto"/>
        <w:ind w:left="340" w:right="271" w:hanging="340"/>
        <w:jc w:val="both"/>
        <w:rPr>
          <w:sz w:val="17"/>
          <w:szCs w:val="17"/>
        </w:rPr>
      </w:pPr>
      <w:r w:rsidRPr="00B21F2A">
        <w:pict>
          <v:shape id="_x0000_s1028" type="#_x0000_t202" style="position:absolute;left:0;text-align:left;margin-left:493pt;margin-top:723.9pt;width:64.25pt;height:39.95pt;z-index:-1270;mso-position-horizontal-relative:page;mso-position-vertical-relative:page" filled="f" stroked="f">
            <v:textbox inset="0,0,0,0">
              <w:txbxContent>
                <w:p w:rsidR="00B21F2A" w:rsidRDefault="00B21F2A">
                  <w:pPr>
                    <w:spacing w:before="5" w:line="140" w:lineRule="exact"/>
                    <w:rPr>
                      <w:sz w:val="14"/>
                      <w:szCs w:val="14"/>
                    </w:rPr>
                  </w:pPr>
                </w:p>
                <w:p w:rsidR="00B21F2A" w:rsidRDefault="00AC2D5A">
                  <w:pPr>
                    <w:ind w:left="213"/>
                    <w:rPr>
                      <w:sz w:val="30"/>
                      <w:szCs w:val="30"/>
                    </w:rPr>
                  </w:pPr>
                  <w:r>
                    <w:rPr>
                      <w:sz w:val="30"/>
                      <w:szCs w:val="30"/>
                    </w:rPr>
                    <w:t>1 3</w:t>
                  </w:r>
                </w:p>
              </w:txbxContent>
            </v:textbox>
            <w10:wrap anchorx="page" anchory="page"/>
          </v:shape>
        </w:pict>
      </w:r>
      <w:r w:rsidRPr="00B21F2A">
        <w:pict>
          <v:group id="_x0000_s1026" style="position:absolute;left:0;text-align:left;margin-left:493pt;margin-top:723.9pt;width:64.25pt;height:39.95pt;z-index:-1268;mso-position-horizontal-relative:page;mso-position-vertical-relative:page" coordorigin="9860,14478" coordsize="1285,799">
            <v:shape id="_x0000_s1027" style="position:absolute;left:9860;top:14478;width:1285;height:799" coordorigin="9860,14478" coordsize="1285,799" path="m9860,15277r1285,l11145,14478r-1285,l9860,15277xe" stroked="f">
              <v:path arrowok="t"/>
            </v:shape>
            <w10:wrap anchorx="page" anchory="page"/>
          </v:group>
        </w:pict>
      </w:r>
      <w:r w:rsidR="00AC2D5A">
        <w:rPr>
          <w:sz w:val="17"/>
          <w:szCs w:val="17"/>
        </w:rPr>
        <w:t>Vermunt  JK,  Magidson  J  (2002)  Latent  class  cluster  analysis.  In:</w:t>
      </w:r>
      <w:r w:rsidR="00AC2D5A">
        <w:rPr>
          <w:sz w:val="17"/>
          <w:szCs w:val="17"/>
        </w:rPr>
        <w:t xml:space="preserve"> Hagenaars  JA,  McCutcheon AL  (eds) Advances  in  latent  class analysis. Cambridge University Press, Cambridge</w:t>
      </w:r>
    </w:p>
    <w:sectPr w:rsidR="00B21F2A" w:rsidSect="00B21F2A">
      <w:pgSz w:w="11920" w:h="15820"/>
      <w:pgMar w:top="940" w:right="720" w:bottom="280" w:left="600" w:header="720" w:footer="720" w:gutter="0"/>
      <w:cols w:num="2" w:space="720" w:equalWidth="0">
        <w:col w:w="5184" w:space="339"/>
        <w:col w:w="5077"/>
      </w:cols>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425C31"/>
    <w:multiLevelType w:val="multilevel"/>
    <w:tmpl w:val="F39ADEF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21F2A"/>
    <w:rsid w:val="00AC2D5A"/>
    <w:rsid w:val="00B21F2A"/>
    <w:rsid w:val="00B430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2.jpe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hyperlink" Target="http://dx.doi.org/10.1186/s40537-015-0035-y"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hyperlink" Target="mailto:mparida@gmail.com"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hyperlink" Target="http://dx.doi.org/10.1186/s40537-015-0035-y"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hyperlink" Target="mailto:al@gmail.com" TargetMode="External"/><Relationship Id="rId40" Type="http://schemas.openxmlformats.org/officeDocument/2006/relationships/hyperlink" Target="http://www.emri.in"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hyperlink" Target="mailto:sachinagnihotri16@gmail.com"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6258</Words>
  <Characters>35674</Characters>
  <Application>Microsoft Office Word</Application>
  <DocSecurity>0</DocSecurity>
  <Lines>297</Lines>
  <Paragraphs>83</Paragraphs>
  <ScaleCrop>false</ScaleCrop>
  <Company>RATHNA COMPUTERS</Company>
  <LinksUpToDate>false</LinksUpToDate>
  <CharactersWithSpaces>41849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RATHNA_1</cp:lastModifiedBy>
  <cp:revision>2</cp:revision>
  <dcterms:created xsi:type="dcterms:W3CDTF">2018-03-22T10:43:00Z</dcterms:created>
  <dcterms:modified xsi:type="dcterms:W3CDTF">2018-03-22T10:43:00Z</dcterms:modified>
</cp:coreProperties>
</file>